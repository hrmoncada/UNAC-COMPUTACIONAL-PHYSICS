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180" w:before="1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18" w:after="0"/>
        <w:ind w:left="1324" w:right="1251" w:hanging="0"/>
        <w:jc w:val="center"/>
        <w:rPr>
          <w:rFonts w:ascii="Arial" w:hAnsi="Arial" w:eastAsia="Arial" w:cs="Arial"/>
          <w:sz w:val="32"/>
          <w:szCs w:val="32"/>
          <w:lang w:val="es-PE"/>
        </w:rPr>
      </w:pPr>
      <w:r>
        <w:rPr>
          <w:rFonts w:eastAsia="Arial" w:cs="Arial" w:ascii="Arial" w:hAnsi="Arial"/>
          <w:b/>
          <w:sz w:val="32"/>
          <w:szCs w:val="32"/>
          <w:lang w:val="es-PE"/>
        </w:rPr>
        <w:t>UNI</w:t>
      </w:r>
      <w:r>
        <w:rPr>
          <w:rFonts w:eastAsia="Arial" w:cs="Arial" w:ascii="Arial" w:hAnsi="Arial"/>
          <w:b/>
          <w:spacing w:val="1"/>
          <w:sz w:val="32"/>
          <w:szCs w:val="32"/>
          <w:lang w:val="es-PE"/>
        </w:rPr>
        <w:t>V</w:t>
      </w:r>
      <w:r>
        <w:rPr>
          <w:rFonts w:eastAsia="Arial" w:cs="Arial" w:ascii="Arial" w:hAnsi="Arial"/>
          <w:b/>
          <w:spacing w:val="-1"/>
          <w:sz w:val="32"/>
          <w:szCs w:val="32"/>
          <w:lang w:val="es-PE"/>
        </w:rPr>
        <w:t>E</w:t>
      </w:r>
      <w:r>
        <w:rPr>
          <w:rFonts w:eastAsia="Arial" w:cs="Arial" w:ascii="Arial" w:hAnsi="Arial"/>
          <w:b/>
          <w:sz w:val="32"/>
          <w:szCs w:val="32"/>
          <w:lang w:val="es-PE"/>
        </w:rPr>
        <w:t>R</w:t>
      </w:r>
      <w:r>
        <w:rPr>
          <w:rFonts w:eastAsia="Arial" w:cs="Arial" w:ascii="Arial" w:hAnsi="Arial"/>
          <w:b/>
          <w:spacing w:val="-2"/>
          <w:sz w:val="32"/>
          <w:szCs w:val="32"/>
          <w:lang w:val="es-PE"/>
        </w:rPr>
        <w:t>S</w:t>
      </w:r>
      <w:r>
        <w:rPr>
          <w:rFonts w:eastAsia="Arial" w:cs="Arial" w:ascii="Arial" w:hAnsi="Arial"/>
          <w:b/>
          <w:sz w:val="32"/>
          <w:szCs w:val="32"/>
          <w:lang w:val="es-PE"/>
        </w:rPr>
        <w:t>ID</w:t>
      </w:r>
      <w:r>
        <w:rPr>
          <w:rFonts w:eastAsia="Arial" w:cs="Arial" w:ascii="Arial" w:hAnsi="Arial"/>
          <w:b/>
          <w:spacing w:val="2"/>
          <w:sz w:val="32"/>
          <w:szCs w:val="32"/>
          <w:lang w:val="es-PE"/>
        </w:rPr>
        <w:t>A</w:t>
      </w:r>
      <w:r>
        <w:rPr>
          <w:rFonts w:eastAsia="Arial" w:cs="Arial" w:ascii="Arial" w:hAnsi="Arial"/>
          <w:b/>
          <w:sz w:val="32"/>
          <w:szCs w:val="32"/>
          <w:lang w:val="es-PE"/>
        </w:rPr>
        <w:t>D</w:t>
      </w:r>
      <w:r>
        <w:rPr>
          <w:rFonts w:eastAsia="Arial" w:cs="Arial" w:ascii="Arial" w:hAnsi="Arial"/>
          <w:b/>
          <w:spacing w:val="-18"/>
          <w:sz w:val="32"/>
          <w:szCs w:val="32"/>
          <w:lang w:val="es-PE"/>
        </w:rPr>
        <w:t xml:space="preserve"> </w:t>
      </w:r>
      <w:r>
        <w:rPr>
          <w:rFonts w:eastAsia="Arial" w:cs="Arial" w:ascii="Arial" w:hAnsi="Arial"/>
          <w:b/>
          <w:sz w:val="32"/>
          <w:szCs w:val="32"/>
          <w:lang w:val="es-PE"/>
        </w:rPr>
        <w:t>N</w:t>
      </w:r>
      <w:r>
        <w:rPr>
          <w:rFonts w:eastAsia="Arial" w:cs="Arial" w:ascii="Arial" w:hAnsi="Arial"/>
          <w:b/>
          <w:spacing w:val="-2"/>
          <w:sz w:val="32"/>
          <w:szCs w:val="32"/>
          <w:lang w:val="es-PE"/>
        </w:rPr>
        <w:t>A</w:t>
      </w:r>
      <w:r>
        <w:rPr>
          <w:rFonts w:eastAsia="Arial" w:cs="Arial" w:ascii="Arial" w:hAnsi="Arial"/>
          <w:b/>
          <w:sz w:val="32"/>
          <w:szCs w:val="32"/>
          <w:lang w:val="es-PE"/>
        </w:rPr>
        <w:t>CI</w:t>
      </w:r>
      <w:r>
        <w:rPr>
          <w:rFonts w:eastAsia="Arial" w:cs="Arial" w:ascii="Arial" w:hAnsi="Arial"/>
          <w:b/>
          <w:spacing w:val="2"/>
          <w:sz w:val="32"/>
          <w:szCs w:val="32"/>
          <w:lang w:val="es-PE"/>
        </w:rPr>
        <w:t>ON</w:t>
      </w:r>
      <w:r>
        <w:rPr>
          <w:rFonts w:eastAsia="Arial" w:cs="Arial" w:ascii="Arial" w:hAnsi="Arial"/>
          <w:b/>
          <w:spacing w:val="-5"/>
          <w:sz w:val="32"/>
          <w:szCs w:val="32"/>
          <w:lang w:val="es-PE"/>
        </w:rPr>
        <w:t>A</w:t>
      </w:r>
      <w:r>
        <w:rPr>
          <w:rFonts w:eastAsia="Arial" w:cs="Arial" w:ascii="Arial" w:hAnsi="Arial"/>
          <w:b/>
          <w:sz w:val="32"/>
          <w:szCs w:val="32"/>
          <w:lang w:val="es-PE"/>
        </w:rPr>
        <w:t>L</w:t>
      </w:r>
      <w:r>
        <w:rPr>
          <w:rFonts w:eastAsia="Arial" w:cs="Arial" w:ascii="Arial" w:hAnsi="Arial"/>
          <w:b/>
          <w:spacing w:val="-14"/>
          <w:sz w:val="32"/>
          <w:szCs w:val="32"/>
          <w:lang w:val="es-PE"/>
        </w:rPr>
        <w:t xml:space="preserve"> </w:t>
      </w:r>
      <w:r>
        <w:rPr>
          <w:rFonts w:eastAsia="Arial" w:cs="Arial" w:ascii="Arial" w:hAnsi="Arial"/>
          <w:b/>
          <w:sz w:val="32"/>
          <w:szCs w:val="32"/>
          <w:lang w:val="es-PE"/>
        </w:rPr>
        <w:t>D</w:t>
      </w:r>
      <w:r>
        <w:rPr>
          <w:rFonts w:eastAsia="Arial" w:cs="Arial" w:ascii="Arial" w:hAnsi="Arial"/>
          <w:b/>
          <w:spacing w:val="-2"/>
          <w:sz w:val="32"/>
          <w:szCs w:val="32"/>
          <w:lang w:val="es-PE"/>
        </w:rPr>
        <w:t>E</w:t>
      </w:r>
      <w:r>
        <w:rPr>
          <w:rFonts w:eastAsia="Arial" w:cs="Arial" w:ascii="Arial" w:hAnsi="Arial"/>
          <w:b/>
          <w:sz w:val="32"/>
          <w:szCs w:val="32"/>
          <w:lang w:val="es-PE"/>
        </w:rPr>
        <w:t>L</w:t>
      </w:r>
      <w:r>
        <w:rPr>
          <w:rFonts w:eastAsia="Arial" w:cs="Arial" w:ascii="Arial" w:hAnsi="Arial"/>
          <w:b/>
          <w:spacing w:val="-4"/>
          <w:sz w:val="32"/>
          <w:szCs w:val="32"/>
          <w:lang w:val="es-PE"/>
        </w:rPr>
        <w:t xml:space="preserve"> </w:t>
      </w:r>
      <w:r>
        <w:rPr>
          <w:rFonts w:eastAsia="Arial" w:cs="Arial" w:ascii="Arial" w:hAnsi="Arial"/>
          <w:b/>
          <w:w w:val="99"/>
          <w:sz w:val="32"/>
          <w:szCs w:val="32"/>
          <w:lang w:val="es-PE"/>
        </w:rPr>
        <w:t>C</w:t>
      </w:r>
      <w:r>
        <w:rPr>
          <w:rFonts w:eastAsia="Arial" w:cs="Arial" w:ascii="Arial" w:hAnsi="Arial"/>
          <w:b/>
          <w:spacing w:val="-5"/>
          <w:w w:val="99"/>
          <w:sz w:val="32"/>
          <w:szCs w:val="32"/>
          <w:lang w:val="es-PE"/>
        </w:rPr>
        <w:t>A</w:t>
      </w:r>
      <w:r>
        <w:rPr>
          <w:rFonts w:eastAsia="Arial" w:cs="Arial" w:ascii="Arial" w:hAnsi="Arial"/>
          <w:b/>
          <w:spacing w:val="2"/>
          <w:w w:val="99"/>
          <w:sz w:val="32"/>
          <w:szCs w:val="32"/>
          <w:lang w:val="es-PE"/>
        </w:rPr>
        <w:t>L</w:t>
      </w:r>
      <w:r>
        <w:rPr>
          <w:rFonts w:eastAsia="Arial" w:cs="Arial" w:ascii="Arial" w:hAnsi="Arial"/>
          <w:b/>
          <w:w w:val="99"/>
          <w:sz w:val="32"/>
          <w:szCs w:val="32"/>
          <w:lang w:val="es-PE"/>
        </w:rPr>
        <w:t>L</w:t>
      </w:r>
      <w:r>
        <w:rPr>
          <w:rFonts w:eastAsia="Arial" w:cs="Arial" w:ascii="Arial" w:hAnsi="Arial"/>
          <w:b/>
          <w:spacing w:val="2"/>
          <w:w w:val="99"/>
          <w:sz w:val="32"/>
          <w:szCs w:val="32"/>
          <w:lang w:val="es-PE"/>
        </w:rPr>
        <w:t>A</w:t>
      </w:r>
      <w:r>
        <w:rPr>
          <w:rFonts w:eastAsia="Arial" w:cs="Arial" w:ascii="Arial" w:hAnsi="Arial"/>
          <w:b/>
          <w:w w:val="99"/>
          <w:sz w:val="32"/>
          <w:szCs w:val="32"/>
          <w:lang w:val="es-PE"/>
        </w:rPr>
        <w:t>O</w:t>
      </w:r>
    </w:p>
    <w:p>
      <w:pPr>
        <w:pStyle w:val="Normal"/>
        <w:spacing w:lineRule="exact" w:line="220" w:before="12" w:after="0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</w:r>
    </w:p>
    <w:p>
      <w:pPr>
        <w:pStyle w:val="Normal"/>
        <w:ind w:left="1315" w:right="1378" w:hanging="0"/>
        <w:jc w:val="center"/>
        <w:rPr>
          <w:rFonts w:ascii="Arial Narrow" w:hAnsi="Arial Narrow" w:eastAsia="Arial Narrow" w:cs="Arial Narrow"/>
          <w:sz w:val="28"/>
          <w:szCs w:val="28"/>
          <w:lang w:val="es-PE"/>
        </w:rPr>
      </w:pPr>
      <w:r>
        <w:rPr>
          <w:rFonts w:eastAsia="Arial Narrow" w:cs="Arial Narrow" w:ascii="Arial Narrow" w:hAnsi="Arial Narrow"/>
          <w:b/>
          <w:spacing w:val="1"/>
          <w:sz w:val="28"/>
          <w:szCs w:val="28"/>
          <w:lang w:val="es-PE"/>
        </w:rPr>
        <w:t>F</w:t>
      </w:r>
      <w:r>
        <w:rPr>
          <w:rFonts w:eastAsia="Arial Narrow" w:cs="Arial Narrow" w:ascii="Arial Narrow" w:hAnsi="Arial Narrow"/>
          <w:b/>
          <w:spacing w:val="-1"/>
          <w:sz w:val="28"/>
          <w:szCs w:val="28"/>
          <w:lang w:val="es-PE"/>
        </w:rPr>
        <w:t>AC</w:t>
      </w:r>
      <w:r>
        <w:rPr>
          <w:rFonts w:eastAsia="Arial Narrow" w:cs="Arial Narrow" w:ascii="Arial Narrow" w:hAnsi="Arial Narrow"/>
          <w:b/>
          <w:sz w:val="28"/>
          <w:szCs w:val="28"/>
          <w:lang w:val="es-PE"/>
        </w:rPr>
        <w:t>U</w:t>
      </w:r>
      <w:r>
        <w:rPr>
          <w:rFonts w:eastAsia="Arial Narrow" w:cs="Arial Narrow" w:ascii="Arial Narrow" w:hAnsi="Arial Narrow"/>
          <w:b/>
          <w:spacing w:val="1"/>
          <w:sz w:val="28"/>
          <w:szCs w:val="28"/>
          <w:lang w:val="es-PE"/>
        </w:rPr>
        <w:t>L</w:t>
      </w:r>
      <w:r>
        <w:rPr>
          <w:rFonts w:eastAsia="Arial Narrow" w:cs="Arial Narrow" w:ascii="Arial Narrow" w:hAnsi="Arial Narrow"/>
          <w:b/>
          <w:spacing w:val="2"/>
          <w:sz w:val="28"/>
          <w:szCs w:val="28"/>
          <w:lang w:val="es-PE"/>
        </w:rPr>
        <w:t>T</w:t>
      </w:r>
      <w:r>
        <w:rPr>
          <w:rFonts w:eastAsia="Arial Narrow" w:cs="Arial Narrow" w:ascii="Arial Narrow" w:hAnsi="Arial Narrow"/>
          <w:b/>
          <w:spacing w:val="-5"/>
          <w:sz w:val="28"/>
          <w:szCs w:val="28"/>
          <w:lang w:val="es-PE"/>
        </w:rPr>
        <w:t>A</w:t>
      </w:r>
      <w:r>
        <w:rPr>
          <w:rFonts w:eastAsia="Arial Narrow" w:cs="Arial Narrow" w:ascii="Arial Narrow" w:hAnsi="Arial Narrow"/>
          <w:b/>
          <w:sz w:val="28"/>
          <w:szCs w:val="28"/>
          <w:lang w:val="es-PE"/>
        </w:rPr>
        <w:t xml:space="preserve">D </w:t>
      </w:r>
      <w:r>
        <w:rPr>
          <w:rFonts w:eastAsia="Arial Narrow" w:cs="Arial Narrow" w:ascii="Arial Narrow" w:hAnsi="Arial Narrow"/>
          <w:b/>
          <w:spacing w:val="-1"/>
          <w:sz w:val="28"/>
          <w:szCs w:val="28"/>
          <w:lang w:val="es-PE"/>
        </w:rPr>
        <w:t>D</w:t>
      </w:r>
      <w:r>
        <w:rPr>
          <w:rFonts w:eastAsia="Arial Narrow" w:cs="Arial Narrow" w:ascii="Arial Narrow" w:hAnsi="Arial Narrow"/>
          <w:b/>
          <w:sz w:val="28"/>
          <w:szCs w:val="28"/>
          <w:lang w:val="es-PE"/>
        </w:rPr>
        <w:t>E</w:t>
      </w:r>
      <w:r>
        <w:rPr>
          <w:rFonts w:eastAsia="Arial Narrow" w:cs="Arial Narrow" w:ascii="Arial Narrow" w:hAnsi="Arial Narrow"/>
          <w:b/>
          <w:spacing w:val="-1"/>
          <w:sz w:val="28"/>
          <w:szCs w:val="28"/>
          <w:lang w:val="es-PE"/>
        </w:rPr>
        <w:t xml:space="preserve"> </w:t>
      </w:r>
      <w:r>
        <w:rPr>
          <w:rFonts w:eastAsia="Arial Narrow" w:cs="Arial Narrow" w:ascii="Arial Narrow" w:hAnsi="Arial Narrow"/>
          <w:b/>
          <w:spacing w:val="-5"/>
          <w:sz w:val="28"/>
          <w:szCs w:val="28"/>
          <w:lang w:val="es-PE"/>
        </w:rPr>
        <w:t>C</w:t>
      </w:r>
      <w:r>
        <w:rPr>
          <w:rFonts w:eastAsia="Arial Narrow" w:cs="Arial Narrow" w:ascii="Arial Narrow" w:hAnsi="Arial Narrow"/>
          <w:b/>
          <w:spacing w:val="-2"/>
          <w:sz w:val="28"/>
          <w:szCs w:val="28"/>
          <w:lang w:val="es-PE"/>
        </w:rPr>
        <w:t>IE</w:t>
      </w:r>
      <w:r>
        <w:rPr>
          <w:rFonts w:eastAsia="Arial Narrow" w:cs="Arial Narrow" w:ascii="Arial Narrow" w:hAnsi="Arial Narrow"/>
          <w:b/>
          <w:spacing w:val="-5"/>
          <w:sz w:val="28"/>
          <w:szCs w:val="28"/>
          <w:lang w:val="es-PE"/>
        </w:rPr>
        <w:t>N</w:t>
      </w:r>
      <w:r>
        <w:rPr>
          <w:rFonts w:eastAsia="Arial Narrow" w:cs="Arial Narrow" w:ascii="Arial Narrow" w:hAnsi="Arial Narrow"/>
          <w:b/>
          <w:spacing w:val="-3"/>
          <w:sz w:val="28"/>
          <w:szCs w:val="28"/>
          <w:lang w:val="es-PE"/>
        </w:rPr>
        <w:t>C</w:t>
      </w:r>
      <w:r>
        <w:rPr>
          <w:rFonts w:eastAsia="Arial Narrow" w:cs="Arial Narrow" w:ascii="Arial Narrow" w:hAnsi="Arial Narrow"/>
          <w:b/>
          <w:spacing w:val="-4"/>
          <w:sz w:val="28"/>
          <w:szCs w:val="28"/>
          <w:lang w:val="es-PE"/>
        </w:rPr>
        <w:t>I</w:t>
      </w:r>
      <w:r>
        <w:rPr>
          <w:rFonts w:eastAsia="Arial Narrow" w:cs="Arial Narrow" w:ascii="Arial Narrow" w:hAnsi="Arial Narrow"/>
          <w:b/>
          <w:spacing w:val="-3"/>
          <w:sz w:val="28"/>
          <w:szCs w:val="28"/>
          <w:lang w:val="es-PE"/>
        </w:rPr>
        <w:t>A</w:t>
      </w:r>
      <w:r>
        <w:rPr>
          <w:rFonts w:eastAsia="Arial Narrow" w:cs="Arial Narrow" w:ascii="Arial Narrow" w:hAnsi="Arial Narrow"/>
          <w:b/>
          <w:sz w:val="28"/>
          <w:szCs w:val="28"/>
          <w:lang w:val="es-PE"/>
        </w:rPr>
        <w:t>S</w:t>
      </w:r>
      <w:r>
        <w:rPr>
          <w:rFonts w:eastAsia="Arial Narrow" w:cs="Arial Narrow" w:ascii="Arial Narrow" w:hAnsi="Arial Narrow"/>
          <w:b/>
          <w:spacing w:val="-4"/>
          <w:sz w:val="28"/>
          <w:szCs w:val="28"/>
          <w:lang w:val="es-PE"/>
        </w:rPr>
        <w:t xml:space="preserve"> </w:t>
      </w:r>
      <w:r>
        <w:rPr>
          <w:rFonts w:eastAsia="Arial Narrow" w:cs="Arial Narrow" w:ascii="Arial Narrow" w:hAnsi="Arial Narrow"/>
          <w:b/>
          <w:spacing w:val="-5"/>
          <w:sz w:val="28"/>
          <w:szCs w:val="28"/>
          <w:lang w:val="es-PE"/>
        </w:rPr>
        <w:t>N</w:t>
      </w:r>
      <w:r>
        <w:rPr>
          <w:rFonts w:eastAsia="Arial Narrow" w:cs="Arial Narrow" w:ascii="Arial Narrow" w:hAnsi="Arial Narrow"/>
          <w:b/>
          <w:spacing w:val="-3"/>
          <w:sz w:val="28"/>
          <w:szCs w:val="28"/>
          <w:lang w:val="es-PE"/>
        </w:rPr>
        <w:t>A</w:t>
      </w:r>
      <w:r>
        <w:rPr>
          <w:rFonts w:eastAsia="Arial Narrow" w:cs="Arial Narrow" w:ascii="Arial Narrow" w:hAnsi="Arial Narrow"/>
          <w:b/>
          <w:spacing w:val="-4"/>
          <w:sz w:val="28"/>
          <w:szCs w:val="28"/>
          <w:lang w:val="es-PE"/>
        </w:rPr>
        <w:t>T</w:t>
      </w:r>
      <w:r>
        <w:rPr>
          <w:rFonts w:eastAsia="Arial Narrow" w:cs="Arial Narrow" w:ascii="Arial Narrow" w:hAnsi="Arial Narrow"/>
          <w:b/>
          <w:spacing w:val="-3"/>
          <w:sz w:val="28"/>
          <w:szCs w:val="28"/>
          <w:lang w:val="es-PE"/>
        </w:rPr>
        <w:t>UR</w:t>
      </w:r>
      <w:r>
        <w:rPr>
          <w:rFonts w:eastAsia="Arial Narrow" w:cs="Arial Narrow" w:ascii="Arial Narrow" w:hAnsi="Arial Narrow"/>
          <w:b/>
          <w:spacing w:val="-5"/>
          <w:sz w:val="28"/>
          <w:szCs w:val="28"/>
          <w:lang w:val="es-PE"/>
        </w:rPr>
        <w:t>A</w:t>
      </w:r>
      <w:r>
        <w:rPr>
          <w:rFonts w:eastAsia="Arial Narrow" w:cs="Arial Narrow" w:ascii="Arial Narrow" w:hAnsi="Arial Narrow"/>
          <w:b/>
          <w:spacing w:val="-1"/>
          <w:sz w:val="28"/>
          <w:szCs w:val="28"/>
          <w:lang w:val="es-PE"/>
        </w:rPr>
        <w:t>L</w:t>
      </w:r>
      <w:r>
        <w:rPr>
          <w:rFonts w:eastAsia="Arial Narrow" w:cs="Arial Narrow" w:ascii="Arial Narrow" w:hAnsi="Arial Narrow"/>
          <w:b/>
          <w:spacing w:val="-5"/>
          <w:sz w:val="28"/>
          <w:szCs w:val="28"/>
          <w:lang w:val="es-PE"/>
        </w:rPr>
        <w:t>E</w:t>
      </w:r>
      <w:r>
        <w:rPr>
          <w:rFonts w:eastAsia="Arial Narrow" w:cs="Arial Narrow" w:ascii="Arial Narrow" w:hAnsi="Arial Narrow"/>
          <w:b/>
          <w:sz w:val="28"/>
          <w:szCs w:val="28"/>
          <w:lang w:val="es-PE"/>
        </w:rPr>
        <w:t>S</w:t>
      </w:r>
      <w:r>
        <w:rPr>
          <w:rFonts w:eastAsia="Arial Narrow" w:cs="Arial Narrow" w:ascii="Arial Narrow" w:hAnsi="Arial Narrow"/>
          <w:b/>
          <w:spacing w:val="-6"/>
          <w:sz w:val="28"/>
          <w:szCs w:val="28"/>
          <w:lang w:val="es-PE"/>
        </w:rPr>
        <w:t xml:space="preserve"> </w:t>
      </w:r>
      <w:r>
        <w:rPr>
          <w:rFonts w:eastAsia="Arial Narrow" w:cs="Arial Narrow" w:ascii="Arial Narrow" w:hAnsi="Arial Narrow"/>
          <w:b/>
          <w:sz w:val="28"/>
          <w:szCs w:val="28"/>
          <w:lang w:val="es-PE"/>
        </w:rPr>
        <w:t>Y</w:t>
      </w:r>
      <w:r>
        <w:rPr>
          <w:rFonts w:eastAsia="Arial Narrow" w:cs="Arial Narrow" w:ascii="Arial Narrow" w:hAnsi="Arial Narrow"/>
          <w:b/>
          <w:spacing w:val="-6"/>
          <w:sz w:val="28"/>
          <w:szCs w:val="28"/>
          <w:lang w:val="es-PE"/>
        </w:rPr>
        <w:t xml:space="preserve"> </w:t>
      </w:r>
      <w:r>
        <w:rPr>
          <w:rFonts w:eastAsia="Arial Narrow" w:cs="Arial Narrow" w:ascii="Arial Narrow" w:hAnsi="Arial Narrow"/>
          <w:b/>
          <w:spacing w:val="-2"/>
          <w:sz w:val="28"/>
          <w:szCs w:val="28"/>
          <w:lang w:val="es-PE"/>
        </w:rPr>
        <w:t>M</w:t>
      </w:r>
      <w:r>
        <w:rPr>
          <w:rFonts w:eastAsia="Arial Narrow" w:cs="Arial Narrow" w:ascii="Arial Narrow" w:hAnsi="Arial Narrow"/>
          <w:b/>
          <w:spacing w:val="-5"/>
          <w:sz w:val="28"/>
          <w:szCs w:val="28"/>
          <w:lang w:val="es-PE"/>
        </w:rPr>
        <w:t>A</w:t>
      </w:r>
      <w:r>
        <w:rPr>
          <w:rFonts w:eastAsia="Arial Narrow" w:cs="Arial Narrow" w:ascii="Arial Narrow" w:hAnsi="Arial Narrow"/>
          <w:b/>
          <w:spacing w:val="-1"/>
          <w:sz w:val="28"/>
          <w:szCs w:val="28"/>
          <w:lang w:val="es-PE"/>
        </w:rPr>
        <w:t>T</w:t>
      </w:r>
      <w:r>
        <w:rPr>
          <w:rFonts w:eastAsia="Arial Narrow" w:cs="Arial Narrow" w:ascii="Arial Narrow" w:hAnsi="Arial Narrow"/>
          <w:b/>
          <w:spacing w:val="-5"/>
          <w:sz w:val="28"/>
          <w:szCs w:val="28"/>
          <w:lang w:val="es-PE"/>
        </w:rPr>
        <w:t>E</w:t>
      </w:r>
      <w:r>
        <w:rPr>
          <w:rFonts w:eastAsia="Arial Narrow" w:cs="Arial Narrow" w:ascii="Arial Narrow" w:hAnsi="Arial Narrow"/>
          <w:b/>
          <w:spacing w:val="-2"/>
          <w:sz w:val="28"/>
          <w:szCs w:val="28"/>
          <w:lang w:val="es-PE"/>
        </w:rPr>
        <w:t>M</w:t>
      </w:r>
      <w:r>
        <w:rPr>
          <w:rFonts w:eastAsia="Arial Narrow" w:cs="Arial Narrow" w:ascii="Arial Narrow" w:hAnsi="Arial Narrow"/>
          <w:b/>
          <w:spacing w:val="-5"/>
          <w:sz w:val="28"/>
          <w:szCs w:val="28"/>
          <w:lang w:val="es-PE"/>
        </w:rPr>
        <w:t>Á</w:t>
      </w:r>
      <w:r>
        <w:rPr>
          <w:rFonts w:eastAsia="Arial Narrow" w:cs="Arial Narrow" w:ascii="Arial Narrow" w:hAnsi="Arial Narrow"/>
          <w:b/>
          <w:spacing w:val="-1"/>
          <w:sz w:val="28"/>
          <w:szCs w:val="28"/>
          <w:lang w:val="es-PE"/>
        </w:rPr>
        <w:t>T</w:t>
      </w:r>
      <w:r>
        <w:rPr>
          <w:rFonts w:eastAsia="Arial Narrow" w:cs="Arial Narrow" w:ascii="Arial Narrow" w:hAnsi="Arial Narrow"/>
          <w:b/>
          <w:spacing w:val="-4"/>
          <w:sz w:val="28"/>
          <w:szCs w:val="28"/>
          <w:lang w:val="es-PE"/>
        </w:rPr>
        <w:t>I</w:t>
      </w:r>
      <w:r>
        <w:rPr>
          <w:rFonts w:eastAsia="Arial Narrow" w:cs="Arial Narrow" w:ascii="Arial Narrow" w:hAnsi="Arial Narrow"/>
          <w:b/>
          <w:spacing w:val="-3"/>
          <w:sz w:val="28"/>
          <w:szCs w:val="28"/>
          <w:lang w:val="es-PE"/>
        </w:rPr>
        <w:t>C</w:t>
      </w:r>
      <w:r>
        <w:rPr>
          <w:rFonts w:eastAsia="Arial Narrow" w:cs="Arial Narrow" w:ascii="Arial Narrow" w:hAnsi="Arial Narrow"/>
          <w:b/>
          <w:sz w:val="28"/>
          <w:szCs w:val="28"/>
          <w:lang w:val="es-PE"/>
        </w:rPr>
        <w:t>A</w:t>
      </w:r>
    </w:p>
    <w:p>
      <w:pPr>
        <w:pStyle w:val="Normal"/>
        <w:spacing w:lineRule="exact" w:line="100" w:before="1" w:after="0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300"/>
        <w:ind w:left="2025" w:right="2023" w:hanging="0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 Narrow" w:cs="Arial Narrow" w:ascii="Arial Narrow" w:hAnsi="Arial Narrow"/>
          <w:b/>
          <w:position w:val="-1"/>
          <w:sz w:val="28"/>
          <w:szCs w:val="28"/>
        </w:rPr>
        <w:t>E</w:t>
      </w:r>
      <w:r>
        <w:rPr>
          <w:rFonts w:eastAsia="Arial Narrow" w:cs="Arial Narrow" w:ascii="Arial Narrow" w:hAnsi="Arial Narrow"/>
          <w:b/>
          <w:spacing w:val="1"/>
          <w:position w:val="-1"/>
          <w:sz w:val="28"/>
          <w:szCs w:val="28"/>
        </w:rPr>
        <w:t>S</w:t>
      </w:r>
      <w:r>
        <w:rPr>
          <w:rFonts w:eastAsia="Arial Narrow" w:cs="Arial Narrow" w:ascii="Arial Narrow" w:hAnsi="Arial Narrow"/>
          <w:b/>
          <w:spacing w:val="-1"/>
          <w:position w:val="-1"/>
          <w:sz w:val="28"/>
          <w:szCs w:val="28"/>
        </w:rPr>
        <w:t>CU</w:t>
      </w:r>
      <w:r>
        <w:rPr>
          <w:rFonts w:eastAsia="Arial Narrow" w:cs="Arial Narrow" w:ascii="Arial Narrow" w:hAnsi="Arial Narrow"/>
          <w:b/>
          <w:spacing w:val="-2"/>
          <w:position w:val="-1"/>
          <w:sz w:val="28"/>
          <w:szCs w:val="28"/>
        </w:rPr>
        <w:t>E</w:t>
      </w:r>
      <w:r>
        <w:rPr>
          <w:rFonts w:eastAsia="Arial Narrow" w:cs="Arial Narrow" w:ascii="Arial Narrow" w:hAnsi="Arial Narrow"/>
          <w:b/>
          <w:spacing w:val="1"/>
          <w:position w:val="-1"/>
          <w:sz w:val="28"/>
          <w:szCs w:val="28"/>
        </w:rPr>
        <w:t>L</w:t>
      </w:r>
      <w:r>
        <w:rPr>
          <w:rFonts w:eastAsia="Arial Narrow" w:cs="Arial Narrow" w:ascii="Arial Narrow" w:hAnsi="Arial Narrow"/>
          <w:b/>
          <w:position w:val="-1"/>
          <w:sz w:val="28"/>
          <w:szCs w:val="28"/>
        </w:rPr>
        <w:t>A</w:t>
      </w:r>
      <w:r>
        <w:rPr>
          <w:rFonts w:eastAsia="Arial Narrow" w:cs="Arial Narrow" w:ascii="Arial Narrow" w:hAnsi="Arial Narrow"/>
          <w:b/>
          <w:spacing w:val="12"/>
          <w:position w:val="-1"/>
          <w:sz w:val="28"/>
          <w:szCs w:val="28"/>
        </w:rPr>
        <w:t xml:space="preserve"> </w:t>
      </w:r>
      <w:r>
        <w:rPr>
          <w:rFonts w:eastAsia="Arial" w:cs="Arial" w:ascii="Arial" w:hAnsi="Arial"/>
          <w:b/>
          <w:spacing w:val="-5"/>
          <w:position w:val="-1"/>
          <w:sz w:val="28"/>
          <w:szCs w:val="28"/>
        </w:rPr>
        <w:t>P</w:t>
      </w:r>
      <w:r>
        <w:rPr>
          <w:rFonts w:eastAsia="Arial" w:cs="Arial" w:ascii="Arial" w:hAnsi="Arial"/>
          <w:b/>
          <w:spacing w:val="1"/>
          <w:position w:val="-1"/>
          <w:sz w:val="28"/>
          <w:szCs w:val="28"/>
        </w:rPr>
        <w:t>R</w:t>
      </w:r>
      <w:r>
        <w:rPr>
          <w:rFonts w:eastAsia="Arial" w:cs="Arial" w:ascii="Arial" w:hAnsi="Arial"/>
          <w:b/>
          <w:spacing w:val="-2"/>
          <w:position w:val="-1"/>
          <w:sz w:val="28"/>
          <w:szCs w:val="28"/>
        </w:rPr>
        <w:t>O</w:t>
      </w:r>
      <w:r>
        <w:rPr>
          <w:rFonts w:eastAsia="Arial" w:cs="Arial" w:ascii="Arial" w:hAnsi="Arial"/>
          <w:b/>
          <w:spacing w:val="-1"/>
          <w:position w:val="-1"/>
          <w:sz w:val="28"/>
          <w:szCs w:val="28"/>
        </w:rPr>
        <w:t>F</w:t>
      </w:r>
      <w:r>
        <w:rPr>
          <w:rFonts w:eastAsia="Arial" w:cs="Arial" w:ascii="Arial" w:hAnsi="Arial"/>
          <w:b/>
          <w:spacing w:val="-2"/>
          <w:position w:val="-1"/>
          <w:sz w:val="28"/>
          <w:szCs w:val="28"/>
        </w:rPr>
        <w:t>ES</w:t>
      </w:r>
      <w:r>
        <w:rPr>
          <w:rFonts w:eastAsia="Arial" w:cs="Arial" w:ascii="Arial" w:hAnsi="Arial"/>
          <w:b/>
          <w:spacing w:val="1"/>
          <w:position w:val="-1"/>
          <w:sz w:val="28"/>
          <w:szCs w:val="28"/>
        </w:rPr>
        <w:t>I</w:t>
      </w:r>
      <w:r>
        <w:rPr>
          <w:rFonts w:eastAsia="Arial" w:cs="Arial" w:ascii="Arial" w:hAnsi="Arial"/>
          <w:b/>
          <w:spacing w:val="-2"/>
          <w:position w:val="-1"/>
          <w:sz w:val="28"/>
          <w:szCs w:val="28"/>
        </w:rPr>
        <w:t>O</w:t>
      </w:r>
      <w:r>
        <w:rPr>
          <w:rFonts w:eastAsia="Arial" w:cs="Arial" w:ascii="Arial" w:hAnsi="Arial"/>
          <w:b/>
          <w:spacing w:val="1"/>
          <w:position w:val="-1"/>
          <w:sz w:val="28"/>
          <w:szCs w:val="28"/>
        </w:rPr>
        <w:t>N</w:t>
      </w:r>
      <w:r>
        <w:rPr>
          <w:rFonts w:eastAsia="Arial" w:cs="Arial" w:ascii="Arial" w:hAnsi="Arial"/>
          <w:b/>
          <w:spacing w:val="-4"/>
          <w:position w:val="-1"/>
          <w:sz w:val="28"/>
          <w:szCs w:val="28"/>
        </w:rPr>
        <w:t>A</w:t>
      </w:r>
      <w:r>
        <w:rPr>
          <w:rFonts w:eastAsia="Arial" w:cs="Arial" w:ascii="Arial" w:hAnsi="Arial"/>
          <w:b/>
          <w:position w:val="-1"/>
          <w:sz w:val="28"/>
          <w:szCs w:val="28"/>
        </w:rPr>
        <w:t>L</w:t>
      </w:r>
      <w:r>
        <w:rPr>
          <w:rFonts w:eastAsia="Arial" w:cs="Arial" w:ascii="Arial" w:hAnsi="Arial"/>
          <w:b/>
          <w:spacing w:val="-2"/>
          <w:position w:val="-1"/>
          <w:sz w:val="28"/>
          <w:szCs w:val="28"/>
        </w:rPr>
        <w:t xml:space="preserve"> </w:t>
      </w:r>
      <w:r>
        <w:rPr>
          <w:rFonts w:eastAsia="Arial" w:cs="Arial" w:ascii="Arial" w:hAnsi="Arial"/>
          <w:b/>
          <w:spacing w:val="1"/>
          <w:position w:val="-1"/>
          <w:sz w:val="28"/>
          <w:szCs w:val="28"/>
        </w:rPr>
        <w:t>D</w:t>
      </w:r>
      <w:r>
        <w:rPr>
          <w:rFonts w:eastAsia="Arial" w:cs="Arial" w:ascii="Arial" w:hAnsi="Arial"/>
          <w:b/>
          <w:position w:val="-1"/>
          <w:sz w:val="28"/>
          <w:szCs w:val="28"/>
        </w:rPr>
        <w:t>E</w:t>
      </w:r>
      <w:r>
        <w:rPr>
          <w:rFonts w:eastAsia="Arial" w:cs="Arial" w:ascii="Arial" w:hAnsi="Arial"/>
          <w:b/>
          <w:spacing w:val="-1"/>
          <w:position w:val="-1"/>
          <w:sz w:val="28"/>
          <w:szCs w:val="28"/>
        </w:rPr>
        <w:t xml:space="preserve"> F</w:t>
      </w:r>
      <w:r>
        <w:rPr>
          <w:rFonts w:eastAsia="Arial" w:cs="Arial" w:ascii="Arial" w:hAnsi="Arial"/>
          <w:b/>
          <w:spacing w:val="1"/>
          <w:position w:val="-1"/>
          <w:sz w:val="28"/>
          <w:szCs w:val="28"/>
        </w:rPr>
        <w:t>Í</w:t>
      </w:r>
      <w:r>
        <w:rPr>
          <w:rFonts w:eastAsia="Arial" w:cs="Arial" w:ascii="Arial" w:hAnsi="Arial"/>
          <w:b/>
          <w:position w:val="-1"/>
          <w:sz w:val="28"/>
          <w:szCs w:val="28"/>
        </w:rPr>
        <w:t>S</w:t>
      </w:r>
      <w:r>
        <w:rPr>
          <w:rFonts w:eastAsia="Arial" w:cs="Arial" w:ascii="Arial" w:hAnsi="Arial"/>
          <w:b/>
          <w:spacing w:val="-1"/>
          <w:position w:val="-1"/>
          <w:sz w:val="28"/>
          <w:szCs w:val="28"/>
        </w:rPr>
        <w:t>I</w:t>
      </w:r>
      <w:r>
        <w:rPr>
          <w:rFonts w:eastAsia="Arial" w:cs="Arial" w:ascii="Arial" w:hAnsi="Arial"/>
          <w:b/>
          <w:spacing w:val="1"/>
          <w:position w:val="-1"/>
          <w:sz w:val="28"/>
          <w:szCs w:val="28"/>
        </w:rPr>
        <w:t>C</w:t>
      </w:r>
      <w:r>
        <w:rPr>
          <w:rFonts w:eastAsia="Arial" w:cs="Arial" w:ascii="Arial" w:hAnsi="Arial"/>
          <w:b/>
          <w:position w:val="-1"/>
          <w:sz w:val="28"/>
          <w:szCs w:val="28"/>
        </w:rPr>
        <w:t>A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40" w:before="14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3177" w:hanging="0"/>
        <w:rPr/>
      </w:pPr>
      <w:r>
        <w:rPr/>
        <w:drawing>
          <wp:inline distT="0" distB="0" distL="0" distR="0">
            <wp:extent cx="1714500" cy="22860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160" w:before="5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580"/>
        <w:ind w:left="3462" w:right="3233" w:hanging="0"/>
        <w:jc w:val="center"/>
        <w:rPr>
          <w:rFonts w:ascii="Arial" w:hAnsi="Arial" w:eastAsia="Arial" w:cs="Arial"/>
          <w:sz w:val="52"/>
          <w:szCs w:val="52"/>
          <w:lang w:val="es-PE"/>
        </w:rPr>
      </w:pPr>
      <w:r>
        <w:rPr>
          <w:rFonts w:eastAsia="Arial" w:cs="Arial" w:ascii="Arial" w:hAnsi="Arial"/>
          <w:b/>
          <w:position w:val="-1"/>
          <w:sz w:val="52"/>
          <w:szCs w:val="52"/>
          <w:lang w:val="es-PE"/>
        </w:rPr>
        <w:t>SILABO</w:t>
      </w:r>
    </w:p>
    <w:p>
      <w:pPr>
        <w:pStyle w:val="Normal"/>
        <w:spacing w:lineRule="exact" w:line="140" w:before="9" w:after="0"/>
        <w:rPr>
          <w:sz w:val="15"/>
          <w:szCs w:val="15"/>
          <w:lang w:val="es-PE"/>
        </w:rPr>
      </w:pPr>
      <w:r>
        <w:rPr>
          <w:sz w:val="15"/>
          <w:szCs w:val="15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ind w:left="103" w:hanging="0"/>
        <w:rPr>
          <w:rFonts w:ascii="Arial" w:hAnsi="Arial" w:eastAsia="Arial" w:cs="Arial"/>
          <w:sz w:val="26"/>
          <w:szCs w:val="26"/>
          <w:lang w:val="es-PE"/>
        </w:rPr>
      </w:pPr>
      <w:r>
        <w:rPr>
          <w:rFonts w:eastAsia="Arial" w:cs="Arial" w:ascii="Arial" w:hAnsi="Arial"/>
          <w:b/>
          <w:spacing w:val="-1"/>
          <w:sz w:val="28"/>
          <w:szCs w:val="28"/>
          <w:lang w:val="es-PE"/>
        </w:rPr>
        <w:t>A</w:t>
      </w:r>
      <w:r>
        <w:rPr>
          <w:rFonts w:eastAsia="Arial" w:cs="Arial" w:ascii="Arial" w:hAnsi="Arial"/>
          <w:b/>
          <w:sz w:val="28"/>
          <w:szCs w:val="28"/>
          <w:lang w:val="es-PE"/>
        </w:rPr>
        <w:t>S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>I</w:t>
      </w:r>
      <w:r>
        <w:rPr>
          <w:rFonts w:eastAsia="Arial" w:cs="Arial" w:ascii="Arial" w:hAnsi="Arial"/>
          <w:b/>
          <w:sz w:val="28"/>
          <w:szCs w:val="28"/>
          <w:lang w:val="es-PE"/>
        </w:rPr>
        <w:t>G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>N</w:t>
      </w:r>
      <w:r>
        <w:rPr>
          <w:rFonts w:eastAsia="Arial" w:cs="Arial" w:ascii="Arial" w:hAnsi="Arial"/>
          <w:b/>
          <w:spacing w:val="-8"/>
          <w:sz w:val="28"/>
          <w:szCs w:val="28"/>
          <w:lang w:val="es-PE"/>
        </w:rPr>
        <w:t>A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>TUR</w:t>
      </w:r>
      <w:r>
        <w:rPr>
          <w:rFonts w:eastAsia="Arial" w:cs="Arial" w:ascii="Arial" w:hAnsi="Arial"/>
          <w:b/>
          <w:spacing w:val="-4"/>
          <w:sz w:val="28"/>
          <w:szCs w:val="28"/>
          <w:lang w:val="es-PE"/>
        </w:rPr>
        <w:t>A</w:t>
      </w:r>
      <w:r>
        <w:rPr>
          <w:rFonts w:eastAsia="Arial" w:cs="Arial" w:ascii="Arial" w:hAnsi="Arial"/>
          <w:b/>
          <w:sz w:val="28"/>
          <w:szCs w:val="28"/>
          <w:lang w:val="es-PE"/>
        </w:rPr>
        <w:t xml:space="preserve">: </w:t>
      </w:r>
      <w:r>
        <w:rPr>
          <w:rFonts w:eastAsia="Arial" w:cs="Arial" w:ascii="Arial" w:hAnsi="Arial"/>
          <w:b/>
          <w:spacing w:val="-2"/>
          <w:sz w:val="26"/>
          <w:szCs w:val="26"/>
          <w:lang w:val="es-PE"/>
        </w:rPr>
        <w:t>Fí</w:t>
      </w:r>
      <w:r>
        <w:rPr>
          <w:rFonts w:eastAsia="Arial" w:cs="Arial" w:ascii="Arial" w:hAnsi="Arial"/>
          <w:b/>
          <w:spacing w:val="-5"/>
          <w:sz w:val="26"/>
          <w:szCs w:val="26"/>
          <w:lang w:val="es-PE"/>
        </w:rPr>
        <w:t>s</w:t>
      </w:r>
      <w:r>
        <w:rPr>
          <w:rFonts w:eastAsia="Arial" w:cs="Arial" w:ascii="Arial" w:hAnsi="Arial"/>
          <w:b/>
          <w:spacing w:val="-2"/>
          <w:sz w:val="26"/>
          <w:szCs w:val="26"/>
          <w:lang w:val="es-PE"/>
        </w:rPr>
        <w:t>i</w:t>
      </w:r>
      <w:r>
        <w:rPr>
          <w:rFonts w:eastAsia="Arial" w:cs="Arial" w:ascii="Arial" w:hAnsi="Arial"/>
          <w:b/>
          <w:spacing w:val="-3"/>
          <w:sz w:val="26"/>
          <w:szCs w:val="26"/>
          <w:lang w:val="es-PE"/>
        </w:rPr>
        <w:t>c</w:t>
      </w:r>
      <w:r>
        <w:rPr>
          <w:rFonts w:eastAsia="Arial" w:cs="Arial" w:ascii="Arial" w:hAnsi="Arial"/>
          <w:b/>
          <w:sz w:val="26"/>
          <w:szCs w:val="26"/>
          <w:lang w:val="es-PE"/>
        </w:rPr>
        <w:t>a</w:t>
      </w:r>
      <w:r>
        <w:rPr>
          <w:rFonts w:eastAsia="Arial" w:cs="Arial" w:ascii="Arial" w:hAnsi="Arial"/>
          <w:b/>
          <w:spacing w:val="-11"/>
          <w:sz w:val="26"/>
          <w:szCs w:val="26"/>
          <w:lang w:val="es-PE"/>
        </w:rPr>
        <w:t xml:space="preserve"> </w:t>
      </w:r>
      <w:r>
        <w:rPr>
          <w:rFonts w:eastAsia="Arial" w:cs="Arial" w:ascii="Arial" w:hAnsi="Arial"/>
          <w:b/>
          <w:spacing w:val="-2"/>
          <w:sz w:val="26"/>
          <w:szCs w:val="26"/>
          <w:lang w:val="es-PE"/>
        </w:rPr>
        <w:t>Comput</w:t>
      </w:r>
      <w:r>
        <w:rPr>
          <w:rFonts w:eastAsia="Arial" w:cs="Arial" w:ascii="Arial" w:hAnsi="Arial"/>
          <w:b/>
          <w:spacing w:val="-3"/>
          <w:sz w:val="26"/>
          <w:szCs w:val="26"/>
          <w:lang w:val="es-PE"/>
        </w:rPr>
        <w:t>ac</w:t>
      </w:r>
      <w:r>
        <w:rPr>
          <w:rFonts w:eastAsia="Arial" w:cs="Arial" w:ascii="Arial" w:hAnsi="Arial"/>
          <w:b/>
          <w:spacing w:val="-2"/>
          <w:sz w:val="26"/>
          <w:szCs w:val="26"/>
          <w:lang w:val="es-PE"/>
        </w:rPr>
        <w:t>ion</w:t>
      </w:r>
      <w:r>
        <w:rPr>
          <w:rFonts w:eastAsia="Arial" w:cs="Arial" w:ascii="Arial" w:hAnsi="Arial"/>
          <w:b/>
          <w:spacing w:val="-3"/>
          <w:sz w:val="26"/>
          <w:szCs w:val="26"/>
          <w:lang w:val="es-PE"/>
        </w:rPr>
        <w:t>a</w:t>
      </w:r>
      <w:r>
        <w:rPr>
          <w:rFonts w:eastAsia="Arial" w:cs="Arial" w:ascii="Arial" w:hAnsi="Arial"/>
          <w:b/>
          <w:sz w:val="26"/>
          <w:szCs w:val="26"/>
          <w:lang w:val="es-PE"/>
        </w:rPr>
        <w:t>l</w:t>
      </w:r>
      <w:r>
        <w:rPr>
          <w:rFonts w:eastAsia="Arial" w:cs="Arial" w:ascii="Arial" w:hAnsi="Arial"/>
          <w:b/>
          <w:spacing w:val="-22"/>
          <w:sz w:val="26"/>
          <w:szCs w:val="26"/>
          <w:lang w:val="es-PE"/>
        </w:rPr>
        <w:t xml:space="preserve"> </w:t>
      </w:r>
      <w:r>
        <w:rPr>
          <w:rFonts w:eastAsia="Arial" w:cs="Arial" w:ascii="Arial" w:hAnsi="Arial"/>
          <w:b/>
          <w:spacing w:val="-5"/>
          <w:sz w:val="26"/>
          <w:szCs w:val="26"/>
          <w:lang w:val="es-PE"/>
        </w:rPr>
        <w:t>I</w:t>
      </w:r>
      <w:r>
        <w:rPr>
          <w:rFonts w:eastAsia="Arial" w:cs="Arial" w:ascii="Arial" w:hAnsi="Arial"/>
          <w:b/>
          <w:sz w:val="26"/>
          <w:szCs w:val="26"/>
          <w:lang w:val="es-PE"/>
        </w:rPr>
        <w:t>I</w:t>
      </w:r>
    </w:p>
    <w:p>
      <w:pPr>
        <w:pStyle w:val="Normal"/>
        <w:spacing w:lineRule="exact" w:line="280" w:before="17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ind w:left="103" w:hanging="0"/>
        <w:rPr>
          <w:rFonts w:ascii="Arial" w:hAnsi="Arial" w:eastAsia="Arial" w:cs="Arial"/>
          <w:sz w:val="28"/>
          <w:szCs w:val="28"/>
          <w:lang w:val="es-PE"/>
        </w:rPr>
      </w:pPr>
      <w:r>
        <w:rPr>
          <w:rFonts w:eastAsia="Arial" w:cs="Arial" w:ascii="Arial" w:hAnsi="Arial"/>
          <w:b/>
          <w:sz w:val="28"/>
          <w:szCs w:val="28"/>
          <w:lang w:val="es-PE"/>
        </w:rPr>
        <w:t>SE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>M</w:t>
      </w:r>
      <w:r>
        <w:rPr>
          <w:rFonts w:eastAsia="Arial" w:cs="Arial" w:ascii="Arial" w:hAnsi="Arial"/>
          <w:b/>
          <w:spacing w:val="-2"/>
          <w:sz w:val="28"/>
          <w:szCs w:val="28"/>
          <w:lang w:val="es-PE"/>
        </w:rPr>
        <w:t>ES</w:t>
      </w:r>
      <w:r>
        <w:rPr>
          <w:rFonts w:eastAsia="Arial" w:cs="Arial" w:ascii="Arial" w:hAnsi="Arial"/>
          <w:b/>
          <w:spacing w:val="-1"/>
          <w:sz w:val="28"/>
          <w:szCs w:val="28"/>
          <w:lang w:val="es-PE"/>
        </w:rPr>
        <w:t>T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>R</w:t>
      </w:r>
      <w:r>
        <w:rPr>
          <w:rFonts w:eastAsia="Arial" w:cs="Arial" w:ascii="Arial" w:hAnsi="Arial"/>
          <w:b/>
          <w:sz w:val="28"/>
          <w:szCs w:val="28"/>
          <w:lang w:val="es-PE"/>
        </w:rPr>
        <w:t>E</w:t>
      </w:r>
      <w:r>
        <w:rPr>
          <w:rFonts w:eastAsia="Arial" w:cs="Arial" w:ascii="Arial" w:hAnsi="Arial"/>
          <w:b/>
          <w:spacing w:val="-1"/>
          <w:sz w:val="28"/>
          <w:szCs w:val="28"/>
          <w:lang w:val="es-PE"/>
        </w:rPr>
        <w:t xml:space="preserve"> A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>C</w:t>
      </w:r>
      <w:r>
        <w:rPr>
          <w:rFonts w:eastAsia="Arial" w:cs="Arial" w:ascii="Arial" w:hAnsi="Arial"/>
          <w:b/>
          <w:spacing w:val="-8"/>
          <w:sz w:val="28"/>
          <w:szCs w:val="28"/>
          <w:lang w:val="es-PE"/>
        </w:rPr>
        <w:t>A</w:t>
      </w:r>
      <w:r>
        <w:rPr>
          <w:rFonts w:eastAsia="Arial" w:cs="Arial" w:ascii="Arial" w:hAnsi="Arial"/>
          <w:b/>
          <w:spacing w:val="-1"/>
          <w:sz w:val="28"/>
          <w:szCs w:val="28"/>
          <w:lang w:val="es-PE"/>
        </w:rPr>
        <w:t>D</w:t>
      </w:r>
      <w:r>
        <w:rPr>
          <w:rFonts w:eastAsia="Arial" w:cs="Arial" w:ascii="Arial" w:hAnsi="Arial"/>
          <w:b/>
          <w:sz w:val="28"/>
          <w:szCs w:val="28"/>
          <w:lang w:val="es-PE"/>
        </w:rPr>
        <w:t>É</w:t>
      </w:r>
      <w:r>
        <w:rPr>
          <w:rFonts w:eastAsia="Arial" w:cs="Arial" w:ascii="Arial" w:hAnsi="Arial"/>
          <w:b/>
          <w:spacing w:val="-1"/>
          <w:sz w:val="28"/>
          <w:szCs w:val="28"/>
          <w:lang w:val="es-PE"/>
        </w:rPr>
        <w:t>MI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>C</w:t>
      </w:r>
      <w:r>
        <w:rPr>
          <w:rFonts w:eastAsia="Arial" w:cs="Arial" w:ascii="Arial" w:hAnsi="Arial"/>
          <w:b/>
          <w:sz w:val="28"/>
          <w:szCs w:val="28"/>
          <w:lang w:val="es-PE"/>
        </w:rPr>
        <w:t>O: 202</w:t>
      </w:r>
      <w:r>
        <w:rPr>
          <w:rFonts w:eastAsia="Arial" w:cs="Arial" w:ascii="Arial" w:hAnsi="Arial"/>
          <w:b/>
          <w:sz w:val="28"/>
          <w:szCs w:val="28"/>
          <w:lang w:val="es-PE"/>
        </w:rPr>
        <w:t>4</w:t>
      </w:r>
      <w:r>
        <w:rPr>
          <w:rFonts w:eastAsia="Arial" w:cs="Arial" w:ascii="Arial" w:hAnsi="Arial"/>
          <w:b/>
          <w:spacing w:val="-2"/>
          <w:sz w:val="28"/>
          <w:szCs w:val="28"/>
          <w:lang w:val="es-PE"/>
        </w:rPr>
        <w:t>-</w:t>
      </w:r>
      <w:r>
        <w:rPr>
          <w:rFonts w:eastAsia="Arial" w:cs="Arial" w:ascii="Arial" w:hAnsi="Arial"/>
          <w:b/>
          <w:sz w:val="28"/>
          <w:szCs w:val="28"/>
          <w:lang w:val="es-PE"/>
        </w:rPr>
        <w:t>B</w:t>
      </w:r>
    </w:p>
    <w:p>
      <w:pPr>
        <w:pStyle w:val="Normal"/>
        <w:spacing w:lineRule="exact" w:line="280" w:before="17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ind w:left="182" w:hanging="0"/>
        <w:rPr>
          <w:rFonts w:ascii="Arial" w:hAnsi="Arial" w:eastAsia="Arial" w:cs="Arial"/>
          <w:sz w:val="28"/>
          <w:szCs w:val="28"/>
          <w:lang w:val="es-PE"/>
        </w:rPr>
      </w:pP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>D</w:t>
      </w:r>
      <w:r>
        <w:rPr>
          <w:rFonts w:eastAsia="Arial" w:cs="Arial" w:ascii="Arial" w:hAnsi="Arial"/>
          <w:b/>
          <w:spacing w:val="-5"/>
          <w:sz w:val="28"/>
          <w:szCs w:val="28"/>
          <w:lang w:val="es-PE"/>
        </w:rPr>
        <w:t>O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>C</w:t>
      </w:r>
      <w:r>
        <w:rPr>
          <w:rFonts w:eastAsia="Arial" w:cs="Arial" w:ascii="Arial" w:hAnsi="Arial"/>
          <w:b/>
          <w:spacing w:val="-2"/>
          <w:sz w:val="28"/>
          <w:szCs w:val="28"/>
          <w:lang w:val="es-PE"/>
        </w:rPr>
        <w:t>E</w:t>
      </w:r>
      <w:r>
        <w:rPr>
          <w:rFonts w:eastAsia="Arial" w:cs="Arial" w:ascii="Arial" w:hAnsi="Arial"/>
          <w:b/>
          <w:spacing w:val="-1"/>
          <w:sz w:val="28"/>
          <w:szCs w:val="28"/>
          <w:lang w:val="es-PE"/>
        </w:rPr>
        <w:t>NT</w:t>
      </w:r>
      <w:r>
        <w:rPr>
          <w:rFonts w:eastAsia="Arial" w:cs="Arial" w:ascii="Arial" w:hAnsi="Arial"/>
          <w:b/>
          <w:sz w:val="28"/>
          <w:szCs w:val="28"/>
          <w:lang w:val="es-PE"/>
        </w:rPr>
        <w:t xml:space="preserve">E: </w:t>
      </w:r>
      <w:r>
        <w:rPr>
          <w:rFonts w:eastAsia="Arial" w:cs="Arial" w:ascii="Arial" w:hAnsi="Arial"/>
          <w:b/>
          <w:spacing w:val="-1"/>
          <w:sz w:val="28"/>
          <w:szCs w:val="28"/>
          <w:lang w:val="es-PE"/>
        </w:rPr>
        <w:t>PhD</w:t>
      </w:r>
      <w:r>
        <w:rPr>
          <w:rFonts w:eastAsia="Arial" w:cs="Arial" w:ascii="Arial" w:hAnsi="Arial"/>
          <w:b/>
          <w:sz w:val="28"/>
          <w:szCs w:val="28"/>
          <w:lang w:val="es-PE"/>
        </w:rPr>
        <w:t>.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 xml:space="preserve"> 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 xml:space="preserve">Henry R. Moncada </w:t>
      </w:r>
      <w:r>
        <w:rPr>
          <w:rFonts w:eastAsia="Arial" w:cs="Arial" w:ascii="Arial" w:hAnsi="Arial"/>
          <w:b/>
          <w:i w:val="false"/>
          <w:caps w:val="false"/>
          <w:smallCaps w:val="false"/>
          <w:color w:val="111111"/>
          <w:spacing w:val="1"/>
          <w:sz w:val="28"/>
          <w:szCs w:val="28"/>
          <w:lang w:val="es-PE"/>
        </w:rPr>
        <w:t>López</w:t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4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</w:r>
    </w:p>
    <w:p>
      <w:pPr>
        <w:pStyle w:val="Normal"/>
        <w:ind w:left="3104" w:right="2880" w:hanging="0"/>
        <w:jc w:val="center"/>
        <w:rPr>
          <w:rFonts w:ascii="Arial" w:hAnsi="Arial" w:eastAsia="Arial" w:cs="Arial"/>
          <w:sz w:val="36"/>
          <w:szCs w:val="36"/>
          <w:lang w:val="es-PE"/>
        </w:rPr>
      </w:pPr>
      <w:r>
        <w:rPr>
          <w:rFonts w:eastAsia="Arial" w:cs="Arial" w:ascii="Arial" w:hAnsi="Arial"/>
          <w:b/>
          <w:spacing w:val="-1"/>
          <w:sz w:val="36"/>
          <w:szCs w:val="36"/>
          <w:lang w:val="es-PE"/>
        </w:rPr>
        <w:t>CA</w:t>
      </w:r>
      <w:r>
        <w:rPr>
          <w:rFonts w:eastAsia="Arial" w:cs="Arial" w:ascii="Arial" w:hAnsi="Arial"/>
          <w:b/>
          <w:spacing w:val="1"/>
          <w:sz w:val="36"/>
          <w:szCs w:val="36"/>
          <w:lang w:val="es-PE"/>
        </w:rPr>
        <w:t>LL</w:t>
      </w:r>
      <w:r>
        <w:rPr>
          <w:rFonts w:eastAsia="Arial" w:cs="Arial" w:ascii="Arial" w:hAnsi="Arial"/>
          <w:b/>
          <w:sz w:val="36"/>
          <w:szCs w:val="36"/>
          <w:lang w:val="es-PE"/>
        </w:rPr>
        <w:t>AO,</w:t>
      </w:r>
      <w:r>
        <w:rPr>
          <w:rFonts w:eastAsia="Arial" w:cs="Arial" w:ascii="Arial" w:hAnsi="Arial"/>
          <w:b/>
          <w:spacing w:val="2"/>
          <w:sz w:val="36"/>
          <w:szCs w:val="36"/>
          <w:lang w:val="es-PE"/>
        </w:rPr>
        <w:t xml:space="preserve"> </w:t>
      </w:r>
      <w:r>
        <w:rPr>
          <w:rFonts w:eastAsia="Arial" w:cs="Arial" w:ascii="Arial" w:hAnsi="Arial"/>
          <w:b/>
          <w:sz w:val="36"/>
          <w:szCs w:val="36"/>
          <w:lang w:val="es-PE"/>
        </w:rPr>
        <w:t>PERÚ</w:t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20" w:before="16" w:after="0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</w:r>
    </w:p>
    <w:p>
      <w:pPr>
        <w:sectPr>
          <w:type w:val="nextPage"/>
          <w:pgSz w:w="11940" w:h="16860"/>
          <w:pgMar w:left="1460" w:right="1680" w:gutter="0" w:header="0" w:top="158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ind w:left="3923" w:right="3679" w:hanging="0"/>
        <w:jc w:val="center"/>
        <w:rPr>
          <w:rFonts w:ascii="Arial" w:hAnsi="Arial" w:eastAsia="Arial" w:cs="Arial"/>
          <w:sz w:val="48"/>
          <w:szCs w:val="48"/>
        </w:rPr>
      </w:pPr>
      <w:r>
        <w:rPr>
          <w:rFonts w:eastAsia="Arial" w:cs="Arial" w:ascii="Arial" w:hAnsi="Arial"/>
          <w:b/>
          <w:sz w:val="48"/>
          <w:szCs w:val="48"/>
        </w:rPr>
        <w:t>202</w:t>
      </w:r>
      <w:r>
        <w:rPr>
          <w:rFonts w:eastAsia="Arial" w:cs="Arial" w:ascii="Arial" w:hAnsi="Arial"/>
          <w:b/>
          <w:sz w:val="48"/>
          <w:szCs w:val="48"/>
        </w:rPr>
        <w:t>4</w:t>
      </w:r>
    </w:p>
    <w:p>
      <w:pPr>
        <w:pStyle w:val="Normal"/>
        <w:spacing w:lineRule="exact" w:line="360" w:before="48" w:after="0"/>
        <w:ind w:left="4426" w:right="3889" w:hanging="0"/>
        <w:jc w:val="center"/>
        <w:rPr>
          <w:rFonts w:ascii="Arial" w:hAnsi="Arial" w:eastAsia="Arial" w:cs="Arial"/>
          <w:sz w:val="32"/>
          <w:szCs w:val="32"/>
        </w:rPr>
      </w:pPr>
      <w:r>
        <w:rPr>
          <w:rFonts w:eastAsia="Arial" w:cs="Arial" w:ascii="Arial" w:hAnsi="Arial"/>
          <w:b/>
          <w:spacing w:val="1"/>
          <w:w w:val="98"/>
          <w:position w:val="-1"/>
          <w:sz w:val="32"/>
          <w:szCs w:val="32"/>
        </w:rPr>
        <w:t>S</w:t>
      </w:r>
      <w:r>
        <w:rPr>
          <w:rFonts w:eastAsia="Arial" w:cs="Arial" w:ascii="Arial" w:hAnsi="Arial"/>
          <w:b/>
          <w:spacing w:val="-1"/>
          <w:w w:val="98"/>
          <w:position w:val="-1"/>
          <w:sz w:val="32"/>
          <w:szCs w:val="32"/>
        </w:rPr>
        <w:t>I</w:t>
      </w:r>
      <w:r>
        <w:rPr>
          <w:rFonts w:eastAsia="Arial" w:cs="Arial" w:ascii="Arial" w:hAnsi="Arial"/>
          <w:b/>
          <w:spacing w:val="2"/>
          <w:w w:val="98"/>
          <w:position w:val="-1"/>
          <w:sz w:val="32"/>
          <w:szCs w:val="32"/>
        </w:rPr>
        <w:t>LA</w:t>
      </w:r>
      <w:r>
        <w:rPr>
          <w:rFonts w:eastAsia="Arial" w:cs="Arial" w:ascii="Arial" w:hAnsi="Arial"/>
          <w:b/>
          <w:spacing w:val="6"/>
          <w:w w:val="98"/>
          <w:position w:val="-1"/>
          <w:sz w:val="32"/>
          <w:szCs w:val="32"/>
        </w:rPr>
        <w:t>B</w:t>
      </w:r>
      <w:r>
        <w:rPr>
          <w:rFonts w:eastAsia="Arial" w:cs="Arial" w:ascii="Arial" w:hAnsi="Arial"/>
          <w:b/>
          <w:w w:val="98"/>
          <w:position w:val="-1"/>
          <w:sz w:val="32"/>
          <w:szCs w:val="32"/>
        </w:rPr>
        <w:t>O</w:t>
      </w:r>
    </w:p>
    <w:p>
      <w:pPr>
        <w:pStyle w:val="Normal"/>
        <w:spacing w:lineRule="exact" w:line="140" w:before="7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60" w:before="29" w:after="0"/>
        <w:ind w:left="113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position w:val="-1"/>
          <w:sz w:val="24"/>
          <w:szCs w:val="24"/>
        </w:rPr>
        <w:t xml:space="preserve">I.       </w:t>
      </w:r>
      <w:r>
        <w:rPr>
          <w:rFonts w:eastAsia="Arial" w:cs="Arial" w:ascii="Arial" w:hAnsi="Arial"/>
          <w:b/>
          <w:spacing w:val="45"/>
          <w:position w:val="-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pacing w:val="-1"/>
          <w:position w:val="-1"/>
          <w:sz w:val="24"/>
          <w:szCs w:val="24"/>
        </w:rPr>
        <w:t>D</w:t>
      </w:r>
      <w:r>
        <w:rPr>
          <w:rFonts w:eastAsia="Arial" w:cs="Arial" w:ascii="Arial" w:hAnsi="Arial"/>
          <w:b/>
          <w:spacing w:val="-3"/>
          <w:position w:val="-1"/>
          <w:sz w:val="24"/>
          <w:szCs w:val="24"/>
        </w:rPr>
        <w:t>A</w:t>
      </w:r>
      <w:r>
        <w:rPr>
          <w:rFonts w:eastAsia="Arial" w:cs="Arial" w:ascii="Arial" w:hAnsi="Arial"/>
          <w:b/>
          <w:spacing w:val="5"/>
          <w:position w:val="-1"/>
          <w:sz w:val="24"/>
          <w:szCs w:val="24"/>
        </w:rPr>
        <w:t>T</w:t>
      </w:r>
      <w:r>
        <w:rPr>
          <w:rFonts w:eastAsia="Arial" w:cs="Arial" w:ascii="Arial" w:hAnsi="Arial"/>
          <w:b/>
          <w:position w:val="-1"/>
          <w:sz w:val="24"/>
          <w:szCs w:val="24"/>
        </w:rPr>
        <w:t>OS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pacing w:val="-2"/>
          <w:position w:val="-1"/>
          <w:sz w:val="24"/>
          <w:szCs w:val="24"/>
        </w:rPr>
        <w:t>G</w:t>
      </w:r>
      <w:r>
        <w:rPr>
          <w:rFonts w:eastAsia="Arial" w:cs="Arial" w:ascii="Arial" w:hAnsi="Arial"/>
          <w:b/>
          <w:position w:val="-1"/>
          <w:sz w:val="24"/>
          <w:szCs w:val="24"/>
        </w:rPr>
        <w:t>EN</w:t>
      </w:r>
      <w:r>
        <w:rPr>
          <w:rFonts w:eastAsia="Arial" w:cs="Arial" w:ascii="Arial" w:hAnsi="Arial"/>
          <w:b/>
          <w:spacing w:val="-2"/>
          <w:position w:val="-1"/>
          <w:sz w:val="24"/>
          <w:szCs w:val="24"/>
        </w:rPr>
        <w:t>E</w:t>
      </w:r>
      <w:r>
        <w:rPr>
          <w:rFonts w:eastAsia="Arial" w:cs="Arial" w:ascii="Arial" w:hAnsi="Arial"/>
          <w:b/>
          <w:position w:val="-1"/>
          <w:sz w:val="24"/>
          <w:szCs w:val="24"/>
        </w:rPr>
        <w:t>RALES</w:t>
      </w:r>
    </w:p>
    <w:p>
      <w:pPr>
        <w:pStyle w:val="Normal"/>
        <w:spacing w:lineRule="exact" w:line="120" w:before="1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tblW w:w="7146" w:type="dxa"/>
        <w:jc w:val="left"/>
        <w:tblInd w:w="67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633"/>
        <w:gridCol w:w="2970"/>
        <w:gridCol w:w="3543"/>
      </w:tblGrid>
      <w:tr>
        <w:trPr>
          <w:trHeight w:val="271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lineRule="exact" w:line="22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1.1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pacing w:lineRule="exact" w:line="220"/>
              <w:ind w:left="84" w:hanging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gnat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 w:val="false"/>
              <w:spacing w:lineRule="exact" w:line="220"/>
              <w:ind w:left="376" w:hanging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: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í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ca C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</w:rPr>
              <w:t>al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I</w:t>
            </w:r>
          </w:p>
        </w:tc>
      </w:tr>
      <w:tr>
        <w:trPr>
          <w:trHeight w:val="322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before="23" w:after="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1.2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pacing w:before="23" w:after="0"/>
              <w:ind w:left="84" w:hanging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z w:val="22"/>
                <w:szCs w:val="22"/>
              </w:rPr>
              <w:t>ód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go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 w:val="false"/>
              <w:spacing w:before="23" w:after="0"/>
              <w:ind w:left="376" w:hanging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: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</w:rPr>
              <w:t>F</w:t>
            </w:r>
            <w:r>
              <w:rPr>
                <w:rFonts w:eastAsia="Arial" w:cs="Arial" w:ascii="Arial" w:hAnsi="Arial"/>
                <w:b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-</w:t>
            </w:r>
            <w:r>
              <w:rPr>
                <w:rFonts w:eastAsia="Arial" w:cs="Arial" w:ascii="Arial" w:hAnsi="Arial"/>
                <w:b/>
              </w:rPr>
              <w:t>901,</w:t>
            </w:r>
            <w:r>
              <w:rPr>
                <w:rFonts w:eastAsia="Arial" w:cs="Arial" w:ascii="Arial" w:hAnsi="Arial"/>
                <w:b/>
                <w:spacing w:val="-7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01F</w:t>
            </w:r>
          </w:p>
        </w:tc>
      </w:tr>
      <w:tr>
        <w:trPr>
          <w:trHeight w:val="323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before="23" w:after="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1.3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pacing w:before="23" w:after="0"/>
              <w:ind w:left="84" w:hanging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z w:val="22"/>
                <w:szCs w:val="22"/>
              </w:rPr>
              <w:t>arác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er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 w:val="false"/>
              <w:spacing w:before="23" w:after="0"/>
              <w:ind w:left="376" w:hanging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: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</w:rPr>
              <w:t>b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orio</w:t>
            </w:r>
          </w:p>
        </w:tc>
      </w:tr>
      <w:tr>
        <w:trPr>
          <w:trHeight w:val="323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before="24" w:after="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1.4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pacing w:before="24" w:after="0"/>
              <w:ind w:left="84" w:hanging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equ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(</w:t>
            </w:r>
            <w:r>
              <w:rPr>
                <w:rFonts w:eastAsia="Arial" w:cs="Arial" w:ascii="Arial" w:hAnsi="Arial"/>
                <w:sz w:val="22"/>
                <w:szCs w:val="22"/>
              </w:rPr>
              <w:t>no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b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y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ó</w:t>
            </w:r>
            <w:r>
              <w:rPr>
                <w:rFonts w:eastAsia="Arial" w:cs="Arial" w:ascii="Arial" w:hAnsi="Arial"/>
                <w:spacing w:val="-5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.</w:t>
            </w:r>
            <w:r>
              <w:rPr>
                <w:rFonts w:eastAsia="Arial" w:cs="Arial" w:ascii="Arial" w:hAnsi="Arial"/>
                <w:sz w:val="22"/>
                <w:szCs w:val="22"/>
              </w:rPr>
              <w:t>)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 w:val="false"/>
              <w:spacing w:before="24" w:after="0"/>
              <w:ind w:left="376" w:hanging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: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I-</w:t>
            </w:r>
            <w:r>
              <w:rPr>
                <w:rFonts w:eastAsia="Arial" w:cs="Arial" w:ascii="Arial" w:hAnsi="Arial"/>
                <w:sz w:val="22"/>
                <w:szCs w:val="22"/>
              </w:rPr>
              <w:t>801</w:t>
            </w:r>
          </w:p>
        </w:tc>
      </w:tr>
      <w:tr>
        <w:trPr>
          <w:trHeight w:val="322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before="23" w:after="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1.5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pacing w:before="23" w:after="0"/>
              <w:ind w:left="84" w:hanging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Ci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 w:val="false"/>
              <w:spacing w:before="23" w:after="0"/>
              <w:ind w:left="376" w:hanging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: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IX</w:t>
            </w:r>
          </w:p>
        </w:tc>
      </w:tr>
      <w:tr>
        <w:trPr>
          <w:trHeight w:val="322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before="23" w:after="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1.6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pacing w:before="23" w:after="0"/>
              <w:ind w:left="84" w:hanging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eme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tr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cad</w:t>
            </w:r>
            <w:r>
              <w:rPr>
                <w:rFonts w:eastAsia="Arial" w:cs="Arial" w:ascii="Arial" w:hAnsi="Arial"/>
                <w:spacing w:val="-5"/>
                <w:sz w:val="22"/>
                <w:szCs w:val="22"/>
              </w:rPr>
              <w:t>é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co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 w:val="false"/>
              <w:spacing w:before="23" w:after="0"/>
              <w:ind w:left="376" w:hanging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: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2024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-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</w:p>
        </w:tc>
      </w:tr>
      <w:tr>
        <w:trPr>
          <w:trHeight w:val="322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before="23" w:after="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1.7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pacing w:before="23" w:after="0"/>
              <w:ind w:left="84" w:hanging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</w:rPr>
              <w:t>°</w:t>
            </w:r>
            <w:r>
              <w:rPr>
                <w:rFonts w:eastAsia="Arial" w:cs="Arial" w:ascii="Arial" w:hAnsi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H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Cl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se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 w:val="false"/>
              <w:spacing w:before="23" w:after="0"/>
              <w:ind w:left="376" w:hanging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:</w:t>
            </w:r>
            <w:r>
              <w:rPr>
                <w:rFonts w:eastAsia="Arial" w:cs="Arial" w:ascii="Arial" w:hAnsi="Arial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rí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03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h</w:t>
            </w:r>
            <w:r>
              <w:rPr>
                <w:rFonts w:eastAsia="Arial" w:cs="Arial" w:ascii="Arial" w:hAnsi="Arial"/>
                <w:sz w:val="22"/>
                <w:szCs w:val="22"/>
              </w:rPr>
              <w:t>/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b</w:t>
            </w:r>
            <w:r>
              <w:rPr>
                <w:rFonts w:eastAsia="Arial" w:cs="Arial" w:ascii="Arial" w:hAnsi="Arial"/>
                <w:sz w:val="22"/>
                <w:szCs w:val="22"/>
              </w:rPr>
              <w:t>or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or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o 04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h</w:t>
            </w:r>
          </w:p>
        </w:tc>
      </w:tr>
      <w:tr>
        <w:trPr>
          <w:trHeight w:val="322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before="23" w:after="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1.8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pacing w:before="23" w:after="0"/>
              <w:ind w:left="84" w:hanging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</w:rPr>
              <w:t>°</w:t>
            </w:r>
            <w:r>
              <w:rPr>
                <w:rFonts w:eastAsia="Arial" w:cs="Arial" w:ascii="Arial" w:hAnsi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C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éd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os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 w:val="false"/>
              <w:spacing w:before="23" w:after="0"/>
              <w:ind w:left="376" w:hanging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: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05</w:t>
            </w:r>
          </w:p>
        </w:tc>
      </w:tr>
      <w:tr>
        <w:trPr>
          <w:trHeight w:val="323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before="23" w:after="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1.9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pacing w:before="23" w:after="0"/>
              <w:ind w:left="84" w:hanging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</w:rPr>
              <w:t>urac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 w:val="false"/>
              <w:spacing w:before="23" w:after="0"/>
              <w:ind w:left="376" w:hanging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: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16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seman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s</w:t>
            </w:r>
          </w:p>
        </w:tc>
      </w:tr>
      <w:tr>
        <w:trPr>
          <w:trHeight w:val="323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before="24" w:after="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1.10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pacing w:before="24" w:after="0"/>
              <w:ind w:left="84" w:hanging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</w:rPr>
              <w:t>ocente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 w:val="false"/>
              <w:spacing w:before="24" w:after="0"/>
              <w:ind w:left="376" w:hanging="0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:</w:t>
            </w:r>
            <w:r>
              <w:rPr>
                <w:rFonts w:eastAsia="Arial" w:cs="Arial" w:ascii="Arial" w:hAnsi="Arial"/>
                <w:b w:val="false"/>
                <w:bCs w:val="false"/>
                <w:spacing w:val="2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color w:val="111111"/>
                <w:spacing w:val="-1"/>
                <w:sz w:val="20"/>
                <w:szCs w:val="20"/>
                <w:lang w:val="es-PE"/>
              </w:rPr>
              <w:t>PhD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color w:val="111111"/>
                <w:spacing w:val="1"/>
                <w:sz w:val="20"/>
                <w:szCs w:val="20"/>
                <w:lang w:val="es-PE"/>
              </w:rPr>
              <w:t>. Henry R. Moncada López</w:t>
            </w:r>
          </w:p>
        </w:tc>
      </w:tr>
      <w:tr>
        <w:trPr>
          <w:trHeight w:val="271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lineRule="exact" w:line="240" w:before="23" w:after="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1.10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 w:val="false"/>
              <w:spacing w:lineRule="exact" w:line="240" w:before="23" w:after="0"/>
              <w:ind w:left="84" w:hanging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pacing w:val="1"/>
                <w:position w:val="-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oda</w:t>
            </w: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li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dad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 w:val="false"/>
              <w:spacing w:lineRule="exact" w:line="240" w:before="23" w:after="0"/>
              <w:ind w:left="376" w:hanging="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position w:val="-1"/>
                <w:sz w:val="22"/>
                <w:szCs w:val="22"/>
              </w:rPr>
              <w:t>:</w:t>
            </w:r>
            <w:r>
              <w:rPr>
                <w:rFonts w:eastAsia="Arial" w:cs="Arial" w:ascii="Arial" w:hAnsi="Arial"/>
                <w:b w:val="false"/>
                <w:bCs w:val="false"/>
                <w:spacing w:val="2"/>
                <w:position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spacing w:val="-1"/>
                <w:position w:val="-1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b w:val="false"/>
                <w:bCs w:val="false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 w:val="false"/>
                <w:bCs w:val="false"/>
                <w:spacing w:val="-3"/>
                <w:position w:val="-1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b w:val="false"/>
                <w:bCs w:val="false"/>
                <w:position w:val="-1"/>
                <w:sz w:val="22"/>
                <w:szCs w:val="22"/>
              </w:rPr>
              <w:t>se</w:t>
            </w:r>
            <w:r>
              <w:rPr>
                <w:rFonts w:eastAsia="Arial" w:cs="Arial" w:ascii="Arial" w:hAnsi="Arial"/>
                <w:b w:val="false"/>
                <w:bCs w:val="false"/>
                <w:spacing w:val="-1"/>
                <w:position w:val="-1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b w:val="false"/>
                <w:bCs w:val="false"/>
                <w:position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 w:val="false"/>
                <w:bCs w:val="false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 w:val="false"/>
                <w:bCs w:val="false"/>
                <w:position w:val="-1"/>
                <w:sz w:val="22"/>
                <w:szCs w:val="22"/>
              </w:rPr>
              <w:t>al</w:t>
            </w:r>
          </w:p>
        </w:tc>
      </w:tr>
    </w:tbl>
    <w:p>
      <w:pPr>
        <w:pStyle w:val="Normal"/>
        <w:spacing w:lineRule="exact" w:line="100" w:before="3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before="29" w:after="0"/>
        <w:ind w:left="113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I</w:t>
      </w:r>
      <w:r>
        <w:rPr>
          <w:rFonts w:eastAsia="Arial" w:cs="Arial" w:ascii="Arial" w:hAnsi="Arial"/>
          <w:b/>
          <w:spacing w:val="1"/>
          <w:sz w:val="24"/>
          <w:szCs w:val="24"/>
        </w:rPr>
        <w:t>I</w:t>
      </w:r>
      <w:r>
        <w:rPr>
          <w:rFonts w:eastAsia="Arial" w:cs="Arial" w:ascii="Arial" w:hAnsi="Arial"/>
          <w:b/>
          <w:sz w:val="24"/>
          <w:szCs w:val="24"/>
        </w:rPr>
        <w:t xml:space="preserve">.      </w:t>
      </w:r>
      <w:r>
        <w:rPr>
          <w:rFonts w:eastAsia="Arial" w:cs="Arial" w:ascii="Arial" w:hAnsi="Arial"/>
          <w:b/>
          <w:spacing w:val="44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pacing w:val="1"/>
          <w:sz w:val="24"/>
          <w:szCs w:val="24"/>
        </w:rPr>
        <w:t>S</w:t>
      </w:r>
      <w:r>
        <w:rPr>
          <w:rFonts w:eastAsia="Arial" w:cs="Arial" w:ascii="Arial" w:hAnsi="Arial"/>
          <w:b/>
          <w:spacing w:val="-1"/>
          <w:sz w:val="24"/>
          <w:szCs w:val="24"/>
        </w:rPr>
        <w:t>UM</w:t>
      </w:r>
      <w:r>
        <w:rPr>
          <w:rFonts w:eastAsia="Arial" w:cs="Arial" w:ascii="Arial" w:hAnsi="Arial"/>
          <w:b/>
          <w:sz w:val="24"/>
          <w:szCs w:val="24"/>
        </w:rPr>
        <w:t>ILLA</w:t>
      </w:r>
    </w:p>
    <w:p>
      <w:pPr>
        <w:pStyle w:val="Normal"/>
        <w:spacing w:lineRule="exact" w:line="180" w:before="10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auto" w:line="360"/>
        <w:ind w:left="284" w:right="81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gna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C</w:t>
      </w:r>
      <w:r>
        <w:rPr>
          <w:rFonts w:eastAsia="Arial" w:cs="Arial" w:ascii="Arial" w:hAnsi="Arial"/>
          <w:sz w:val="22"/>
          <w:szCs w:val="22"/>
          <w:lang w:val="es-PE"/>
        </w:rPr>
        <w:t>ompu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ce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área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di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ec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, es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 na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ura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eza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pra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co y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áct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bli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o.</w:t>
      </w:r>
    </w:p>
    <w:p>
      <w:pPr>
        <w:pStyle w:val="Normal"/>
        <w:spacing w:lineRule="exact" w:line="180" w:before="1" w:after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auto" w:line="355"/>
        <w:ind w:left="284" w:right="83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 propós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q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 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ll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comp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 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 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bri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éc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ni</w:t>
      </w:r>
      <w:r>
        <w:rPr>
          <w:rFonts w:eastAsia="Arial" w:cs="Arial" w:ascii="Arial" w:hAnsi="Arial"/>
          <w:sz w:val="22"/>
          <w:szCs w:val="22"/>
          <w:lang w:val="es-PE"/>
        </w:rPr>
        <w:t>cas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éric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m</w:t>
      </w:r>
      <w:r>
        <w:rPr>
          <w:rFonts w:eastAsia="Arial" w:cs="Arial" w:ascii="Arial" w:hAnsi="Arial"/>
          <w:sz w:val="22"/>
          <w:szCs w:val="22"/>
          <w:lang w:val="es-PE"/>
        </w:rPr>
        <w:t>étodo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 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pli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uso 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tíf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co y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t</w:t>
      </w:r>
      <w:r>
        <w:rPr>
          <w:rFonts w:eastAsia="Arial" w:cs="Arial" w:ascii="Arial" w:hAnsi="Arial"/>
          <w:sz w:val="22"/>
          <w:szCs w:val="22"/>
          <w:lang w:val="es-PE"/>
        </w:rPr>
        <w:t>ec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gi</w:t>
      </w:r>
      <w:r>
        <w:rPr>
          <w:rFonts w:eastAsia="Arial" w:cs="Arial" w:ascii="Arial" w:hAnsi="Arial"/>
          <w:sz w:val="22"/>
          <w:szCs w:val="22"/>
          <w:lang w:val="es-PE"/>
        </w:rPr>
        <w:t>co.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 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at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 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 produ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os 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esti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va 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 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cu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 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/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o 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i</w:t>
      </w:r>
      <w:r>
        <w:rPr>
          <w:rFonts w:eastAsia="Arial" w:cs="Arial" w:ascii="Arial" w:hAnsi="Arial"/>
          <w:sz w:val="22"/>
          <w:szCs w:val="22"/>
          <w:lang w:val="es-PE"/>
        </w:rPr>
        <w:t>nv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180" w:before="3" w:after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ind w:left="284" w:right="2756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1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nten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do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orga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-1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:</w:t>
      </w:r>
    </w:p>
    <w:p>
      <w:pPr>
        <w:pStyle w:val="Normal"/>
        <w:spacing w:lineRule="exact" w:line="100" w:before="8" w:after="0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sectPr>
          <w:type w:val="nextPage"/>
          <w:pgSz w:w="11940" w:h="16860"/>
          <w:pgMar w:left="1020" w:right="1300" w:gutter="0" w:header="0" w:top="106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spacing w:lineRule="auto" w:line="355"/>
        <w:ind w:left="284" w:right="83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1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erad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vari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ori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s.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es.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proba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bili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PD</w:t>
      </w:r>
      <w:r>
        <w:rPr>
          <w:rFonts w:eastAsia="Arial" w:cs="Arial" w:ascii="Arial" w:hAnsi="Arial"/>
          <w:sz w:val="22"/>
          <w:szCs w:val="22"/>
          <w:lang w:val="es-PE"/>
        </w:rPr>
        <w:t>F).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 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bl</w:t>
      </w:r>
      <w:r>
        <w:rPr>
          <w:rFonts w:eastAsia="Arial" w:cs="Arial" w:ascii="Arial" w:hAnsi="Arial"/>
          <w:sz w:val="22"/>
          <w:szCs w:val="22"/>
          <w:lang w:val="es-PE"/>
        </w:rPr>
        <w:t>e.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yes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de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ú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ero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or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de 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í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.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z w:val="22"/>
          <w:szCs w:val="22"/>
          <w:lang w:val="es-PE"/>
        </w:rPr>
        <w:t>cac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es. </w:t>
      </w:r>
      <w:r>
        <w:rPr>
          <w:rFonts w:eastAsia="Arial" w:cs="Arial" w:ascii="Arial" w:hAnsi="Arial"/>
          <w:spacing w:val="2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 y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es.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eo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cativ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 xml:space="preserve">.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cu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us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sos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arkov.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ema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H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Al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de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s.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es.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Si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B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z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 estocá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ca.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I</w:t>
      </w:r>
      <w:r>
        <w:rPr>
          <w:rFonts w:eastAsia="Arial" w:cs="Arial" w:ascii="Arial" w:hAnsi="Arial"/>
          <w:sz w:val="22"/>
          <w:szCs w:val="22"/>
          <w:lang w:val="es-PE"/>
        </w:rPr>
        <w:t>nv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de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ca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ul</w:t>
      </w:r>
      <w:r>
        <w:rPr>
          <w:rFonts w:eastAsia="Arial" w:cs="Arial" w:ascii="Arial" w:hAnsi="Arial"/>
          <w:sz w:val="22"/>
          <w:szCs w:val="22"/>
          <w:lang w:val="es-PE"/>
        </w:rPr>
        <w:t>ar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ón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o.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cu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es 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erenc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estoc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á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s.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 bro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w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o,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q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M</w:t>
      </w:r>
      <w:r>
        <w:rPr>
          <w:rFonts w:eastAsia="Arial" w:cs="Arial" w:ascii="Arial" w:hAnsi="Arial"/>
          <w:sz w:val="22"/>
          <w:szCs w:val="22"/>
          <w:lang w:val="es-PE"/>
        </w:rPr>
        <w:t>aruy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a,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 xml:space="preserve">.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ucc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 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it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os gen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é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cos.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z w:val="22"/>
          <w:szCs w:val="22"/>
          <w:lang w:val="es-PE"/>
        </w:rPr>
        <w:t>ca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es 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óm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fí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before="61" w:after="0"/>
        <w:ind w:left="113" w:hanging="0"/>
        <w:rPr>
          <w:rFonts w:ascii="Arial" w:hAnsi="Arial" w:eastAsia="Arial" w:cs="Arial"/>
          <w:sz w:val="24"/>
          <w:szCs w:val="24"/>
          <w:lang w:val="es-PE"/>
        </w:rPr>
      </w:pPr>
      <w:r>
        <w:rPr>
          <w:rFonts w:eastAsia="Arial" w:cs="Arial" w:ascii="Arial" w:hAnsi="Arial"/>
          <w:b/>
          <w:sz w:val="24"/>
          <w:szCs w:val="24"/>
          <w:lang w:val="es-PE"/>
        </w:rPr>
        <w:t>I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I</w:t>
      </w:r>
      <w:r>
        <w:rPr>
          <w:rFonts w:eastAsia="Arial" w:cs="Arial" w:ascii="Arial" w:hAnsi="Arial"/>
          <w:b/>
          <w:sz w:val="24"/>
          <w:szCs w:val="24"/>
          <w:lang w:val="es-PE"/>
        </w:rPr>
        <w:t xml:space="preserve">I.     </w:t>
      </w:r>
      <w:r>
        <w:rPr>
          <w:rFonts w:eastAsia="Arial" w:cs="Arial" w:ascii="Arial" w:hAnsi="Arial"/>
          <w:b/>
          <w:spacing w:val="44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CO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M</w:t>
      </w:r>
      <w:r>
        <w:rPr>
          <w:rFonts w:eastAsia="Arial" w:cs="Arial" w:ascii="Arial" w:hAnsi="Arial"/>
          <w:b/>
          <w:spacing w:val="-2"/>
          <w:sz w:val="24"/>
          <w:szCs w:val="24"/>
          <w:lang w:val="es-PE"/>
        </w:rPr>
        <w:t>PE</w:t>
      </w:r>
      <w:r>
        <w:rPr>
          <w:rFonts w:eastAsia="Arial" w:cs="Arial" w:ascii="Arial" w:hAnsi="Arial"/>
          <w:b/>
          <w:spacing w:val="5"/>
          <w:sz w:val="24"/>
          <w:szCs w:val="24"/>
          <w:lang w:val="es-PE"/>
        </w:rPr>
        <w:t>T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z w:val="24"/>
          <w:szCs w:val="24"/>
          <w:lang w:val="es-PE"/>
        </w:rPr>
        <w:t>NC</w:t>
      </w:r>
      <w:r>
        <w:rPr>
          <w:rFonts w:eastAsia="Arial" w:cs="Arial" w:ascii="Arial" w:hAnsi="Arial"/>
          <w:b/>
          <w:spacing w:val="-2"/>
          <w:sz w:val="24"/>
          <w:szCs w:val="24"/>
          <w:lang w:val="es-PE"/>
        </w:rPr>
        <w:t>I</w:t>
      </w:r>
      <w:r>
        <w:rPr>
          <w:rFonts w:eastAsia="Arial" w:cs="Arial" w:ascii="Arial" w:hAnsi="Arial"/>
          <w:b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(</w:t>
      </w:r>
      <w:r>
        <w:rPr>
          <w:rFonts w:eastAsia="Arial" w:cs="Arial" w:ascii="Arial" w:hAnsi="Arial"/>
          <w:b/>
          <w:sz w:val="24"/>
          <w:szCs w:val="24"/>
          <w:lang w:val="es-PE"/>
        </w:rPr>
        <w:t>S)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D</w:t>
      </w:r>
      <w:r>
        <w:rPr>
          <w:rFonts w:eastAsia="Arial" w:cs="Arial" w:ascii="Arial" w:hAnsi="Arial"/>
          <w:b/>
          <w:sz w:val="24"/>
          <w:szCs w:val="24"/>
          <w:lang w:val="es-PE"/>
        </w:rPr>
        <w:t>EL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 xml:space="preserve"> PE</w:t>
      </w:r>
      <w:r>
        <w:rPr>
          <w:rFonts w:eastAsia="Arial" w:cs="Arial" w:ascii="Arial" w:hAnsi="Arial"/>
          <w:b/>
          <w:sz w:val="24"/>
          <w:szCs w:val="24"/>
          <w:lang w:val="es-PE"/>
        </w:rPr>
        <w:t>RFIL DE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EG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R</w:t>
      </w:r>
      <w:r>
        <w:rPr>
          <w:rFonts w:eastAsia="Arial" w:cs="Arial" w:ascii="Arial" w:hAnsi="Arial"/>
          <w:b/>
          <w:spacing w:val="-2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SO</w:t>
      </w:r>
    </w:p>
    <w:p>
      <w:pPr>
        <w:pStyle w:val="Normal"/>
        <w:spacing w:lineRule="exact" w:line="100" w:before="2" w:after="0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ind w:left="428" w:right="6260" w:hanging="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3.1</w:t>
      </w:r>
      <w:r>
        <w:rPr>
          <w:rFonts w:eastAsia="Arial" w:cs="Arial" w:ascii="Arial" w:hAnsi="Arial"/>
          <w:b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-1"/>
          <w:sz w:val="22"/>
          <w:szCs w:val="22"/>
        </w:rPr>
        <w:t>C</w:t>
      </w:r>
      <w:r>
        <w:rPr>
          <w:rFonts w:eastAsia="Arial" w:cs="Arial" w:ascii="Arial" w:hAnsi="Arial"/>
          <w:b/>
          <w:spacing w:val="-3"/>
          <w:sz w:val="22"/>
          <w:szCs w:val="22"/>
        </w:rPr>
        <w:t>o</w:t>
      </w:r>
      <w:r>
        <w:rPr>
          <w:rFonts w:eastAsia="Arial" w:cs="Arial" w:ascii="Arial" w:hAnsi="Arial"/>
          <w:b/>
          <w:sz w:val="22"/>
          <w:szCs w:val="22"/>
        </w:rPr>
        <w:t>mp</w:t>
      </w:r>
      <w:r>
        <w:rPr>
          <w:rFonts w:eastAsia="Arial" w:cs="Arial" w:ascii="Arial" w:hAnsi="Arial"/>
          <w:b/>
          <w:spacing w:val="-3"/>
          <w:sz w:val="22"/>
          <w:szCs w:val="22"/>
        </w:rPr>
        <w:t>e</w:t>
      </w:r>
      <w:r>
        <w:rPr>
          <w:rFonts w:eastAsia="Arial" w:cs="Arial" w:ascii="Arial" w:hAnsi="Arial"/>
          <w:b/>
          <w:spacing w:val="1"/>
          <w:sz w:val="22"/>
          <w:szCs w:val="22"/>
        </w:rPr>
        <w:t>t</w:t>
      </w:r>
      <w:r>
        <w:rPr>
          <w:rFonts w:eastAsia="Arial" w:cs="Arial" w:ascii="Arial" w:hAnsi="Arial"/>
          <w:b/>
          <w:spacing w:val="-3"/>
          <w:sz w:val="22"/>
          <w:szCs w:val="22"/>
        </w:rPr>
        <w:t>e</w:t>
      </w:r>
      <w:r>
        <w:rPr>
          <w:rFonts w:eastAsia="Arial" w:cs="Arial" w:ascii="Arial" w:hAnsi="Arial"/>
          <w:b/>
          <w:spacing w:val="-1"/>
          <w:sz w:val="22"/>
          <w:szCs w:val="22"/>
        </w:rPr>
        <w:t>n</w:t>
      </w:r>
      <w:r>
        <w:rPr>
          <w:rFonts w:eastAsia="Arial" w:cs="Arial" w:ascii="Arial" w:hAnsi="Arial"/>
          <w:b/>
          <w:sz w:val="22"/>
          <w:szCs w:val="22"/>
        </w:rPr>
        <w:t>cias</w:t>
      </w:r>
      <w:r>
        <w:rPr>
          <w:rFonts w:eastAsia="Arial" w:cs="Arial" w:ascii="Arial" w:hAnsi="Arial"/>
          <w:b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-3"/>
          <w:sz w:val="22"/>
          <w:szCs w:val="22"/>
        </w:rPr>
        <w:t>g</w:t>
      </w:r>
      <w:r>
        <w:rPr>
          <w:rFonts w:eastAsia="Arial" w:cs="Arial" w:ascii="Arial" w:hAnsi="Arial"/>
          <w:b/>
          <w:sz w:val="22"/>
          <w:szCs w:val="22"/>
        </w:rPr>
        <w:t>e</w:t>
      </w:r>
      <w:r>
        <w:rPr>
          <w:rFonts w:eastAsia="Arial" w:cs="Arial" w:ascii="Arial" w:hAnsi="Arial"/>
          <w:b/>
          <w:spacing w:val="-1"/>
          <w:sz w:val="22"/>
          <w:szCs w:val="22"/>
        </w:rPr>
        <w:t>n</w:t>
      </w:r>
      <w:r>
        <w:rPr>
          <w:rFonts w:eastAsia="Arial" w:cs="Arial" w:ascii="Arial" w:hAnsi="Arial"/>
          <w:b/>
          <w:spacing w:val="-5"/>
          <w:sz w:val="22"/>
          <w:szCs w:val="22"/>
        </w:rPr>
        <w:t>e</w:t>
      </w:r>
      <w:r>
        <w:rPr>
          <w:rFonts w:eastAsia="Arial" w:cs="Arial" w:ascii="Arial" w:hAnsi="Arial"/>
          <w:b/>
          <w:spacing w:val="1"/>
          <w:sz w:val="22"/>
          <w:szCs w:val="22"/>
        </w:rPr>
        <w:t>r</w:t>
      </w:r>
      <w:r>
        <w:rPr>
          <w:rFonts w:eastAsia="Arial" w:cs="Arial" w:ascii="Arial" w:hAnsi="Arial"/>
          <w:b/>
          <w:sz w:val="22"/>
          <w:szCs w:val="22"/>
        </w:rPr>
        <w:t>a</w:t>
      </w:r>
      <w:r>
        <w:rPr>
          <w:rFonts w:eastAsia="Arial" w:cs="Arial" w:ascii="Arial" w:hAnsi="Arial"/>
          <w:b/>
          <w:spacing w:val="1"/>
          <w:sz w:val="22"/>
          <w:szCs w:val="22"/>
        </w:rPr>
        <w:t>l</w:t>
      </w:r>
      <w:r>
        <w:rPr>
          <w:rFonts w:eastAsia="Arial" w:cs="Arial" w:ascii="Arial" w:hAnsi="Arial"/>
          <w:b/>
          <w:sz w:val="22"/>
          <w:szCs w:val="22"/>
        </w:rPr>
        <w:t>es</w:t>
      </w:r>
    </w:p>
    <w:p>
      <w:pPr>
        <w:pStyle w:val="Normal"/>
        <w:spacing w:lineRule="exact" w:line="280" w:before="19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428" w:right="7073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G</w:t>
      </w:r>
      <w:r>
        <w:rPr>
          <w:rFonts w:eastAsia="Arial" w:cs="Arial" w:ascii="Arial" w:hAnsi="Arial"/>
          <w:b/>
          <w:sz w:val="22"/>
          <w:szCs w:val="22"/>
          <w:lang w:val="es-PE"/>
        </w:rPr>
        <w:t xml:space="preserve">1. 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z w:val="22"/>
          <w:szCs w:val="22"/>
          <w:lang w:val="es-PE"/>
        </w:rPr>
        <w:t>om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ac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ó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sz w:val="22"/>
          <w:szCs w:val="22"/>
          <w:lang w:val="es-PE"/>
        </w:rPr>
        <w:t>.</w:t>
      </w:r>
    </w:p>
    <w:p>
      <w:pPr>
        <w:pStyle w:val="Normal"/>
        <w:spacing w:lineRule="exact" w:line="280" w:before="12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ind w:left="428" w:right="126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omp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uso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éc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ni</w:t>
      </w:r>
      <w:r>
        <w:rPr>
          <w:rFonts w:eastAsia="Arial" w:cs="Arial" w:ascii="Arial" w:hAnsi="Arial"/>
          <w:sz w:val="22"/>
          <w:szCs w:val="22"/>
          <w:lang w:val="es-PE"/>
        </w:rPr>
        <w:t>cas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étodo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emen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 en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un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 progr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sus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ul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éc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ni</w:t>
      </w:r>
      <w:r>
        <w:rPr>
          <w:rFonts w:eastAsia="Arial" w:cs="Arial" w:ascii="Arial" w:hAnsi="Arial"/>
          <w:sz w:val="22"/>
          <w:szCs w:val="22"/>
          <w:lang w:val="es-PE"/>
        </w:rPr>
        <w:t>cas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su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uso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 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eren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 sa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b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60" w:before="20" w:after="0"/>
        <w:rPr>
          <w:sz w:val="26"/>
          <w:szCs w:val="26"/>
          <w:lang w:val="es-PE"/>
        </w:rPr>
      </w:pPr>
      <w:r>
        <w:rPr>
          <w:sz w:val="26"/>
          <w:szCs w:val="26"/>
          <w:lang w:val="es-PE"/>
        </w:rPr>
      </w:r>
    </w:p>
    <w:p>
      <w:pPr>
        <w:pStyle w:val="Normal"/>
        <w:ind w:left="406" w:right="6732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G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2</w:t>
      </w:r>
      <w:r>
        <w:rPr>
          <w:rFonts w:eastAsia="Arial" w:cs="Arial" w:ascii="Arial" w:hAnsi="Arial"/>
          <w:b/>
          <w:sz w:val="22"/>
          <w:szCs w:val="22"/>
          <w:lang w:val="es-PE"/>
        </w:rPr>
        <w:t>.</w:t>
      </w:r>
      <w:r>
        <w:rPr>
          <w:rFonts w:eastAsia="Arial" w:cs="Arial" w:ascii="Arial" w:hAnsi="Arial"/>
          <w:b/>
          <w:spacing w:val="-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4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z w:val="22"/>
          <w:szCs w:val="22"/>
          <w:lang w:val="es-PE"/>
        </w:rPr>
        <w:t>ra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b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z w:val="22"/>
          <w:szCs w:val="22"/>
          <w:lang w:val="es-PE"/>
        </w:rPr>
        <w:t>en</w:t>
      </w:r>
      <w:r>
        <w:rPr>
          <w:rFonts w:eastAsia="Arial" w:cs="Arial" w:ascii="Arial" w:hAnsi="Arial"/>
          <w:b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qu</w:t>
      </w:r>
      <w:r>
        <w:rPr>
          <w:rFonts w:eastAsia="Arial" w:cs="Arial" w:ascii="Arial" w:hAnsi="Arial"/>
          <w:b/>
          <w:spacing w:val="2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pacing w:val="-5"/>
          <w:sz w:val="22"/>
          <w:szCs w:val="22"/>
          <w:lang w:val="es-PE"/>
        </w:rPr>
        <w:t>p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o.</w:t>
      </w:r>
    </w:p>
    <w:p>
      <w:pPr>
        <w:pStyle w:val="Normal"/>
        <w:spacing w:lineRule="exact" w:line="260" w:before="20" w:after="0"/>
        <w:rPr>
          <w:sz w:val="26"/>
          <w:szCs w:val="26"/>
          <w:lang w:val="es-PE"/>
        </w:rPr>
      </w:pPr>
      <w:r>
        <w:rPr>
          <w:sz w:val="26"/>
          <w:szCs w:val="26"/>
          <w:lang w:val="es-PE"/>
        </w:rPr>
      </w:r>
    </w:p>
    <w:p>
      <w:pPr>
        <w:pStyle w:val="Normal"/>
        <w:ind w:left="428" w:right="161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el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ón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ar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nó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pal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é</w:t>
      </w:r>
      <w:r>
        <w:rPr>
          <w:rFonts w:eastAsia="Arial" w:cs="Arial" w:ascii="Arial" w:hAnsi="Arial"/>
          <w:sz w:val="22"/>
          <w:szCs w:val="22"/>
          <w:lang w:val="es-PE"/>
        </w:rPr>
        <w:t>cn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 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é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 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ad</w:t>
      </w:r>
      <w:r>
        <w:rPr>
          <w:rFonts w:eastAsia="Arial" w:cs="Arial" w:ascii="Arial" w:hAnsi="Arial"/>
          <w:sz w:val="22"/>
          <w:szCs w:val="22"/>
          <w:lang w:val="es-PE"/>
        </w:rPr>
        <w:t>o 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100" w:before="3" w:after="0"/>
        <w:rPr>
          <w:sz w:val="11"/>
          <w:szCs w:val="11"/>
          <w:lang w:val="es-PE"/>
        </w:rPr>
      </w:pPr>
      <w:r>
        <w:rPr>
          <w:sz w:val="11"/>
          <w:szCs w:val="11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ind w:left="428" w:right="6499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G</w:t>
      </w:r>
      <w:r>
        <w:rPr>
          <w:rFonts w:eastAsia="Arial" w:cs="Arial" w:ascii="Arial" w:hAnsi="Arial"/>
          <w:b/>
          <w:sz w:val="22"/>
          <w:szCs w:val="22"/>
          <w:lang w:val="es-PE"/>
        </w:rPr>
        <w:t xml:space="preserve">3. 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b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z w:val="22"/>
          <w:szCs w:val="22"/>
          <w:lang w:val="es-PE"/>
        </w:rPr>
        <w:t>nto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b/>
          <w:sz w:val="22"/>
          <w:szCs w:val="22"/>
          <w:lang w:val="es-PE"/>
        </w:rPr>
        <w:t>.</w:t>
      </w:r>
    </w:p>
    <w:p>
      <w:pPr>
        <w:pStyle w:val="Normal"/>
        <w:spacing w:lineRule="exact" w:line="100" w:before="4" w:after="0"/>
        <w:rPr>
          <w:sz w:val="11"/>
          <w:szCs w:val="11"/>
          <w:lang w:val="es-PE"/>
        </w:rPr>
      </w:pPr>
      <w:r>
        <w:rPr>
          <w:sz w:val="11"/>
          <w:szCs w:val="11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40"/>
        <w:ind w:left="428" w:right="126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ul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 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 xml:space="preserve">ómenos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cos,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uso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 xml:space="preserve">l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étodo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 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ul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gr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cos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ntes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 esc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os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b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bl</w:t>
      </w:r>
      <w:r>
        <w:rPr>
          <w:rFonts w:eastAsia="Arial" w:cs="Arial" w:ascii="Arial" w:hAnsi="Arial"/>
          <w:sz w:val="22"/>
          <w:szCs w:val="22"/>
          <w:lang w:val="es-PE"/>
        </w:rPr>
        <w:t>es, 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 una op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í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 y 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í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180" w:before="3" w:after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ind w:left="428" w:right="6106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z w:val="22"/>
          <w:szCs w:val="22"/>
          <w:lang w:val="es-PE"/>
        </w:rPr>
        <w:t>3.2</w:t>
      </w:r>
      <w:r>
        <w:rPr>
          <w:rFonts w:eastAsia="Arial" w:cs="Arial" w:ascii="Arial" w:hAnsi="Arial"/>
          <w:b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b/>
          <w:sz w:val="22"/>
          <w:szCs w:val="22"/>
          <w:lang w:val="es-PE"/>
        </w:rPr>
        <w:t>mp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sz w:val="22"/>
          <w:szCs w:val="22"/>
          <w:lang w:val="es-PE"/>
        </w:rPr>
        <w:t>cias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b/>
          <w:spacing w:val="-5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>f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cas</w:t>
      </w:r>
    </w:p>
    <w:p>
      <w:pPr>
        <w:pStyle w:val="Normal"/>
        <w:spacing w:lineRule="exact" w:line="100" w:before="5" w:after="0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tabs>
          <w:tab w:val="clear" w:pos="720"/>
          <w:tab w:val="left" w:pos="840" w:leader="none"/>
        </w:tabs>
        <w:spacing w:lineRule="auto" w:line="350"/>
        <w:ind w:left="852" w:right="79" w:hanging="36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2"/>
          <w:szCs w:val="22"/>
          <w:lang w:val="es-PE"/>
        </w:rPr>
        <w:t>•</w:t>
      </w:r>
      <w:r>
        <w:rPr>
          <w:rFonts w:eastAsia="Verdana" w:cs="Verdana" w:ascii="Verdana" w:hAnsi="Verdana"/>
          <w:sz w:val="22"/>
          <w:szCs w:val="22"/>
          <w:lang w:val="es-PE"/>
        </w:rPr>
        <w:tab/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Si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ol</w:t>
      </w:r>
      <w:r>
        <w:rPr>
          <w:rFonts w:eastAsia="Arial" w:cs="Arial" w:ascii="Arial" w:hAnsi="Arial"/>
          <w:sz w:val="22"/>
          <w:szCs w:val="22"/>
          <w:lang w:val="es-PE"/>
        </w:rPr>
        <w:t>uc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2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2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3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em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3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cos</w:t>
      </w:r>
      <w:r>
        <w:rPr>
          <w:rFonts w:eastAsia="Arial" w:cs="Arial" w:ascii="Arial" w:hAnsi="Arial"/>
          <w:spacing w:val="3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2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é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3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2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étodo</w:t>
      </w:r>
      <w:r>
        <w:rPr>
          <w:rFonts w:eastAsia="Arial" w:cs="Arial" w:ascii="Arial" w:hAnsi="Arial"/>
          <w:spacing w:val="2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carlo</w:t>
      </w:r>
      <w:r>
        <w:rPr>
          <w:rFonts w:eastAsia="Arial" w:cs="Arial" w:ascii="Arial" w:hAnsi="Arial"/>
          <w:spacing w:val="3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3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pli</w:t>
      </w:r>
      <w:r>
        <w:rPr>
          <w:rFonts w:eastAsia="Arial" w:cs="Arial" w:ascii="Arial" w:hAnsi="Arial"/>
          <w:sz w:val="22"/>
          <w:szCs w:val="22"/>
          <w:lang w:val="es-PE"/>
        </w:rPr>
        <w:t>ca</w:t>
      </w:r>
      <w:r>
        <w:rPr>
          <w:rFonts w:eastAsia="Arial" w:cs="Arial" w:ascii="Arial" w:hAnsi="Arial"/>
          <w:spacing w:val="3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 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emas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ntes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el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emp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tabs>
          <w:tab w:val="clear" w:pos="720"/>
          <w:tab w:val="left" w:pos="840" w:leader="none"/>
        </w:tabs>
        <w:spacing w:lineRule="auto" w:line="350" w:before="10" w:after="0"/>
        <w:ind w:left="852" w:right="78" w:hanging="36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2"/>
          <w:szCs w:val="22"/>
          <w:lang w:val="es-PE"/>
        </w:rPr>
        <w:t>•</w:t>
      </w:r>
      <w:r>
        <w:rPr>
          <w:rFonts w:eastAsia="Verdana" w:cs="Verdana" w:ascii="Verdana" w:hAnsi="Verdana"/>
          <w:sz w:val="22"/>
          <w:szCs w:val="22"/>
          <w:lang w:val="es-PE"/>
        </w:rPr>
        <w:tab/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z w:val="22"/>
          <w:szCs w:val="22"/>
          <w:lang w:val="es-PE"/>
        </w:rPr>
        <w:t>ca</w:t>
      </w:r>
      <w:r>
        <w:rPr>
          <w:rFonts w:eastAsia="Arial" w:cs="Arial" w:ascii="Arial" w:hAnsi="Arial"/>
          <w:spacing w:val="4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3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3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étodo</w:t>
      </w:r>
      <w:r>
        <w:rPr>
          <w:rFonts w:eastAsia="Arial" w:cs="Arial" w:ascii="Arial" w:hAnsi="Arial"/>
          <w:spacing w:val="3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carlo</w:t>
      </w:r>
      <w:r>
        <w:rPr>
          <w:rFonts w:eastAsia="Arial" w:cs="Arial" w:ascii="Arial" w:hAnsi="Arial"/>
          <w:spacing w:val="4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3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h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3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gi</w:t>
      </w:r>
      <w:r>
        <w:rPr>
          <w:rFonts w:eastAsia="Arial" w:cs="Arial" w:ascii="Arial" w:hAnsi="Arial"/>
          <w:sz w:val="22"/>
          <w:szCs w:val="22"/>
          <w:lang w:val="es-PE"/>
        </w:rPr>
        <w:t>cas</w:t>
      </w:r>
      <w:r>
        <w:rPr>
          <w:rFonts w:eastAsia="Arial" w:cs="Arial" w:ascii="Arial" w:hAnsi="Arial"/>
          <w:spacing w:val="4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4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ar procesos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cos.</w:t>
      </w:r>
    </w:p>
    <w:p>
      <w:pPr>
        <w:pStyle w:val="Normal"/>
        <w:spacing w:lineRule="exact" w:line="100" w:before="8" w:after="0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ind w:left="113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pacing w:val="1"/>
          <w:sz w:val="24"/>
          <w:szCs w:val="24"/>
        </w:rPr>
        <w:t>IV</w:t>
      </w:r>
      <w:r>
        <w:rPr>
          <w:rFonts w:eastAsia="Arial" w:cs="Arial" w:ascii="Arial" w:hAnsi="Arial"/>
          <w:b/>
          <w:sz w:val="24"/>
          <w:szCs w:val="24"/>
        </w:rPr>
        <w:t xml:space="preserve">.     </w:t>
      </w:r>
      <w:r>
        <w:rPr>
          <w:rFonts w:eastAsia="Arial" w:cs="Arial" w:ascii="Arial" w:hAnsi="Arial"/>
          <w:b/>
          <w:spacing w:val="19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pacing w:val="-1"/>
          <w:sz w:val="24"/>
          <w:szCs w:val="24"/>
        </w:rPr>
        <w:t>C</w:t>
      </w:r>
      <w:r>
        <w:rPr>
          <w:rFonts w:eastAsia="Arial" w:cs="Arial" w:ascii="Arial" w:hAnsi="Arial"/>
          <w:b/>
          <w:spacing w:val="-3"/>
          <w:sz w:val="24"/>
          <w:szCs w:val="24"/>
        </w:rPr>
        <w:t>A</w:t>
      </w:r>
      <w:r>
        <w:rPr>
          <w:rFonts w:eastAsia="Arial" w:cs="Arial" w:ascii="Arial" w:hAnsi="Arial"/>
          <w:b/>
          <w:spacing w:val="1"/>
          <w:sz w:val="24"/>
          <w:szCs w:val="24"/>
        </w:rPr>
        <w:t>P</w:t>
      </w:r>
      <w:r>
        <w:rPr>
          <w:rFonts w:eastAsia="Arial" w:cs="Arial" w:ascii="Arial" w:hAnsi="Arial"/>
          <w:b/>
          <w:sz w:val="24"/>
          <w:szCs w:val="24"/>
        </w:rPr>
        <w:t xml:space="preserve">ACIDAD </w:t>
      </w:r>
      <w:r>
        <w:rPr>
          <w:rFonts w:eastAsia="Arial" w:cs="Arial" w:ascii="Arial" w:hAnsi="Arial"/>
          <w:b/>
          <w:spacing w:val="-1"/>
          <w:sz w:val="24"/>
          <w:szCs w:val="24"/>
        </w:rPr>
        <w:t>(</w:t>
      </w:r>
      <w:r>
        <w:rPr>
          <w:rFonts w:eastAsia="Arial" w:cs="Arial" w:ascii="Arial" w:hAnsi="Arial"/>
          <w:b/>
          <w:spacing w:val="-2"/>
          <w:sz w:val="24"/>
          <w:szCs w:val="24"/>
        </w:rPr>
        <w:t>E</w:t>
      </w:r>
      <w:r>
        <w:rPr>
          <w:rFonts w:eastAsia="Arial" w:cs="Arial" w:ascii="Arial" w:hAnsi="Arial"/>
          <w:b/>
          <w:spacing w:val="1"/>
          <w:sz w:val="24"/>
          <w:szCs w:val="24"/>
        </w:rPr>
        <w:t>S</w:t>
      </w:r>
      <w:r>
        <w:rPr>
          <w:rFonts w:eastAsia="Arial" w:cs="Arial" w:ascii="Arial" w:hAnsi="Arial"/>
          <w:b/>
          <w:sz w:val="24"/>
          <w:szCs w:val="24"/>
        </w:rPr>
        <w:t>)</w:t>
      </w:r>
    </w:p>
    <w:p>
      <w:pPr>
        <w:pStyle w:val="Normal"/>
        <w:spacing w:lineRule="exact" w:line="280" w:before="17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271"/>
        <w:ind w:left="428" w:right="175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0D0D0D"/>
          <w:spacing w:val="0"/>
          <w:sz w:val="22"/>
          <w:szCs w:val="22"/>
          <w:lang w:val="es-PE"/>
        </w:rPr>
        <w:t>Este documento describe un enfoque detallado para la simulación y análisis de fenómenos físicos fluctuantes en el tiempo, utilizando una combinación de lenguajes de programación y técnicas computacionales. A continuación, se presenta un resumen de los principales pasos y consideraciones involucrados en este proceso: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Fonts w:ascii="Arial" w:hAnsi="Arial" w:eastAsia="Arial" w:cs="Arial"/>
          <w:sz w:val="22"/>
          <w:szCs w:val="22"/>
          <w:lang w:val="es-PE"/>
        </w:rPr>
      </w:pPr>
      <w:r>
        <w:rPr>
          <w:rStyle w:val="StrongEmphasis"/>
        </w:rPr>
        <w:t>C1: Estudio de los Fenómenos Físicos: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left="709" w:hanging="283"/>
        <w:rPr>
          <w:rFonts w:ascii="Arial" w:hAnsi="Arial" w:eastAsia="Arial" w:cs="Arial"/>
          <w:sz w:val="22"/>
          <w:szCs w:val="22"/>
          <w:lang w:val="es-PE"/>
        </w:rPr>
      </w:pPr>
      <w:r>
        <w:rPr/>
        <w:t>Comprender los fenómenos físicos a simular y las ecuaciones subyacentes.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Fonts w:ascii="Arial" w:hAnsi="Arial" w:eastAsia="Arial" w:cs="Arial"/>
          <w:sz w:val="22"/>
          <w:szCs w:val="22"/>
          <w:lang w:val="es-PE"/>
        </w:rPr>
      </w:pPr>
      <w:r>
        <w:rPr>
          <w:rStyle w:val="StrongEmphasis"/>
        </w:rPr>
        <w:t xml:space="preserve">Implementación en FORTRAN, C/C++ </w:t>
      </w:r>
      <w:r>
        <w:rPr>
          <w:rStyle w:val="StrongEmphasis"/>
        </w:rPr>
        <w:t>y PYTHON</w:t>
      </w:r>
      <w:r>
        <w:rPr>
          <w:rStyle w:val="StrongEmphasis"/>
        </w:rPr>
        <w:t>: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rFonts w:ascii="Arial" w:hAnsi="Arial" w:eastAsia="Arial" w:cs="Arial"/>
          <w:sz w:val="22"/>
          <w:szCs w:val="22"/>
          <w:lang w:val="es-PE"/>
        </w:rPr>
      </w:pPr>
      <w:r>
        <w:rPr/>
        <w:t xml:space="preserve">Escribir programas en FORTRAN, C/C++  y/o </w:t>
      </w:r>
      <w:r>
        <w:rPr/>
        <w:t xml:space="preserve">PYTHON </w:t>
      </w:r>
      <w:r>
        <w:rPr/>
        <w:t>para simular los fenómenos físicos.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rFonts w:ascii="Arial" w:hAnsi="Arial" w:eastAsia="Arial" w:cs="Arial"/>
          <w:sz w:val="22"/>
          <w:szCs w:val="22"/>
          <w:lang w:val="es-PE"/>
        </w:rPr>
      </w:pPr>
      <w:r>
        <w:rPr/>
        <w:t>Utilizar métodos numéricos adecuados para manejar la fluctuación temporal.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left="709" w:hanging="283"/>
        <w:rPr>
          <w:rFonts w:ascii="Arial" w:hAnsi="Arial" w:eastAsia="Arial" w:cs="Arial"/>
          <w:sz w:val="22"/>
          <w:szCs w:val="22"/>
          <w:lang w:val="es-PE"/>
        </w:rPr>
      </w:pPr>
      <w:r>
        <w:rPr/>
        <w:t>Validar los resultados de las simulaciones para garantizar su precisión y coherencia.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Fonts w:ascii="Arial" w:hAnsi="Arial" w:eastAsia="Arial" w:cs="Arial"/>
          <w:sz w:val="22"/>
          <w:szCs w:val="22"/>
          <w:lang w:val="es-PE"/>
        </w:rPr>
      </w:pPr>
      <w:r>
        <w:rPr>
          <w:rStyle w:val="StrongEmphasis"/>
        </w:rPr>
        <w:t>C2: Utilizando Python para Visualización de Resultados: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rFonts w:ascii="Arial" w:hAnsi="Arial" w:eastAsia="Arial" w:cs="Arial"/>
          <w:sz w:val="22"/>
          <w:szCs w:val="22"/>
          <w:lang w:val="es-PE"/>
        </w:rPr>
      </w:pPr>
      <w:r>
        <w:rPr/>
        <w:t xml:space="preserve">Desarrollar scripts en Python para procesar y visualizar los resultados obtenidos de las simulaciones en FORTRAN, C/C++  y/o </w:t>
      </w:r>
      <w:r>
        <w:rPr/>
        <w:t xml:space="preserve">PYTHON </w:t>
      </w:r>
      <w:r>
        <w:rPr/>
        <w:t>.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rFonts w:ascii="Arial" w:hAnsi="Arial" w:eastAsia="Arial" w:cs="Arial"/>
          <w:sz w:val="22"/>
          <w:szCs w:val="22"/>
          <w:lang w:val="es-PE"/>
        </w:rPr>
      </w:pPr>
      <w:r>
        <w:rPr/>
        <w:t>Utilizar bibliotecas como Matplotlib para crear gráficos que ayuden a comprender los fenómenos físicos simulados.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left="709" w:hanging="283"/>
        <w:rPr>
          <w:rFonts w:ascii="Arial" w:hAnsi="Arial" w:eastAsia="Arial" w:cs="Arial"/>
          <w:sz w:val="22"/>
          <w:szCs w:val="22"/>
          <w:lang w:val="es-PE"/>
        </w:rPr>
      </w:pPr>
      <w:r>
        <w:rPr/>
        <w:t>Representar datos de manera intuitiva y clara para facilitar la interpretación.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Fonts w:ascii="Arial" w:hAnsi="Arial" w:eastAsia="Arial" w:cs="Arial"/>
          <w:sz w:val="22"/>
          <w:szCs w:val="22"/>
          <w:lang w:val="es-PE"/>
        </w:rPr>
      </w:pPr>
      <w:r>
        <w:rPr>
          <w:rStyle w:val="StrongEmphasis"/>
        </w:rPr>
        <w:t>C3: Aplicación del Método Montecarlo para Análisis de Resultados:</w:t>
      </w:r>
    </w:p>
    <w:p>
      <w:pPr>
        <w:pStyle w:val="TextBody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rFonts w:ascii="Arial" w:hAnsi="Arial" w:eastAsia="Arial" w:cs="Arial"/>
          <w:sz w:val="22"/>
          <w:szCs w:val="22"/>
          <w:lang w:val="es-PE"/>
        </w:rPr>
      </w:pPr>
      <w:r>
        <w:rPr/>
        <w:t>Familiarizarse con los principios y aplicaciones del método Montecarlo en el análisis de resultados de simulaciones.</w:t>
      </w:r>
    </w:p>
    <w:p>
      <w:pPr>
        <w:pStyle w:val="TextBody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rFonts w:ascii="Arial" w:hAnsi="Arial" w:eastAsia="Arial" w:cs="Arial"/>
          <w:sz w:val="22"/>
          <w:szCs w:val="22"/>
          <w:lang w:val="es-PE"/>
        </w:rPr>
      </w:pPr>
      <w:r>
        <w:rPr/>
        <w:t>I</w:t>
      </w:r>
      <w:r>
        <w:rPr>
          <w:rFonts w:ascii="Arial" w:hAnsi="Arial"/>
          <w:sz w:val="20"/>
          <w:szCs w:val="20"/>
        </w:rPr>
        <w:t xml:space="preserve">ntegrar el método Montecarlo en los programas desarrollados en </w:t>
      </w:r>
      <w:r>
        <w:rPr>
          <w:rFonts w:eastAsia="Arial" w:cs="Arial" w:ascii="Arial" w:hAnsi="Arial"/>
          <w:sz w:val="20"/>
          <w:szCs w:val="20"/>
          <w:lang w:val="es-PE"/>
        </w:rPr>
        <w:t xml:space="preserve">FORTRAN, C/C++  y/o </w:t>
      </w:r>
      <w:r>
        <w:rPr>
          <w:rFonts w:eastAsia="Arial" w:cs="Arial" w:ascii="Arial" w:hAnsi="Arial"/>
          <w:sz w:val="20"/>
          <w:szCs w:val="20"/>
          <w:lang w:val="es-PE"/>
        </w:rPr>
        <w:t xml:space="preserve">PYTHON </w:t>
      </w:r>
    </w:p>
    <w:p>
      <w:pPr>
        <w:pStyle w:val="TextBody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left="709" w:hanging="283"/>
        <w:rPr>
          <w:rFonts w:ascii="Arial" w:hAnsi="Arial" w:eastAsia="Arial" w:cs="Arial"/>
          <w:sz w:val="22"/>
          <w:szCs w:val="22"/>
          <w:lang w:val="es-PE"/>
        </w:rPr>
      </w:pPr>
      <w:r>
        <w:rPr/>
        <w:t>Utilizar técnicas eficientes para generar muestras aleatorias y realizar análisis estadísticos sobre los resultados.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Fonts w:ascii="Arial" w:hAnsi="Arial" w:eastAsia="Arial" w:cs="Arial"/>
          <w:sz w:val="22"/>
          <w:szCs w:val="22"/>
          <w:lang w:val="es-PE"/>
        </w:rPr>
      </w:pPr>
      <w:r>
        <w:rPr>
          <w:rStyle w:val="StrongEmphasis"/>
        </w:rPr>
        <w:t>C4: Deducción de Algoritmos Montecarlo y Explicación del Fenómeno:</w:t>
      </w:r>
    </w:p>
    <w:p>
      <w:pPr>
        <w:pStyle w:val="TextBody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rFonts w:ascii="Arial" w:hAnsi="Arial" w:eastAsia="Arial" w:cs="Arial"/>
          <w:sz w:val="22"/>
          <w:szCs w:val="22"/>
          <w:lang w:val="es-PE"/>
        </w:rPr>
      </w:pPr>
      <w:r>
        <w:rPr/>
        <w:t>Interpretar los resultados obtenidos mediante el método Montecarlo para extraer conclusiones significativas sobre el comportamiento del fenómeno físico simulado.</w:t>
      </w:r>
    </w:p>
    <w:p>
      <w:pPr>
        <w:pStyle w:val="TextBody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rFonts w:ascii="Arial" w:hAnsi="Arial" w:eastAsia="Arial" w:cs="Arial"/>
          <w:sz w:val="22"/>
          <w:szCs w:val="22"/>
          <w:lang w:val="es-PE"/>
        </w:rPr>
      </w:pPr>
      <w:r>
        <w:rPr/>
        <w:t>Utilizar los resultados obtenidos para explicar de manera coherente el fenómeno físico y su comportamiento en diferentes condiciones.</w:t>
      </w:r>
    </w:p>
    <w:p>
      <w:pPr>
        <w:pStyle w:val="TextBody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left="709" w:hanging="283"/>
        <w:rPr>
          <w:rFonts w:ascii="Arial" w:hAnsi="Arial" w:eastAsia="Arial" w:cs="Arial"/>
          <w:sz w:val="22"/>
          <w:szCs w:val="22"/>
          <w:lang w:val="es-PE"/>
        </w:rPr>
      </w:pPr>
      <w:r>
        <w:rPr/>
        <w:t>Comunicar los hallazgos de manera clara y comprensible, tanto en informes escritos como en presentaciones orales.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Fonts w:ascii="Arial" w:hAnsi="Arial" w:eastAsia="Arial" w:cs="Arial"/>
          <w:sz w:val="22"/>
          <w:szCs w:val="22"/>
          <w:lang w:val="es-PE"/>
        </w:rPr>
      </w:pPr>
      <w:r>
        <w:rPr>
          <w:rStyle w:val="StrongEmphasis"/>
        </w:rPr>
        <w:t>C5: Introducción de MPI y OpenMP en la implementación de algoritmos basados en Montecarlo:</w:t>
      </w:r>
    </w:p>
    <w:p>
      <w:pPr>
        <w:pStyle w:val="TextBody"/>
        <w:numPr>
          <w:ilvl w:val="0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rFonts w:ascii="Arial" w:hAnsi="Arial" w:eastAsia="Arial" w:cs="Arial"/>
          <w:sz w:val="22"/>
          <w:szCs w:val="22"/>
          <w:lang w:val="es-PE"/>
        </w:rPr>
      </w:pPr>
      <w:r>
        <w:rPr/>
        <w:t>Familiarizarse con la programación paralela y distribuida.</w:t>
      </w:r>
    </w:p>
    <w:p>
      <w:pPr>
        <w:pStyle w:val="TextBody"/>
        <w:numPr>
          <w:ilvl w:val="0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left="709" w:hanging="283"/>
        <w:rPr>
          <w:rFonts w:ascii="Arial" w:hAnsi="Arial" w:eastAsia="Arial" w:cs="Arial"/>
          <w:sz w:val="22"/>
          <w:szCs w:val="22"/>
          <w:lang w:val="es-PE"/>
        </w:rPr>
      </w:pPr>
      <w:r>
        <w:rPr/>
        <w:t>Utilizar herramientas como MPI y OpenMP para mejorar el rendimiento de los programas de simulación.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Fonts w:ascii="Arial" w:hAnsi="Arial" w:eastAsia="Arial" w:cs="Arial"/>
          <w:sz w:val="22"/>
          <w:szCs w:val="22"/>
          <w:lang w:val="es-PE"/>
        </w:rPr>
      </w:pPr>
      <w:r>
        <w:rPr>
          <w:rStyle w:val="StrongEmphasis"/>
        </w:rPr>
        <w:t>Consideraciones Finales:</w:t>
      </w:r>
    </w:p>
    <w:p>
      <w:pPr>
        <w:pStyle w:val="TextBody"/>
        <w:numPr>
          <w:ilvl w:val="0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rFonts w:ascii="Arial" w:hAnsi="Arial" w:eastAsia="Arial" w:cs="Arial"/>
          <w:sz w:val="22"/>
          <w:szCs w:val="22"/>
          <w:lang w:val="es-PE"/>
        </w:rPr>
      </w:pPr>
      <w:r>
        <w:rPr/>
        <w:t>Mantener una metodología de desarrollo iterativa, realizando pruebas y ajustes continuos.</w:t>
      </w:r>
    </w:p>
    <w:p>
      <w:pPr>
        <w:pStyle w:val="TextBody"/>
        <w:numPr>
          <w:ilvl w:val="0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spacing w:before="0" w:after="0"/>
        <w:ind w:left="709" w:hanging="283"/>
        <w:rPr>
          <w:rFonts w:ascii="Arial" w:hAnsi="Arial" w:eastAsia="Arial" w:cs="Arial"/>
          <w:sz w:val="22"/>
          <w:szCs w:val="22"/>
          <w:lang w:val="es-PE"/>
        </w:rPr>
      </w:pPr>
      <w:r>
        <w:rPr/>
        <w:t>Documentar adecuadamente el código y los procesos para facilitar la comprensión y el mantenimiento futuro.</w:t>
      </w:r>
    </w:p>
    <w:p>
      <w:pPr>
        <w:pStyle w:val="TextBody"/>
        <w:numPr>
          <w:ilvl w:val="0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20"/>
          <w:tab w:val="left" w:pos="0" w:leader="none"/>
        </w:tabs>
        <w:ind w:left="709" w:hanging="283"/>
        <w:rPr>
          <w:rFonts w:ascii="Arial" w:hAnsi="Arial" w:eastAsia="Arial" w:cs="Arial"/>
          <w:sz w:val="22"/>
          <w:szCs w:val="22"/>
          <w:lang w:val="es-PE"/>
        </w:rPr>
      </w:pPr>
      <w:r>
        <w:rPr/>
        <w:t>Estar abierto a nuevas técnicas y enfoques que puedan mejorar la eficiencia y precisión de las simulaciones y análisis realizados</w:t>
      </w:r>
    </w:p>
    <w:p>
      <w:pPr>
        <w:pStyle w:val="Normal"/>
        <w:spacing w:lineRule="auto" w:line="271"/>
        <w:ind w:left="428" w:right="175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</w:r>
    </w:p>
    <w:p>
      <w:pPr>
        <w:pStyle w:val="Normal"/>
        <w:spacing w:lineRule="auto" w:line="276"/>
        <w:ind w:left="428" w:right="178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</w:r>
    </w:p>
    <w:p>
      <w:pPr>
        <w:pStyle w:val="Normal"/>
        <w:spacing w:lineRule="auto" w:line="276"/>
        <w:ind w:left="428" w:right="178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</w:r>
    </w:p>
    <w:p>
      <w:pPr>
        <w:sectPr>
          <w:type w:val="nextPage"/>
          <w:pgSz w:w="11940" w:h="16860"/>
          <w:pgMar w:left="1020" w:right="1220" w:gutter="0" w:header="0" w:top="100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spacing w:lineRule="exact" w:line="240"/>
        <w:ind w:left="428" w:right="9159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60" w:before="63" w:after="0"/>
        <w:ind w:left="118" w:hanging="0"/>
        <w:rPr>
          <w:rFonts w:ascii="Arial" w:hAnsi="Arial" w:eastAsia="Arial" w:cs="Arial"/>
          <w:sz w:val="24"/>
          <w:szCs w:val="24"/>
          <w:lang w:val="es-PE"/>
        </w:rPr>
      </w:pPr>
      <w:r>
        <w:rPr>
          <w:rFonts w:eastAsia="Arial" w:cs="Arial" w:ascii="Arial" w:hAnsi="Arial"/>
          <w:b/>
          <w:spacing w:val="1"/>
          <w:position w:val="-1"/>
          <w:sz w:val="24"/>
          <w:szCs w:val="24"/>
          <w:lang w:val="es-PE"/>
        </w:rPr>
        <w:t>V</w:t>
      </w:r>
      <w:r>
        <w:rPr>
          <w:rFonts w:eastAsia="Arial" w:cs="Arial" w:ascii="Arial" w:hAnsi="Arial"/>
          <w:b/>
          <w:position w:val="-1"/>
          <w:sz w:val="24"/>
          <w:szCs w:val="24"/>
          <w:lang w:val="es-PE"/>
        </w:rPr>
        <w:t xml:space="preserve">.      </w:t>
      </w:r>
      <w:r>
        <w:rPr>
          <w:rFonts w:eastAsia="Arial" w:cs="Arial" w:ascii="Arial" w:hAnsi="Arial"/>
          <w:b/>
          <w:spacing w:val="20"/>
          <w:position w:val="-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position w:val="-1"/>
          <w:sz w:val="24"/>
          <w:szCs w:val="24"/>
          <w:lang w:val="es-PE"/>
        </w:rPr>
        <w:t>ORGANIZACI</w:t>
      </w:r>
      <w:r>
        <w:rPr>
          <w:rFonts w:eastAsia="Arial" w:cs="Arial" w:ascii="Arial" w:hAnsi="Arial"/>
          <w:b/>
          <w:spacing w:val="-2"/>
          <w:position w:val="-1"/>
          <w:sz w:val="24"/>
          <w:szCs w:val="24"/>
          <w:lang w:val="es-PE"/>
        </w:rPr>
        <w:t>Ó</w:t>
      </w:r>
      <w:r>
        <w:rPr>
          <w:rFonts w:eastAsia="Arial" w:cs="Arial" w:ascii="Arial" w:hAnsi="Arial"/>
          <w:b/>
          <w:position w:val="-1"/>
          <w:sz w:val="24"/>
          <w:szCs w:val="24"/>
          <w:lang w:val="es-PE"/>
        </w:rPr>
        <w:t>N DE</w:t>
      </w:r>
      <w:r>
        <w:rPr>
          <w:rFonts w:eastAsia="Arial" w:cs="Arial" w:ascii="Arial" w:hAnsi="Arial"/>
          <w:b/>
          <w:spacing w:val="2"/>
          <w:position w:val="-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position w:val="-1"/>
          <w:sz w:val="24"/>
          <w:szCs w:val="24"/>
          <w:lang w:val="es-PE"/>
        </w:rPr>
        <w:t>L</w:t>
      </w:r>
      <w:r>
        <w:rPr>
          <w:rFonts w:eastAsia="Arial" w:cs="Arial" w:ascii="Arial" w:hAnsi="Arial"/>
          <w:b/>
          <w:spacing w:val="-1"/>
          <w:position w:val="-1"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position w:val="-1"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position w:val="-1"/>
          <w:sz w:val="24"/>
          <w:szCs w:val="24"/>
          <w:lang w:val="es-PE"/>
        </w:rPr>
        <w:t>UNIDAD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position w:val="-1"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position w:val="-1"/>
          <w:sz w:val="24"/>
          <w:szCs w:val="24"/>
          <w:lang w:val="es-PE"/>
        </w:rPr>
        <w:t>DE</w:t>
      </w:r>
      <w:r>
        <w:rPr>
          <w:rFonts w:eastAsia="Arial" w:cs="Arial" w:ascii="Arial" w:hAnsi="Arial"/>
          <w:b/>
          <w:spacing w:val="2"/>
          <w:position w:val="-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position w:val="-1"/>
          <w:sz w:val="24"/>
          <w:szCs w:val="24"/>
          <w:lang w:val="es-PE"/>
        </w:rPr>
        <w:t>APRENDIZAJE</w:t>
      </w:r>
    </w:p>
    <w:p>
      <w:pPr>
        <w:pStyle w:val="Normal"/>
        <w:spacing w:lineRule="exact" w:line="120" w:before="6" w:after="0"/>
        <w:rPr>
          <w:sz w:val="12"/>
          <w:szCs w:val="12"/>
          <w:lang w:val="es-PE"/>
        </w:rPr>
      </w:pPr>
      <w:r>
        <w:rPr>
          <w:sz w:val="12"/>
          <w:szCs w:val="12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sectPr>
          <w:type w:val="nextPage"/>
          <w:pgSz w:w="11940" w:h="16860"/>
          <w:pgMar w:left="760" w:right="1440" w:gutter="0" w:header="0" w:top="154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spacing w:before="34" w:after="0"/>
        <w:ind w:right="1407" w:hanging="0"/>
        <w:jc w:val="right"/>
        <w:rPr>
          <w:rFonts w:ascii="Arial" w:hAnsi="Arial" w:eastAsia="Arial" w:cs="Arial"/>
        </w:rPr>
      </w:pPr>
      <w:r>
        <mc:AlternateContent>
          <mc:Choice Requires="wps">
            <w:drawing>
              <wp:anchor behindDoc="1" distT="0" distB="635" distL="0" distR="635" simplePos="0" locked="0" layoutInCell="0" allowOverlap="1" relativeHeight="2">
                <wp:simplePos x="0" y="0"/>
                <wp:positionH relativeFrom="page">
                  <wp:posOffset>552450</wp:posOffset>
                </wp:positionH>
                <wp:positionV relativeFrom="page">
                  <wp:posOffset>1373505</wp:posOffset>
                </wp:positionV>
                <wp:extent cx="6045200" cy="8416290"/>
                <wp:effectExtent l="0" t="0" r="635" b="635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120" cy="8416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499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7" w:type="dxa"/>
                                <w:bottom w:w="0" w:type="dxa"/>
                                <w:right w:w="7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1558"/>
                              <w:gridCol w:w="3546"/>
                              <w:gridCol w:w="2408"/>
                              <w:gridCol w:w="1986"/>
                            </w:tblGrid>
                            <w:tr>
                              <w:trPr>
                                <w:trHeight w:val="590" w:hRule="exact"/>
                              </w:trPr>
                              <w:tc>
                                <w:tcPr>
                                  <w:tcW w:w="9498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3694" w:right="58" w:hanging="3551"/>
                                    <w:rPr>
                                      <w:rFonts w:ascii="Arial" w:hAnsi="Arial" w:eastAsia="Arial" w:cs="Arial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APREN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5"/>
                                      <w:sz w:val="22"/>
                                      <w:szCs w:val="22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JE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1: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RAD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TO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RI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3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4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 xml:space="preserve">Y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lang w:val="es-PE"/>
                                    </w:rPr>
                                    <w:t>IN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1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lang w:val="es-PE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IC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L 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MONT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CAR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23" w:hRule="exact"/>
                              </w:trPr>
                              <w:tc>
                                <w:tcPr>
                                  <w:tcW w:w="9498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2" w:after="0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 xml:space="preserve">: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sz w:val="22"/>
                                      <w:szCs w:val="22"/>
                                    </w:rPr>
                                    <w:t>19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08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2024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09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2024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90" w:hRule="exact"/>
                              </w:trPr>
                              <w:tc>
                                <w:tcPr>
                                  <w:tcW w:w="9498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6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5"/>
                                      <w:sz w:val="22"/>
                                      <w:szCs w:val="22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JE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80" w:before="19" w:after="0"/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820" w:leader="none"/>
                                    </w:tabs>
                                    <w:spacing w:lineRule="auto" w:line="271"/>
                                    <w:ind w:left="832" w:right="491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ace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uso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de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ntes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es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ato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os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r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ú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 ps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ori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820" w:leader="none"/>
                                    </w:tabs>
                                    <w:spacing w:lineRule="auto" w:line="271" w:before="2" w:after="0"/>
                                    <w:ind w:left="832" w:right="487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 uso 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étod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ún el caso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820" w:leader="none"/>
                                    </w:tabs>
                                    <w:spacing w:lineRule="auto" w:line="271" w:before="2" w:after="0"/>
                                    <w:ind w:left="832" w:right="490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vés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, 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pe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va 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80" w:before="17" w:after="0"/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d: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80" w:before="14" w:after="0"/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700" w:leader="none"/>
                                    </w:tabs>
                                    <w:spacing w:lineRule="auto" w:line="271"/>
                                    <w:ind w:left="719" w:right="57" w:hanging="360"/>
                                    <w:jc w:val="both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ect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FOR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TRA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 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q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co.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700" w:leader="none"/>
                                    </w:tabs>
                                    <w:spacing w:lineRule="auto" w:line="271" w:before="2" w:after="0"/>
                                    <w:ind w:left="719" w:right="57" w:hanging="360"/>
                                    <w:jc w:val="both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el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q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gra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con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d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zar 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cos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q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an ex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car 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ómeno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700" w:leader="none"/>
                                    </w:tabs>
                                    <w:spacing w:lineRule="auto" w:line="271"/>
                                    <w:ind w:left="719" w:right="54" w:hanging="360"/>
                                    <w:jc w:val="both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oce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q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9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éto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carlo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emen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ef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 progr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za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r 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l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27" w:hRule="exact"/>
                              </w:trPr>
                              <w:tc>
                                <w:tcPr>
                                  <w:tcW w:w="9498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2" w:after="0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4"/>
                                      <w:szCs w:val="2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rod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4"/>
                                      <w:szCs w:val="24"/>
                                      <w:lang w:val="es-PE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2" w:after="0"/>
                                    <w:ind w:left="47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•  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al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 ob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ntados.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1" w:after="0"/>
                                    <w:ind w:left="47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•  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orac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 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58" w:hRule="exact"/>
                              </w:trPr>
                              <w:tc>
                                <w:tcPr>
                                  <w:tcW w:w="1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345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.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sión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17" w:after="0"/>
                                    <w:ind w:left="42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4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as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19" w:after="0"/>
                                    <w:ind w:left="429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as</w:t>
                                  </w:r>
                                </w:p>
                              </w:tc>
                              <w:tc>
                                <w:tcPr>
                                  <w:tcW w:w="354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60" w:before="11" w:after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469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Tema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/A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ctivi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3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ad</w:t>
                                  </w:r>
                                </w:p>
                              </w:tc>
                              <w:tc>
                                <w:tcPr>
                                  <w:tcW w:w="240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60" w:before="11" w:after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278" w:right="495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nd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s)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e 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198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20" w:before="2" w:after="0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554" w:right="419" w:hanging="206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Ins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um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o de eval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ció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90" w:hRule="exact"/>
                              </w:trPr>
                              <w:tc>
                                <w:tcPr>
                                  <w:tcW w:w="1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7"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1: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5" w:after="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54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76" w:right="101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od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18"/>
                                      <w:szCs w:val="18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l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Mon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.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sc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8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e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ás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ís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lang w:val="es-PE"/>
                                    </w:rPr>
                                    <w:t>.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ú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me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alea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io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ene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ú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me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s 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lea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s 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s 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ic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40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136" w:right="100" w:firstLine="5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l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Mon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o 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bo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ra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og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ra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ge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núme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136" w:right="806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pse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lea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98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5" w:after="0"/>
                                    <w:ind w:left="69" w:hanging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ubr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-30" w:hanging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  <w:t>-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H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ja</w:t>
                                  </w:r>
                                  <w:r>
                                    <w:rPr>
                                      <w:spacing w:val="-6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o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69" w:hanging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ta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fo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lio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82" w:hRule="exact"/>
                              </w:trPr>
                              <w:tc>
                                <w:tcPr>
                                  <w:tcW w:w="1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9" w:after="0"/>
                                    <w:rPr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54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2" w:after="0"/>
                                    <w:ind w:left="138" w:right="101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po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 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.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pas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og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ubp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og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s y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sub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Man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ho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pa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ra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di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po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40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2" w:after="0"/>
                                    <w:ind w:left="136" w:right="215" w:hanging="86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ene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og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n 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rtr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cado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pa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abo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po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98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69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69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7" w:hRule="exact"/>
                              </w:trPr>
                              <w:tc>
                                <w:tcPr>
                                  <w:tcW w:w="1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9" w:after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3" w:after="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54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5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-1" w:right="104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8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8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oba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8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8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e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ida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. 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ion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uni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. 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ion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acu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ul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pli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ion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40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2" w:after="0"/>
                                    <w:ind w:left="-1" w:right="173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Co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nd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s 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ion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ba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y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2" w:after="0"/>
                                    <w:ind w:left="-1" w:right="-18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eal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pl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ne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zan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o 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ion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uni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98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69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-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-1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-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Ho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2" w:after="0"/>
                                    <w:ind w:left="69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-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18"/>
                                      <w:szCs w:val="18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path="m0,0l-2147483645,0l-2147483645,-2147483646l0,-2147483646xe" stroked="f" o:allowincell="f" style="position:absolute;margin-left:43.5pt;margin-top:108.15pt;width:475.95pt;height:662.65pt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499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7" w:type="dxa"/>
                          <w:bottom w:w="0" w:type="dxa"/>
                          <w:right w:w="7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1558"/>
                        <w:gridCol w:w="3546"/>
                        <w:gridCol w:w="2408"/>
                        <w:gridCol w:w="1986"/>
                      </w:tblGrid>
                      <w:tr>
                        <w:trPr>
                          <w:trHeight w:val="590" w:hRule="exact"/>
                        </w:trPr>
                        <w:tc>
                          <w:tcPr>
                            <w:tcW w:w="9498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3694" w:right="58" w:hanging="3551"/>
                              <w:rPr>
                                <w:rFonts w:ascii="Arial" w:hAnsi="Arial" w:eastAsia="Arial" w:cs="Arial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APREN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5"/>
                                <w:sz w:val="22"/>
                                <w:szCs w:val="22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JE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 xml:space="preserve">1: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RAD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TO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RI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3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4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 xml:space="preserve">Y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lang w:val="es-PE"/>
                              </w:rPr>
                              <w:t>IN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1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lang w:val="es-PE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IC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L M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MONT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CAR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O</w:t>
                            </w:r>
                          </w:p>
                        </w:tc>
                      </w:tr>
                      <w:tr>
                        <w:trPr>
                          <w:trHeight w:val="523" w:hRule="exact"/>
                        </w:trPr>
                        <w:tc>
                          <w:tcPr>
                            <w:tcW w:w="9498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2" w:after="0"/>
                              <w:ind w:left="11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 xml:space="preserve">:  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sz w:val="22"/>
                                <w:szCs w:val="22"/>
                              </w:rPr>
                              <w:t>19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08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2024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09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2024</w:t>
                            </w:r>
                          </w:p>
                        </w:tc>
                      </w:tr>
                      <w:tr>
                        <w:trPr>
                          <w:trHeight w:val="5590" w:hRule="exact"/>
                        </w:trPr>
                        <w:tc>
                          <w:tcPr>
                            <w:tcW w:w="9498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11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OG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6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5"/>
                                <w:sz w:val="22"/>
                                <w:szCs w:val="22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JE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80" w:before="19" w:after="0"/>
                              <w:rPr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820" w:leader="none"/>
                              </w:tabs>
                              <w:spacing w:lineRule="auto" w:line="271"/>
                              <w:ind w:left="832" w:right="491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ace  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uso  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de  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ntes  </w:t>
                            </w:r>
                            <w:r>
                              <w:rPr>
                                <w:rFonts w:eastAsia="Arial" w:cs="Arial" w:ascii="Arial" w:hAnsi="Arial"/>
                                <w:spacing w:val="4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es  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ato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os  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 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r  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ú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 ps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ori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820" w:leader="none"/>
                              </w:tabs>
                              <w:spacing w:lineRule="auto" w:line="271" w:before="2" w:after="0"/>
                              <w:ind w:left="832" w:right="487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omp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 uso 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étod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ún el caso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820" w:leader="none"/>
                              </w:tabs>
                              <w:spacing w:lineRule="auto" w:line="271" w:before="2" w:after="0"/>
                              <w:ind w:left="832" w:right="490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4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4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4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tr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vés</w:t>
                            </w:r>
                            <w:r>
                              <w:rPr>
                                <w:rFonts w:eastAsia="Arial" w:cs="Arial" w:ascii="Arial" w:hAnsi="Arial"/>
                                <w:spacing w:val="4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, 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í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sde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pe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va ci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í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y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80" w:before="17" w:after="0"/>
                              <w:rPr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11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80" w:before="14" w:after="0"/>
                              <w:rPr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700" w:leader="none"/>
                              </w:tabs>
                              <w:spacing w:lineRule="auto" w:line="271"/>
                              <w:ind w:left="719" w:right="57" w:hanging="360"/>
                              <w:jc w:val="both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5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ect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5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5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5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5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5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FOR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TRA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5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5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ar</w:t>
                            </w:r>
                            <w:r>
                              <w:rPr>
                                <w:rFonts w:eastAsia="Arial" w:cs="Arial" w:ascii="Arial" w:hAnsi="Arial"/>
                                <w:spacing w:val="5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5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 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q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 de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o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í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co.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700" w:leader="none"/>
                              </w:tabs>
                              <w:spacing w:lineRule="auto" w:line="271" w:before="2" w:after="0"/>
                              <w:ind w:left="719" w:right="57" w:hanging="360"/>
                              <w:jc w:val="both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el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q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gra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r </w:t>
                            </w:r>
                            <w:r>
                              <w:rPr>
                                <w:rFonts w:eastAsia="Arial" w:cs="Arial" w:ascii="Arial" w:hAnsi="Arial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con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d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de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zar 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eren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cos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q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an ex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car y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ómeno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fí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700" w:leader="none"/>
                              </w:tabs>
                              <w:spacing w:lineRule="auto" w:line="271"/>
                              <w:ind w:left="719" w:right="54" w:hanging="360"/>
                              <w:jc w:val="both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oce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4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q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ue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39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éto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carlo</w:t>
                            </w:r>
                            <w:r>
                              <w:rPr>
                                <w:rFonts w:eastAsia="Arial" w:cs="Arial" w:ascii="Arial" w:hAnsi="Arial"/>
                                <w:spacing w:val="4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emen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de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ef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 progr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za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os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r 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eren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l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o.</w:t>
                            </w:r>
                          </w:p>
                        </w:tc>
                      </w:tr>
                      <w:tr>
                        <w:trPr>
                          <w:trHeight w:val="1127" w:hRule="exact"/>
                        </w:trPr>
                        <w:tc>
                          <w:tcPr>
                            <w:tcW w:w="9498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2" w:after="0"/>
                              <w:ind w:left="112" w:hanging="0"/>
                              <w:rPr>
                                <w:rFonts w:ascii="Arial" w:hAnsi="Arial" w:eastAsia="Arial" w:cs="Arial"/>
                                <w:sz w:val="24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rod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4"/>
                                <w:szCs w:val="24"/>
                                <w:lang w:val="es-PE"/>
                              </w:rPr>
                              <w:t>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2" w:after="0"/>
                              <w:ind w:left="47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 xml:space="preserve">•  </w:t>
                            </w:r>
                            <w:r>
                              <w:rPr>
                                <w:rFonts w:eastAsia="Verdana" w:cs="Verdana" w:ascii="Verdana" w:hAnsi="Verdana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al 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 ob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amas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ntados.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1" w:after="0"/>
                              <w:ind w:left="47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 xml:space="preserve">•  </w:t>
                            </w:r>
                            <w:r>
                              <w:rPr>
                                <w:rFonts w:eastAsia="Verdana" w:cs="Verdana" w:ascii="Verdana" w:hAnsi="Verdana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orac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nf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 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</w:tc>
                      </w:tr>
                      <w:tr>
                        <w:trPr>
                          <w:trHeight w:val="958" w:hRule="exact"/>
                        </w:trPr>
                        <w:tc>
                          <w:tcPr>
                            <w:tcW w:w="1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345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.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sión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17" w:after="0"/>
                              <w:ind w:left="42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4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as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19" w:after="0"/>
                              <w:ind w:left="429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as</w:t>
                            </w:r>
                          </w:p>
                        </w:tc>
                        <w:tc>
                          <w:tcPr>
                            <w:tcW w:w="354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60" w:before="11" w:after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469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Tema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/A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ctivi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3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ad</w:t>
                            </w:r>
                          </w:p>
                        </w:tc>
                        <w:tc>
                          <w:tcPr>
                            <w:tcW w:w="240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60" w:before="11" w:after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278" w:right="495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nd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ica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s)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e 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og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198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20" w:before="2" w:after="0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554" w:right="419" w:hanging="206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Ins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um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nt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o de eval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ció</w:t>
                            </w:r>
                          </w:p>
                        </w:tc>
                      </w:tr>
                      <w:tr>
                        <w:trPr>
                          <w:trHeight w:val="1290" w:hRule="exact"/>
                        </w:trPr>
                        <w:tc>
                          <w:tcPr>
                            <w:tcW w:w="1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40" w:before="7"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1: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5" w:after="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4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54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76" w:right="101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od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ió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l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mé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o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Mon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eca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. 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sc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ió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8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e   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ás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s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ís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lang w:val="es-PE"/>
                              </w:rPr>
                              <w:t>.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ú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me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s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alea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io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ene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ado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s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 xml:space="preserve"> 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ú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me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s 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lea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s Un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s y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 xml:space="preserve"> 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ic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40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136" w:right="100" w:firstLine="5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l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mé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o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Mon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eca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o y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el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bo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ra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og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s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ra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ge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r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núme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136" w:right="806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pse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lea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98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5" w:after="0"/>
                              <w:ind w:left="69" w:hanging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ubr</w:t>
                            </w:r>
                            <w:r>
                              <w:rPr>
                                <w:lang w:val="es-PE"/>
                              </w:rPr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-30" w:hanging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-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lang w:val="es-PE"/>
                              </w:rPr>
                              <w:t>H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lang w:val="es-PE"/>
                              </w:rPr>
                              <w:t>ja</w:t>
                            </w:r>
                            <w:r>
                              <w:rPr>
                                <w:spacing w:val="-6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lang w:val="es-PE"/>
                              </w:rPr>
                              <w:t>o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69" w:hanging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lang w:val="es-PE"/>
                              </w:rPr>
                              <w:t>ta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fo</w:t>
                            </w:r>
                            <w:r>
                              <w:rPr>
                                <w:lang w:val="es-PE"/>
                              </w:rPr>
                              <w:t>lio</w:t>
                            </w:r>
                          </w:p>
                        </w:tc>
                      </w:tr>
                      <w:tr>
                        <w:trPr>
                          <w:trHeight w:val="1582" w:hRule="exact"/>
                        </w:trPr>
                        <w:tc>
                          <w:tcPr>
                            <w:tcW w:w="1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 w:before="9" w:after="0"/>
                              <w:rPr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2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3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54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2" w:after="0"/>
                              <w:ind w:left="138" w:right="101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po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 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.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pas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o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og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,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ubp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og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s y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sub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.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Man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ho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 xml:space="preserve"> pa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ra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r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di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 xml:space="preserve"> 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po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40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2" w:after="0"/>
                              <w:ind w:left="136" w:right="215" w:hanging="86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ene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og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n 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rtr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iz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n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cado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pa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abo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r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di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po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98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69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69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</w:tc>
                      </w:tr>
                      <w:tr>
                        <w:trPr>
                          <w:trHeight w:val="1567" w:hRule="exact"/>
                        </w:trPr>
                        <w:tc>
                          <w:tcPr>
                            <w:tcW w:w="1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 w:before="9"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3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3" w:after="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4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54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5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-1" w:right="104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ió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48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48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oba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48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48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e 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ida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. 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ion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is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ib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n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uni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. 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ion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is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ib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n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acu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ul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.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pli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ion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40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2" w:after="0"/>
                              <w:ind w:left="-1" w:right="173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Co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mp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nd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s 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ion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p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ba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y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2" w:after="0"/>
                              <w:ind w:left="-1" w:right="-18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eal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pl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ne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zan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o 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ion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is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ib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n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uni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98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69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-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-1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-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Ho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2" w:after="0"/>
                              <w:ind w:left="69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-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18"/>
                                <w:szCs w:val="18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lang w:val="es-PE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Arial" w:cs="Arial" w:ascii="Arial" w:hAnsi="Arial"/>
          <w:b/>
          <w:w w:val="99"/>
        </w:rPr>
        <w:t>n</w:t>
      </w:r>
    </w:p>
    <w:p>
      <w:pPr>
        <w:pStyle w:val="Normal"/>
        <w:spacing w:lineRule="exact" w:line="140" w:before="3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 w:before="37" w:after="0"/>
        <w:ind w:left="5366" w:hanging="0"/>
        <w:rPr>
          <w:rFonts w:ascii="Arial" w:hAnsi="Arial" w:eastAsia="Arial" w:cs="Arial"/>
          <w:sz w:val="18"/>
          <w:szCs w:val="18"/>
          <w:lang w:val="es-PE"/>
        </w:rPr>
      </w:pPr>
      <w:r>
        <w:rPr>
          <w:rFonts w:eastAsia="Arial" w:cs="Arial" w:ascii="Arial" w:hAnsi="Arial"/>
          <w:position w:val="-1"/>
          <w:sz w:val="18"/>
          <w:szCs w:val="18"/>
          <w:lang w:val="es-PE"/>
        </w:rPr>
        <w:t>E</w:t>
      </w:r>
      <w:r>
        <w:rPr>
          <w:rFonts w:eastAsia="Arial" w:cs="Arial" w:ascii="Arial" w:hAnsi="Arial"/>
          <w:spacing w:val="1"/>
          <w:position w:val="-1"/>
          <w:sz w:val="18"/>
          <w:szCs w:val="18"/>
          <w:lang w:val="es-PE"/>
        </w:rPr>
        <w:t>labo</w:t>
      </w:r>
      <w:r>
        <w:rPr>
          <w:rFonts w:eastAsia="Arial" w:cs="Arial" w:ascii="Arial" w:hAnsi="Arial"/>
          <w:position w:val="-1"/>
          <w:sz w:val="18"/>
          <w:szCs w:val="18"/>
          <w:lang w:val="es-PE"/>
        </w:rPr>
        <w:t xml:space="preserve">ra  </w:t>
      </w:r>
      <w:r>
        <w:rPr>
          <w:rFonts w:eastAsia="Arial" w:cs="Arial" w:ascii="Arial" w:hAnsi="Arial"/>
          <w:spacing w:val="40"/>
          <w:position w:val="-1"/>
          <w:sz w:val="18"/>
          <w:szCs w:val="18"/>
          <w:lang w:val="es-PE"/>
        </w:rPr>
        <w:t xml:space="preserve"> </w:t>
      </w:r>
      <w:r>
        <w:rPr>
          <w:rFonts w:eastAsia="Arial" w:cs="Arial" w:ascii="Arial" w:hAnsi="Arial"/>
          <w:spacing w:val="1"/>
          <w:position w:val="-1"/>
          <w:sz w:val="18"/>
          <w:szCs w:val="18"/>
          <w:lang w:val="es-PE"/>
        </w:rPr>
        <w:t>se</w:t>
      </w:r>
      <w:r>
        <w:rPr>
          <w:rFonts w:eastAsia="Arial" w:cs="Arial" w:ascii="Arial" w:hAnsi="Arial"/>
          <w:spacing w:val="-2"/>
          <w:position w:val="-1"/>
          <w:sz w:val="18"/>
          <w:szCs w:val="18"/>
          <w:lang w:val="es-PE"/>
        </w:rPr>
        <w:t>u</w:t>
      </w:r>
      <w:r>
        <w:rPr>
          <w:rFonts w:eastAsia="Arial" w:cs="Arial" w:ascii="Arial" w:hAnsi="Arial"/>
          <w:spacing w:val="1"/>
          <w:position w:val="-1"/>
          <w:sz w:val="18"/>
          <w:szCs w:val="18"/>
          <w:lang w:val="es-PE"/>
        </w:rPr>
        <w:t>do</w:t>
      </w:r>
      <w:r>
        <w:rPr>
          <w:rFonts w:eastAsia="Arial" w:cs="Arial" w:ascii="Arial" w:hAnsi="Arial"/>
          <w:spacing w:val="-1"/>
          <w:position w:val="-1"/>
          <w:sz w:val="18"/>
          <w:szCs w:val="18"/>
          <w:lang w:val="es-PE"/>
        </w:rPr>
        <w:t>c</w:t>
      </w:r>
      <w:r>
        <w:rPr>
          <w:rFonts w:eastAsia="Arial" w:cs="Arial" w:ascii="Arial" w:hAnsi="Arial"/>
          <w:spacing w:val="1"/>
          <w:position w:val="-1"/>
          <w:sz w:val="18"/>
          <w:szCs w:val="18"/>
          <w:lang w:val="es-PE"/>
        </w:rPr>
        <w:t>ód</w:t>
      </w:r>
      <w:r>
        <w:rPr>
          <w:rFonts w:eastAsia="Arial" w:cs="Arial" w:ascii="Arial" w:hAnsi="Arial"/>
          <w:spacing w:val="-2"/>
          <w:position w:val="-1"/>
          <w:sz w:val="18"/>
          <w:szCs w:val="18"/>
          <w:lang w:val="es-PE"/>
        </w:rPr>
        <w:t>i</w:t>
      </w:r>
      <w:r>
        <w:rPr>
          <w:rFonts w:eastAsia="Arial" w:cs="Arial" w:ascii="Arial" w:hAnsi="Arial"/>
          <w:spacing w:val="1"/>
          <w:position w:val="-1"/>
          <w:sz w:val="18"/>
          <w:szCs w:val="18"/>
          <w:lang w:val="es-PE"/>
        </w:rPr>
        <w:t>g</w:t>
      </w:r>
      <w:r>
        <w:rPr>
          <w:rFonts w:eastAsia="Arial" w:cs="Arial" w:ascii="Arial" w:hAnsi="Arial"/>
          <w:position w:val="-1"/>
          <w:sz w:val="18"/>
          <w:szCs w:val="18"/>
          <w:lang w:val="es-PE"/>
        </w:rPr>
        <w:t xml:space="preserve">o  </w:t>
      </w:r>
      <w:r>
        <w:rPr>
          <w:rFonts w:eastAsia="Arial" w:cs="Arial" w:ascii="Arial" w:hAnsi="Arial"/>
          <w:spacing w:val="46"/>
          <w:position w:val="-1"/>
          <w:sz w:val="18"/>
          <w:szCs w:val="18"/>
          <w:lang w:val="es-PE"/>
        </w:rPr>
        <w:t xml:space="preserve"> </w:t>
      </w:r>
      <w:r>
        <w:rPr>
          <w:rFonts w:eastAsia="Arial" w:cs="Arial" w:ascii="Arial" w:hAnsi="Arial"/>
          <w:position w:val="-1"/>
          <w:sz w:val="18"/>
          <w:szCs w:val="18"/>
          <w:lang w:val="es-PE"/>
        </w:rPr>
        <w:t>e</w:t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 w:before="11" w:after="0"/>
        <w:rPr>
          <w:lang w:val="es-PE"/>
        </w:rPr>
      </w:pPr>
      <w:r>
        <w:rPr>
          <w:lang w:val="es-PE"/>
        </w:rPr>
      </w:r>
    </w:p>
    <w:p>
      <w:pPr>
        <w:pStyle w:val="Normal"/>
        <w:spacing w:before="37" w:after="0"/>
        <w:ind w:left="5366" w:hanging="0"/>
        <w:rPr>
          <w:rFonts w:ascii="Arial" w:hAnsi="Arial" w:eastAsia="Arial" w:cs="Arial"/>
          <w:sz w:val="18"/>
          <w:szCs w:val="18"/>
          <w:lang w:val="es-PE"/>
        </w:rPr>
      </w:pPr>
      <w:r>
        <w:rPr>
          <w:rFonts w:eastAsia="Arial" w:cs="Arial" w:ascii="Arial" w:hAnsi="Arial"/>
          <w:sz w:val="18"/>
          <w:szCs w:val="18"/>
          <w:lang w:val="es-PE"/>
        </w:rPr>
        <w:t>E</w:t>
      </w:r>
      <w:r>
        <w:rPr>
          <w:rFonts w:eastAsia="Arial" w:cs="Arial" w:ascii="Arial" w:hAnsi="Arial"/>
          <w:spacing w:val="1"/>
          <w:sz w:val="18"/>
          <w:szCs w:val="18"/>
          <w:lang w:val="es-PE"/>
        </w:rPr>
        <w:t>labo</w:t>
      </w:r>
      <w:r>
        <w:rPr>
          <w:rFonts w:eastAsia="Arial" w:cs="Arial" w:ascii="Arial" w:hAnsi="Arial"/>
          <w:sz w:val="18"/>
          <w:szCs w:val="18"/>
          <w:lang w:val="es-PE"/>
        </w:rPr>
        <w:t>ra</w:t>
      </w:r>
      <w:r>
        <w:rPr>
          <w:rFonts w:eastAsia="Arial" w:cs="Arial" w:ascii="Arial" w:hAnsi="Arial"/>
          <w:spacing w:val="11"/>
          <w:sz w:val="18"/>
          <w:szCs w:val="18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18"/>
          <w:szCs w:val="18"/>
          <w:lang w:val="es-PE"/>
        </w:rPr>
        <w:t>s</w:t>
      </w:r>
      <w:r>
        <w:rPr>
          <w:rFonts w:eastAsia="Arial" w:cs="Arial" w:ascii="Arial" w:hAnsi="Arial"/>
          <w:spacing w:val="-2"/>
          <w:sz w:val="18"/>
          <w:szCs w:val="18"/>
          <w:lang w:val="es-PE"/>
        </w:rPr>
        <w:t>e</w:t>
      </w:r>
      <w:r>
        <w:rPr>
          <w:rFonts w:eastAsia="Arial" w:cs="Arial" w:ascii="Arial" w:hAnsi="Arial"/>
          <w:spacing w:val="1"/>
          <w:sz w:val="18"/>
          <w:szCs w:val="18"/>
          <w:lang w:val="es-PE"/>
        </w:rPr>
        <w:t>ud</w:t>
      </w:r>
      <w:r>
        <w:rPr>
          <w:rFonts w:eastAsia="Arial" w:cs="Arial" w:ascii="Arial" w:hAnsi="Arial"/>
          <w:spacing w:val="-2"/>
          <w:sz w:val="18"/>
          <w:szCs w:val="18"/>
          <w:lang w:val="es-PE"/>
        </w:rPr>
        <w:t>o</w:t>
      </w:r>
      <w:r>
        <w:rPr>
          <w:rFonts w:eastAsia="Arial" w:cs="Arial" w:ascii="Arial" w:hAnsi="Arial"/>
          <w:spacing w:val="1"/>
          <w:sz w:val="18"/>
          <w:szCs w:val="18"/>
          <w:lang w:val="es-PE"/>
        </w:rPr>
        <w:t>có</w:t>
      </w:r>
      <w:r>
        <w:rPr>
          <w:rFonts w:eastAsia="Arial" w:cs="Arial" w:ascii="Arial" w:hAnsi="Arial"/>
          <w:spacing w:val="-2"/>
          <w:sz w:val="18"/>
          <w:szCs w:val="18"/>
          <w:lang w:val="es-PE"/>
        </w:rPr>
        <w:t>d</w:t>
      </w:r>
      <w:r>
        <w:rPr>
          <w:rFonts w:eastAsia="Arial" w:cs="Arial" w:ascii="Arial" w:hAnsi="Arial"/>
          <w:spacing w:val="1"/>
          <w:sz w:val="18"/>
          <w:szCs w:val="18"/>
          <w:lang w:val="es-PE"/>
        </w:rPr>
        <w:t>ig</w:t>
      </w:r>
      <w:r>
        <w:rPr>
          <w:rFonts w:eastAsia="Arial" w:cs="Arial" w:ascii="Arial" w:hAnsi="Arial"/>
          <w:sz w:val="18"/>
          <w:szCs w:val="18"/>
          <w:lang w:val="es-PE"/>
        </w:rPr>
        <w:t>o</w:t>
      </w:r>
      <w:r>
        <w:rPr>
          <w:rFonts w:eastAsia="Arial" w:cs="Arial" w:ascii="Arial" w:hAnsi="Arial"/>
          <w:spacing w:val="10"/>
          <w:sz w:val="18"/>
          <w:szCs w:val="18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18"/>
          <w:szCs w:val="18"/>
          <w:lang w:val="es-PE"/>
        </w:rPr>
        <w:t>pa</w:t>
      </w:r>
      <w:r>
        <w:rPr>
          <w:rFonts w:eastAsia="Arial" w:cs="Arial" w:ascii="Arial" w:hAnsi="Arial"/>
          <w:sz w:val="18"/>
          <w:szCs w:val="18"/>
          <w:lang w:val="es-PE"/>
        </w:rP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552450</wp:posOffset>
                </wp:positionH>
                <wp:positionV relativeFrom="page">
                  <wp:posOffset>681990</wp:posOffset>
                </wp:positionV>
                <wp:extent cx="6040755" cy="404495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0800" cy="4044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498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7" w:type="dxa"/>
                                <w:bottom w:w="0" w:type="dxa"/>
                                <w:right w:w="7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1559"/>
                              <w:gridCol w:w="3546"/>
                              <w:gridCol w:w="2407"/>
                              <w:gridCol w:w="1985"/>
                            </w:tblGrid>
                            <w:tr>
                              <w:trPr>
                                <w:trHeight w:val="214" w:hRule="exact"/>
                              </w:trPr>
                              <w:tc>
                                <w:tcPr>
                                  <w:tcW w:w="155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54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40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136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Co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nd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e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di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69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exact"/>
                              </w:trPr>
                              <w:tc>
                                <w:tcPr>
                                  <w:tcW w:w="1559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14" w:after="0"/>
                                    <w:ind w:left="369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-2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position w:val="-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3"/>
                                      <w:position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46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-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s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e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va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s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s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2407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136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mé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s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e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va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69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" w:hRule="exact"/>
                              </w:trPr>
                              <w:tc>
                                <w:tcPr>
                                  <w:tcW w:w="1559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40" w:before="44" w:after="0"/>
                                    <w:ind w:left="393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7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7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7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-7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position w:val="-7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7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7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7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546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-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uni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.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o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e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ans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407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136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alea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8" w:hRule="exact"/>
                              </w:trPr>
                              <w:tc>
                                <w:tcPr>
                                  <w:tcW w:w="1559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546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-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inve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sa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azo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407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136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imp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ta 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di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7" w:hRule="exact"/>
                              </w:trPr>
                              <w:tc>
                                <w:tcPr>
                                  <w:tcW w:w="1559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546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-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Mé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407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136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apl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cio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6" w:hRule="exact"/>
                              </w:trPr>
                              <w:tc>
                                <w:tcPr>
                                  <w:tcW w:w="155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position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1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  <w:position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46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7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143" w:right="100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18"/>
                                      <w:szCs w:val="18"/>
                                      <w:lang w:val="es-PE"/>
                                    </w:rPr>
                                    <w:t>Apl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icac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18"/>
                                      <w:szCs w:val="18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18"/>
                                      <w:szCs w:val="18"/>
                                      <w:lang w:val="es-PE"/>
                                    </w:rPr>
                                    <w:t>: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y 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ech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pa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alo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π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0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407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13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136" w:right="100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ta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4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og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pa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val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mbria Math" w:cs="Cambria Math" w:ascii="Cambria Math" w:hAnsi="Cambria Math"/>
                                      <w:sz w:val="18"/>
                                      <w:szCs w:val="18"/>
                                    </w:rPr>
                                    <w:t>π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69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97" w:hRule="exact"/>
                              </w:trPr>
                              <w:tc>
                                <w:tcPr>
                                  <w:tcW w:w="1559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3" w:after="0"/>
                                    <w:ind w:left="410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546" w:type="dxa"/>
                                  <w:vMerge w:val="continue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407" w:type="dxa"/>
                                  <w:vMerge w:val="continue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-1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Ho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La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69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6" w:hRule="exact"/>
                              </w:trPr>
                              <w:tc>
                                <w:tcPr>
                                  <w:tcW w:w="155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369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position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1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3"/>
                                      <w:position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546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7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-1" w:right="-3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18"/>
                                      <w:szCs w:val="18"/>
                                      <w:lang w:val="es-PE"/>
                                    </w:rPr>
                                    <w:t>Apl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icac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18"/>
                                      <w:szCs w:val="18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: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7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a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6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uj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a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4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e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4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bu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n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6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y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5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ció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lo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mbria Math" w:cs="Cambria Math" w:ascii="Cambria Math" w:hAnsi="Cambria Math"/>
                                      <w:sz w:val="18"/>
                                      <w:szCs w:val="18"/>
                                      <w:lang w:val="es-PE"/>
                                    </w:rPr>
                                    <w:t>π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40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136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labo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2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ud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có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2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pa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ra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69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-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1" w:hRule="exact"/>
                              </w:trPr>
                              <w:tc>
                                <w:tcPr>
                                  <w:tcW w:w="1559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 w:before="3" w:after="0"/>
                                    <w:ind w:left="458" w:hanging="0"/>
                                    <w:rPr>
                                      <w:rFonts w:ascii="Arial" w:hAnsi="Arial" w:eastAsia="Arial" w:cs="Arial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3"/>
                                      <w:lang w:val="es-PE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  <w:lang w:val="es-PE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3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  <w:lang w:val="es-PE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-3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3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3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  <w:lang w:val="es-P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546" w:type="dxa"/>
                                  <w:vMerge w:val="continue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07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136" w:hanging="0"/>
                                    <w:rPr>
                                      <w:rFonts w:ascii="Cambria Math" w:hAnsi="Cambria Math" w:eastAsia="Cambria Math" w:cs="Cambria Math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0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0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lo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2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ú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3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mbria Math" w:cs="Cambria Math" w:ascii="Cambria Math" w:hAnsi="Cambria Math"/>
                                      <w:sz w:val="18"/>
                                      <w:szCs w:val="18"/>
                                    </w:rPr>
                                    <w:t>𝜋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69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-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18"/>
                                      <w:szCs w:val="18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5" w:hRule="exact"/>
                              </w:trPr>
                              <w:tc>
                                <w:tcPr>
                                  <w:tcW w:w="1559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46" w:type="dxa"/>
                                  <w:vMerge w:val="continue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07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136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n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2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l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3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a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2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6" w:hRule="exact"/>
                              </w:trPr>
                              <w:tc>
                                <w:tcPr>
                                  <w:tcW w:w="1559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46" w:type="dxa"/>
                                  <w:vMerge w:val="continue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07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136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FO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RAN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6" w:hRule="exact"/>
                              </w:trPr>
                              <w:tc>
                                <w:tcPr>
                                  <w:tcW w:w="155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position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1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  <w:position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54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40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69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exact"/>
                              </w:trPr>
                              <w:tc>
                                <w:tcPr>
                                  <w:tcW w:w="1559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3" w:after="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2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2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2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-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2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546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143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alo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r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spe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o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o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spe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nz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407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-1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Ho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La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9" w:hRule="exact"/>
                              </w:trPr>
                              <w:tc>
                                <w:tcPr>
                                  <w:tcW w:w="1559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546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60"/>
                                    <w:ind w:left="143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.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9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.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7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Le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y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8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e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8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407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60"/>
                                    <w:ind w:left="136" w:hanging="0"/>
                                    <w:rPr>
                                      <w:rFonts w:ascii="Cambria Math" w:hAnsi="Cambria Math" w:eastAsia="Cambria Math" w:cs="Cambria Math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0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0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lo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2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ú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3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mbria Math" w:cs="Cambria Math" w:ascii="Cambria Math" w:hAnsi="Cambria Math"/>
                                      <w:sz w:val="18"/>
                                      <w:szCs w:val="18"/>
                                    </w:rPr>
                                    <w:t>𝜋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60"/>
                                    <w:ind w:left="69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6" w:hRule="exact"/>
                              </w:trPr>
                              <w:tc>
                                <w:tcPr>
                                  <w:tcW w:w="1559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546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143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s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ú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me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.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ne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s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ra</w:t>
                                  </w:r>
                                </w:p>
                              </w:tc>
                              <w:tc>
                                <w:tcPr>
                                  <w:tcW w:w="2407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136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n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l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a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5" w:hRule="exact"/>
                              </w:trPr>
                              <w:tc>
                                <w:tcPr>
                                  <w:tcW w:w="1559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546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143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valo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mbria Math" w:cs="Cambria Math" w:ascii="Cambria Math" w:hAnsi="Cambria Math"/>
                                      <w:sz w:val="18"/>
                                      <w:szCs w:val="18"/>
                                    </w:rPr>
                                    <w:t>π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407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136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FO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TRAN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6" w:hRule="exact"/>
                              </w:trPr>
                              <w:tc>
                                <w:tcPr>
                                  <w:tcW w:w="155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347" w:hanging="0"/>
                                    <w:rPr>
                                      <w:rFonts w:ascii="Arial" w:hAnsi="Arial" w:eastAsia="Arial" w:cs="Arial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-1"/>
                                      <w:lang w:val="es-PE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position w:val="-1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1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  <w:position w:val="-1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1"/>
                                      <w:lang w:val="es-PE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546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9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-1" w:right="83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xp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si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n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l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va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e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e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ab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o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inv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ga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fo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F).</w:t>
                                  </w:r>
                                </w:p>
                              </w:tc>
                              <w:tc>
                                <w:tcPr>
                                  <w:tcW w:w="240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136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Ut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7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lo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8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on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69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-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5" w:hRule="exact"/>
                              </w:trPr>
                              <w:tc>
                                <w:tcPr>
                                  <w:tcW w:w="1559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 w:before="3" w:after="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3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-3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3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3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546" w:type="dxa"/>
                                  <w:vMerge w:val="continue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407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136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adqui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s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y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on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69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8" w:hRule="exact"/>
                              </w:trPr>
                              <w:tc>
                                <w:tcPr>
                                  <w:tcW w:w="1559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546" w:type="dxa"/>
                                  <w:vMerge w:val="continue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407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136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apl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cio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co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8" w:hRule="exact"/>
                              </w:trPr>
                              <w:tc>
                                <w:tcPr>
                                  <w:tcW w:w="1559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546" w:type="dxa"/>
                                  <w:vMerge w:val="continue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407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136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obl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má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a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6" w:hRule="exact"/>
                              </w:trPr>
                              <w:tc>
                                <w:tcPr>
                                  <w:tcW w:w="1559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546" w:type="dxa"/>
                                  <w:vMerge w:val="continue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407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136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l    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tr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o    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6" w:hRule="exact"/>
                              </w:trPr>
                              <w:tc>
                                <w:tcPr>
                                  <w:tcW w:w="1559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546" w:type="dxa"/>
                                  <w:vMerge w:val="continue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407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136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inv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ga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ió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n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ma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exact"/>
                              </w:trPr>
                              <w:tc>
                                <w:tcPr>
                                  <w:tcW w:w="1559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546" w:type="dxa"/>
                                  <w:vMerge w:val="continue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407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136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(I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43.5pt;margin-top:53.7pt;width:475.6pt;height:318.45pt;mso-wrap-style:none;v-text-anchor:middle;mso-position-horizontal-relative:page;mso-position-vertical-relative:page">
                <v:fill o:detectmouseclick="t" type="solid" color2="black" opacity="0"/>
                <v:stroke color="#3465a4" joinstyle="round" endcap="flat"/>
                <v:textbox>
                  <w:txbxContent>
                    <w:tbl>
                      <w:tblPr>
                        <w:tblW w:w="9498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7" w:type="dxa"/>
                          <w:bottom w:w="0" w:type="dxa"/>
                          <w:right w:w="7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1559"/>
                        <w:gridCol w:w="3546"/>
                        <w:gridCol w:w="2407"/>
                        <w:gridCol w:w="1985"/>
                      </w:tblGrid>
                      <w:tr>
                        <w:trPr>
                          <w:trHeight w:val="214" w:hRule="exact"/>
                        </w:trPr>
                        <w:tc>
                          <w:tcPr>
                            <w:tcW w:w="1559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546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407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136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Co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mp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nd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e      </w:t>
                            </w:r>
                            <w:r>
                              <w:rPr>
                                <w:rFonts w:eastAsia="Arial" w:cs="Arial" w:ascii="Arial" w:hAnsi="Arial"/>
                                <w:spacing w:val="4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di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69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c>
                      </w:tr>
                      <w:tr>
                        <w:trPr>
                          <w:trHeight w:val="220" w:hRule="exact"/>
                        </w:trPr>
                        <w:tc>
                          <w:tcPr>
                            <w:tcW w:w="1559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14" w:after="0"/>
                              <w:ind w:left="369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-2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position w:val="-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3"/>
                                <w:position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46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-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Mé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s   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e   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va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s   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s   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2407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136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mé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s    </w:t>
                            </w:r>
                            <w:r>
                              <w:rPr>
                                <w:rFonts w:eastAsia="Arial" w:cs="Arial" w:ascii="Arial" w:hAnsi="Arial"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e    </w:t>
                            </w:r>
                            <w:r>
                              <w:rPr>
                                <w:rFonts w:eastAsia="Arial" w:cs="Arial" w:ascii="Arial" w:hAnsi="Arial"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va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ab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69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</w:tc>
                      </w:tr>
                      <w:tr>
                        <w:trPr>
                          <w:trHeight w:val="193" w:hRule="exact"/>
                        </w:trPr>
                        <w:tc>
                          <w:tcPr>
                            <w:tcW w:w="1559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40" w:before="44" w:after="0"/>
                              <w:ind w:left="393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7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position w:val="-7"/>
                              </w:rPr>
                              <w:t>3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position w:val="-7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-7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position w:val="-7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position w:val="-7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7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position w:val="-7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546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-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uni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.   </w:t>
                            </w:r>
                            <w:r>
                              <w:rPr>
                                <w:rFonts w:eastAsia="Arial" w:cs="Arial" w:ascii="Arial" w:hAnsi="Arial"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o   </w:t>
                            </w:r>
                            <w:r>
                              <w:rPr>
                                <w:rFonts w:eastAsia="Arial" w:cs="Arial" w:ascii="Arial" w:hAnsi="Arial"/>
                                <w:spacing w:val="3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e   </w:t>
                            </w:r>
                            <w:r>
                              <w:rPr>
                                <w:rFonts w:eastAsia="Arial" w:cs="Arial" w:ascii="Arial" w:hAnsi="Arial"/>
                                <w:spacing w:val="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ans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407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136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alea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08" w:hRule="exact"/>
                        </w:trPr>
                        <w:tc>
                          <w:tcPr>
                            <w:tcW w:w="1559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546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-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inve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sa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.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o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ep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n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azo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407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136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imp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ta      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di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457" w:hRule="exact"/>
                        </w:trPr>
                        <w:tc>
                          <w:tcPr>
                            <w:tcW w:w="1559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546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-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Mé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 xml:space="preserve"> c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407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136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apl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cio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26" w:hRule="exact"/>
                        </w:trPr>
                        <w:tc>
                          <w:tcPr>
                            <w:tcW w:w="1559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position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1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  <w:position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46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7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143" w:right="100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z w:val="18"/>
                                <w:szCs w:val="18"/>
                                <w:lang w:val="es-PE"/>
                              </w:rPr>
                              <w:t>Apl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icac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18"/>
                                <w:szCs w:val="18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18"/>
                                <w:szCs w:val="18"/>
                                <w:lang w:val="es-PE"/>
                              </w:rPr>
                              <w:t>: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Mé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o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ió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y 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ech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pa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es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alo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r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18"/>
                                <w:szCs w:val="18"/>
                                <w:lang w:val="es-PE"/>
                              </w:rPr>
                              <w:t xml:space="preserve"> π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,</w:t>
                            </w:r>
                            <w:r>
                              <w:rPr>
                                <w:rFonts w:eastAsia="Arial" w:cs="Arial" w:ascii="Arial" w:hAnsi="Arial"/>
                                <w:spacing w:val="20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n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di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407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13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136" w:right="100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imp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ta </w:t>
                            </w:r>
                            <w:r>
                              <w:rPr>
                                <w:rFonts w:eastAsia="Arial" w:cs="Arial" w:ascii="Arial" w:hAnsi="Arial"/>
                                <w:spacing w:val="1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n </w:t>
                            </w:r>
                            <w:r>
                              <w:rPr>
                                <w:rFonts w:eastAsia="Arial" w:cs="Arial" w:ascii="Arial" w:hAnsi="Arial"/>
                                <w:spacing w:val="14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og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pa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val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r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Cambria Math" w:cs="Cambria Math" w:ascii="Cambria Math" w:hAnsi="Cambria Math"/>
                                <w:sz w:val="18"/>
                                <w:szCs w:val="18"/>
                              </w:rPr>
                              <w:t>π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69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c>
                      </w:tr>
                      <w:tr>
                        <w:trPr>
                          <w:trHeight w:val="897" w:hRule="exact"/>
                        </w:trPr>
                        <w:tc>
                          <w:tcPr>
                            <w:tcW w:w="1559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3" w:after="0"/>
                              <w:ind w:left="410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4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546" w:type="dxa"/>
                            <w:vMerge w:val="continue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407" w:type="dxa"/>
                            <w:vMerge w:val="continue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-1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Ho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 xml:space="preserve"> 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69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</w:tc>
                      </w:tr>
                      <w:tr>
                        <w:trPr>
                          <w:trHeight w:val="226" w:hRule="exact"/>
                        </w:trPr>
                        <w:tc>
                          <w:tcPr>
                            <w:tcW w:w="1559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369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position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1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3"/>
                                <w:position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546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7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-1" w:right="-3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z w:val="18"/>
                                <w:szCs w:val="18"/>
                                <w:lang w:val="es-PE"/>
                              </w:rPr>
                              <w:t>Apl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icac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18"/>
                                <w:szCs w:val="18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18"/>
                                <w:szCs w:val="18"/>
                                <w:lang w:val="es-PE"/>
                              </w:rPr>
                              <w:t xml:space="preserve">: 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7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a  </w:t>
                            </w:r>
                            <w:r>
                              <w:rPr>
                                <w:rFonts w:eastAsia="Arial" w:cs="Arial" w:ascii="Arial" w:hAnsi="Arial"/>
                                <w:spacing w:val="16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uj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a  </w:t>
                            </w:r>
                            <w:r>
                              <w:rPr>
                                <w:rFonts w:eastAsia="Arial" w:cs="Arial" w:ascii="Arial" w:hAnsi="Arial"/>
                                <w:spacing w:val="14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e  </w:t>
                            </w:r>
                            <w:r>
                              <w:rPr>
                                <w:rFonts w:eastAsia="Arial" w:cs="Arial" w:ascii="Arial" w:hAnsi="Arial"/>
                                <w:spacing w:val="14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bu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n  </w:t>
                            </w:r>
                            <w:r>
                              <w:rPr>
                                <w:rFonts w:eastAsia="Arial" w:cs="Arial" w:ascii="Arial" w:hAnsi="Arial"/>
                                <w:spacing w:val="16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y  </w:t>
                            </w:r>
                            <w:r>
                              <w:rPr>
                                <w:rFonts w:eastAsia="Arial" w:cs="Arial" w:ascii="Arial" w:hAnsi="Arial"/>
                                <w:spacing w:val="15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ció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v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lo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Cambria Math" w:cs="Cambria Math" w:ascii="Cambria Math" w:hAnsi="Cambria Math"/>
                                <w:sz w:val="18"/>
                                <w:szCs w:val="18"/>
                                <w:lang w:val="es-PE"/>
                              </w:rPr>
                              <w:t>π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407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136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labo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ra</w:t>
                            </w:r>
                            <w:r>
                              <w:rPr>
                                <w:rFonts w:eastAsia="Arial" w:cs="Arial" w:ascii="Arial" w:hAnsi="Arial"/>
                                <w:spacing w:val="12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ud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có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ig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2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pa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ra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69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-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</w:p>
                        </w:tc>
                      </w:tr>
                      <w:tr>
                        <w:trPr>
                          <w:trHeight w:val="201" w:hRule="exact"/>
                        </w:trPr>
                        <w:tc>
                          <w:tcPr>
                            <w:tcW w:w="1559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80" w:before="3" w:after="0"/>
                              <w:ind w:left="458" w:hanging="0"/>
                              <w:rPr>
                                <w:rFonts w:ascii="Arial" w:hAnsi="Arial" w:eastAsia="Arial" w:cs="Arial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3"/>
                                <w:lang w:val="es-PE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  <w:lang w:val="es-PE"/>
                              </w:rPr>
                              <w:t>3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3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  <w:lang w:val="es-PE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-3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3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3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  <w:lang w:val="es-P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546" w:type="dxa"/>
                            <w:vMerge w:val="continue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</w:r>
                          </w:p>
                        </w:tc>
                        <w:tc>
                          <w:tcPr>
                            <w:tcW w:w="2407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136" w:hanging="0"/>
                              <w:rPr>
                                <w:rFonts w:ascii="Cambria Math" w:hAnsi="Cambria Math" w:eastAsia="Cambria Math" w:cs="Cambria Math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0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20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lo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2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ú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ro</w:t>
                            </w:r>
                            <w:r>
                              <w:rPr>
                                <w:rFonts w:eastAsia="Arial" w:cs="Arial" w:ascii="Arial" w:hAnsi="Arial"/>
                                <w:spacing w:val="23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Cambria Math" w:cs="Cambria Math" w:ascii="Cambria Math" w:hAnsi="Cambria Math"/>
                                <w:sz w:val="18"/>
                                <w:szCs w:val="18"/>
                              </w:rPr>
                              <w:t>𝜋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69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-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18"/>
                                <w:szCs w:val="18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</w:p>
                        </w:tc>
                      </w:tr>
                      <w:tr>
                        <w:trPr>
                          <w:trHeight w:val="205" w:hRule="exact"/>
                        </w:trPr>
                        <w:tc>
                          <w:tcPr>
                            <w:tcW w:w="1559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</w:r>
                          </w:p>
                        </w:tc>
                        <w:tc>
                          <w:tcPr>
                            <w:tcW w:w="3546" w:type="dxa"/>
                            <w:vMerge w:val="continue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</w:r>
                          </w:p>
                        </w:tc>
                        <w:tc>
                          <w:tcPr>
                            <w:tcW w:w="2407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136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n    </w:t>
                            </w:r>
                            <w:r>
                              <w:rPr>
                                <w:rFonts w:eastAsia="Arial" w:cs="Arial" w:ascii="Arial" w:hAnsi="Arial"/>
                                <w:spacing w:val="22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l    </w:t>
                            </w:r>
                            <w:r>
                              <w:rPr>
                                <w:rFonts w:eastAsia="Arial" w:cs="Arial" w:ascii="Arial" w:hAnsi="Arial"/>
                                <w:spacing w:val="23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a    </w:t>
                            </w:r>
                            <w:r>
                              <w:rPr>
                                <w:rFonts w:eastAsia="Arial" w:cs="Arial" w:ascii="Arial" w:hAnsi="Arial"/>
                                <w:spacing w:val="22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96" w:hRule="exact"/>
                        </w:trPr>
                        <w:tc>
                          <w:tcPr>
                            <w:tcW w:w="1559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</w:r>
                          </w:p>
                        </w:tc>
                        <w:tc>
                          <w:tcPr>
                            <w:tcW w:w="3546" w:type="dxa"/>
                            <w:vMerge w:val="continue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</w:r>
                          </w:p>
                        </w:tc>
                        <w:tc>
                          <w:tcPr>
                            <w:tcW w:w="2407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136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FO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RAN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26" w:hRule="exact"/>
                        </w:trPr>
                        <w:tc>
                          <w:tcPr>
                            <w:tcW w:w="1559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position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1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  <w:position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546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407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69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c>
                      </w:tr>
                      <w:tr>
                        <w:trPr>
                          <w:trHeight w:val="218" w:hRule="exact"/>
                        </w:trPr>
                        <w:tc>
                          <w:tcPr>
                            <w:tcW w:w="1559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3" w:after="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2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position w:val="-2"/>
                              </w:rPr>
                              <w:t>4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position w:val="-2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-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position w:val="-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2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position w:val="-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546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143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alo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r      </w:t>
                            </w:r>
                            <w:r>
                              <w:rPr>
                                <w:rFonts w:eastAsia="Arial" w:cs="Arial" w:ascii="Arial" w:hAnsi="Arial"/>
                                <w:spacing w:val="2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spe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o      </w:t>
                            </w:r>
                            <w:r>
                              <w:rPr>
                                <w:rFonts w:eastAsia="Arial" w:cs="Arial" w:ascii="Arial" w:hAnsi="Arial"/>
                                <w:spacing w:val="2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o      </w:t>
                            </w:r>
                            <w:r>
                              <w:rPr>
                                <w:rFonts w:eastAsia="Arial" w:cs="Arial" w:ascii="Arial" w:hAnsi="Arial"/>
                                <w:spacing w:val="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spe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nz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407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-1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Ho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 xml:space="preserve"> 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</w:tc>
                      </w:tr>
                      <w:tr>
                        <w:trPr>
                          <w:trHeight w:val="189" w:hRule="exact"/>
                        </w:trPr>
                        <w:tc>
                          <w:tcPr>
                            <w:tcW w:w="1559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546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60"/>
                              <w:ind w:left="143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má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ica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.  </w:t>
                            </w:r>
                            <w:r>
                              <w:rPr>
                                <w:rFonts w:eastAsia="Arial" w:cs="Arial" w:ascii="Arial" w:hAnsi="Arial"/>
                                <w:spacing w:val="49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an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.  </w:t>
                            </w:r>
                            <w:r>
                              <w:rPr>
                                <w:rFonts w:eastAsia="Arial" w:cs="Arial" w:ascii="Arial" w:hAnsi="Arial"/>
                                <w:spacing w:val="47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Le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y  </w:t>
                            </w:r>
                            <w:r>
                              <w:rPr>
                                <w:rFonts w:eastAsia="Arial" w:cs="Arial" w:ascii="Arial" w:hAnsi="Arial"/>
                                <w:spacing w:val="48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e  </w:t>
                            </w:r>
                            <w:r>
                              <w:rPr>
                                <w:rFonts w:eastAsia="Arial" w:cs="Arial" w:ascii="Arial" w:hAnsi="Arial"/>
                                <w:spacing w:val="48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407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60"/>
                              <w:ind w:left="136" w:hanging="0"/>
                              <w:rPr>
                                <w:rFonts w:ascii="Cambria Math" w:hAnsi="Cambria Math" w:eastAsia="Cambria Math" w:cs="Cambria Math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0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20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lo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2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ú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ro</w:t>
                            </w:r>
                            <w:r>
                              <w:rPr>
                                <w:rFonts w:eastAsia="Arial" w:cs="Arial" w:ascii="Arial" w:hAnsi="Arial"/>
                                <w:spacing w:val="23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Cambria Math" w:cs="Cambria Math" w:ascii="Cambria Math" w:hAnsi="Cambria Math"/>
                                <w:sz w:val="18"/>
                                <w:szCs w:val="18"/>
                              </w:rPr>
                              <w:t>𝜋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60"/>
                              <w:ind w:left="69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</w:tc>
                      </w:tr>
                      <w:tr>
                        <w:trPr>
                          <w:trHeight w:val="206" w:hRule="exact"/>
                        </w:trPr>
                        <w:tc>
                          <w:tcPr>
                            <w:tcW w:w="1559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546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143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and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s  </w:t>
                            </w:r>
                            <w:r>
                              <w:rPr>
                                <w:rFonts w:eastAsia="Arial" w:cs="Arial" w:ascii="Arial" w:hAnsi="Arial"/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ú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me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.  </w:t>
                            </w:r>
                            <w:r>
                              <w:rPr>
                                <w:rFonts w:eastAsia="Arial" w:cs="Arial" w:ascii="Arial" w:hAnsi="Arial"/>
                                <w:spacing w:val="1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ne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s  </w:t>
                            </w:r>
                            <w:r>
                              <w:rPr>
                                <w:rFonts w:eastAsia="Arial" w:cs="Arial" w:ascii="Arial" w:hAnsi="Arial"/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ra</w:t>
                            </w:r>
                          </w:p>
                        </w:tc>
                        <w:tc>
                          <w:tcPr>
                            <w:tcW w:w="2407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136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n    </w:t>
                            </w:r>
                            <w:r>
                              <w:rPr>
                                <w:rFonts w:eastAsia="Arial" w:cs="Arial" w:ascii="Arial" w:hAnsi="Arial"/>
                                <w:spacing w:val="2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l    </w:t>
                            </w:r>
                            <w:r>
                              <w:rPr>
                                <w:rFonts w:eastAsia="Arial" w:cs="Arial" w:ascii="Arial" w:hAnsi="Arial"/>
                                <w:spacing w:val="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a    </w:t>
                            </w:r>
                            <w:r>
                              <w:rPr>
                                <w:rFonts w:eastAsia="Arial" w:cs="Arial" w:ascii="Arial" w:hAnsi="Arial"/>
                                <w:spacing w:val="2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445" w:hRule="exact"/>
                        </w:trPr>
                        <w:tc>
                          <w:tcPr>
                            <w:tcW w:w="1559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546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143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valo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Cambria Math" w:cs="Cambria Math" w:ascii="Cambria Math" w:hAnsi="Cambria Math"/>
                                <w:sz w:val="18"/>
                                <w:szCs w:val="18"/>
                              </w:rPr>
                              <w:t>π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407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136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FO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TRAN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6" w:hRule="exact"/>
                        </w:trPr>
                        <w:tc>
                          <w:tcPr>
                            <w:tcW w:w="1559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347" w:hanging="0"/>
                              <w:rPr>
                                <w:rFonts w:ascii="Arial" w:hAnsi="Arial" w:eastAsia="Arial" w:cs="Arial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-1"/>
                                <w:lang w:val="es-PE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position w:val="-1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1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  <w:position w:val="-1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1"/>
                                <w:lang w:val="es-PE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546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9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-1" w:right="83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xp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si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ió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n 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l  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va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e 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e  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ab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o 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inv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ga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ió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fo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F).</w:t>
                            </w:r>
                          </w:p>
                        </w:tc>
                        <w:tc>
                          <w:tcPr>
                            <w:tcW w:w="2407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136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Ut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ili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47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lo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s </w:t>
                            </w:r>
                            <w:r>
                              <w:rPr>
                                <w:rFonts w:eastAsia="Arial" w:cs="Arial" w:ascii="Arial" w:hAnsi="Arial"/>
                                <w:spacing w:val="48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on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men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69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-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c>
                      </w:tr>
                      <w:tr>
                        <w:trPr>
                          <w:trHeight w:val="195" w:hRule="exact"/>
                        </w:trPr>
                        <w:tc>
                          <w:tcPr>
                            <w:tcW w:w="1559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80" w:before="3" w:after="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3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</w:rPr>
                              <w:t>3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-3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3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3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546" w:type="dxa"/>
                            <w:vMerge w:val="continue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407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136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adqui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id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s    </w:t>
                            </w:r>
                            <w:r>
                              <w:rPr>
                                <w:rFonts w:eastAsia="Arial" w:cs="Arial" w:ascii="Arial" w:hAnsi="Arial"/>
                                <w:spacing w:val="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y    </w:t>
                            </w:r>
                            <w:r>
                              <w:rPr>
                                <w:rFonts w:eastAsia="Arial" w:cs="Arial" w:ascii="Arial" w:hAnsi="Arial"/>
                                <w:spacing w:val="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on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69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</w:tc>
                      </w:tr>
                      <w:tr>
                        <w:trPr>
                          <w:trHeight w:val="208" w:hRule="exact"/>
                        </w:trPr>
                        <w:tc>
                          <w:tcPr>
                            <w:tcW w:w="1559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546" w:type="dxa"/>
                            <w:vMerge w:val="continue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407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136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apl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cio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co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08" w:hRule="exact"/>
                        </w:trPr>
                        <w:tc>
                          <w:tcPr>
                            <w:tcW w:w="1559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546" w:type="dxa"/>
                            <w:vMerge w:val="continue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407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136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obl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má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a     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06" w:hRule="exact"/>
                        </w:trPr>
                        <w:tc>
                          <w:tcPr>
                            <w:tcW w:w="1559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546" w:type="dxa"/>
                            <w:vMerge w:val="continue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407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136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l          </w:t>
                            </w:r>
                            <w:r>
                              <w:rPr>
                                <w:rFonts w:eastAsia="Arial" w:cs="Arial" w:ascii="Arial" w:hAnsi="Arial"/>
                                <w:spacing w:val="1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tr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ab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o          </w:t>
                            </w:r>
                            <w:r>
                              <w:rPr>
                                <w:rFonts w:eastAsia="Arial" w:cs="Arial" w:ascii="Arial" w:hAnsi="Arial"/>
                                <w:spacing w:val="1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06" w:hRule="exact"/>
                        </w:trPr>
                        <w:tc>
                          <w:tcPr>
                            <w:tcW w:w="1559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546" w:type="dxa"/>
                            <w:vMerge w:val="continue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407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136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inv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ga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ió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n     </w:t>
                            </w:r>
                            <w:r>
                              <w:rPr>
                                <w:rFonts w:eastAsia="Arial" w:cs="Arial" w:ascii="Arial" w:hAnsi="Arial"/>
                                <w:spacing w:val="4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ma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80" w:hRule="exact"/>
                        </w:trPr>
                        <w:tc>
                          <w:tcPr>
                            <w:tcW w:w="1559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546" w:type="dxa"/>
                            <w:vMerge w:val="continue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407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136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(I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Arial" w:cs="Arial" w:ascii="Arial" w:hAnsi="Arial"/>
          <w:sz w:val="18"/>
          <w:szCs w:val="18"/>
          <w:lang w:val="es-PE"/>
        </w:rPr>
        <w:t>ra</w:t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tbl>
      <w:tblPr>
        <w:tblW w:w="9499" w:type="dxa"/>
        <w:jc w:val="left"/>
        <w:tblInd w:w="11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891"/>
        <w:gridCol w:w="8607"/>
      </w:tblGrid>
      <w:tr>
        <w:trPr>
          <w:trHeight w:val="268" w:hRule="exact"/>
        </w:trPr>
        <w:tc>
          <w:tcPr>
            <w:tcW w:w="949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4" w:after="0"/>
              <w:ind w:left="3665" w:right="1277" w:hanging="3522"/>
              <w:rPr>
                <w:rFonts w:ascii="Arial" w:hAnsi="Arial" w:eastAsia="Arial" w:cs="Arial"/>
                <w:lang w:val="es-PE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UN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APREN</w:t>
            </w:r>
            <w:r>
              <w:rPr>
                <w:rFonts w:eastAsia="Arial" w:cs="Arial" w:ascii="Arial" w:hAnsi="Arial"/>
                <w:b/>
                <w:spacing w:val="-4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b/>
                <w:spacing w:val="-5"/>
                <w:sz w:val="22"/>
                <w:szCs w:val="22"/>
                <w:lang w:val="es-PE"/>
              </w:rPr>
              <w:t>Z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JE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 xml:space="preserve">2: </w:t>
            </w:r>
            <w:r>
              <w:rPr>
                <w:rFonts w:eastAsia="Arial" w:cs="Arial" w:ascii="Arial" w:hAnsi="Arial"/>
                <w:b/>
                <w:lang w:val="es-PE"/>
              </w:rPr>
              <w:t>M</w:t>
            </w:r>
            <w:r>
              <w:rPr>
                <w:rFonts w:eastAsia="Arial" w:cs="Arial" w:ascii="Arial" w:hAnsi="Arial"/>
                <w:b/>
                <w:spacing w:val="-1"/>
                <w:lang w:val="es-PE"/>
              </w:rPr>
              <w:t>É</w:t>
            </w:r>
            <w:r>
              <w:rPr>
                <w:rFonts w:eastAsia="Arial" w:cs="Arial" w:ascii="Arial" w:hAnsi="Arial"/>
                <w:b/>
                <w:lang w:val="es-PE"/>
              </w:rPr>
              <w:t>T</w:t>
            </w:r>
            <w:r>
              <w:rPr>
                <w:rFonts w:eastAsia="Arial" w:cs="Arial" w:ascii="Arial" w:hAnsi="Arial"/>
                <w:b/>
                <w:spacing w:val="1"/>
                <w:lang w:val="es-PE"/>
              </w:rPr>
              <w:t>O</w:t>
            </w:r>
            <w:r>
              <w:rPr>
                <w:rFonts w:eastAsia="Arial" w:cs="Arial" w:ascii="Arial" w:hAnsi="Arial"/>
                <w:b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pacing w:val="1"/>
                <w:lang w:val="es-PE"/>
              </w:rPr>
              <w:t>O</w:t>
            </w:r>
            <w:r>
              <w:rPr>
                <w:rFonts w:eastAsia="Arial" w:cs="Arial" w:ascii="Arial" w:hAnsi="Arial"/>
                <w:b/>
                <w:lang w:val="es-PE"/>
              </w:rPr>
              <w:t>S</w:t>
            </w:r>
            <w:r>
              <w:rPr>
                <w:rFonts w:eastAsia="Arial" w:cs="Arial" w:ascii="Arial" w:hAnsi="Arial"/>
                <w:b/>
                <w:spacing w:val="-11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lang w:val="es-PE"/>
              </w:rPr>
              <w:t>E</w:t>
            </w:r>
            <w:r>
              <w:rPr>
                <w:rFonts w:eastAsia="Arial" w:cs="Arial" w:ascii="Arial" w:hAnsi="Arial"/>
                <w:b/>
                <w:spacing w:val="-1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lang w:val="es-PE"/>
              </w:rPr>
              <w:t>INT</w:t>
            </w:r>
            <w:r>
              <w:rPr>
                <w:rFonts w:eastAsia="Arial" w:cs="Arial" w:ascii="Arial" w:hAnsi="Arial"/>
                <w:b/>
                <w:spacing w:val="-1"/>
                <w:lang w:val="es-PE"/>
              </w:rPr>
              <w:t>E</w:t>
            </w:r>
            <w:r>
              <w:rPr>
                <w:rFonts w:eastAsia="Arial" w:cs="Arial" w:ascii="Arial" w:hAnsi="Arial"/>
                <w:b/>
                <w:spacing w:val="1"/>
                <w:lang w:val="es-PE"/>
              </w:rPr>
              <w:t>G</w:t>
            </w:r>
            <w:r>
              <w:rPr>
                <w:rFonts w:eastAsia="Arial" w:cs="Arial" w:ascii="Arial" w:hAnsi="Arial"/>
                <w:b/>
                <w:lang w:val="es-PE"/>
              </w:rPr>
              <w:t>RA</w:t>
            </w:r>
            <w:r>
              <w:rPr>
                <w:rFonts w:eastAsia="Arial" w:cs="Arial" w:ascii="Arial" w:hAnsi="Arial"/>
                <w:b/>
                <w:spacing w:val="3"/>
                <w:lang w:val="es-PE"/>
              </w:rPr>
              <w:t>C</w:t>
            </w:r>
            <w:r>
              <w:rPr>
                <w:rFonts w:eastAsia="Arial" w:cs="Arial" w:ascii="Arial" w:hAnsi="Arial"/>
                <w:b/>
                <w:lang w:val="es-PE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lang w:val="es-PE"/>
              </w:rPr>
              <w:t>Ó</w:t>
            </w:r>
            <w:r>
              <w:rPr>
                <w:rFonts w:eastAsia="Arial" w:cs="Arial" w:ascii="Arial" w:hAnsi="Arial"/>
                <w:b/>
                <w:lang w:val="es-PE"/>
              </w:rPr>
              <w:t>N</w:t>
            </w:r>
            <w:r>
              <w:rPr>
                <w:rFonts w:eastAsia="Arial" w:cs="Arial" w:ascii="Arial" w:hAnsi="Arial"/>
                <w:b/>
                <w:spacing w:val="-14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lang w:val="es-PE"/>
              </w:rPr>
              <w:t>P</w:t>
            </w:r>
            <w:r>
              <w:rPr>
                <w:rFonts w:eastAsia="Arial" w:cs="Arial" w:ascii="Arial" w:hAnsi="Arial"/>
                <w:b/>
                <w:spacing w:val="1"/>
                <w:lang w:val="es-PE"/>
              </w:rPr>
              <w:t>O</w:t>
            </w:r>
            <w:r>
              <w:rPr>
                <w:rFonts w:eastAsia="Arial" w:cs="Arial" w:ascii="Arial" w:hAnsi="Arial"/>
                <w:b/>
                <w:lang w:val="es-PE"/>
              </w:rPr>
              <w:t>R</w:t>
            </w:r>
            <w:r>
              <w:rPr>
                <w:rFonts w:eastAsia="Arial" w:cs="Arial" w:ascii="Arial" w:hAnsi="Arial"/>
                <w:b/>
                <w:spacing w:val="-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lang w:val="es-PE"/>
              </w:rPr>
              <w:t>E</w:t>
            </w:r>
            <w:r>
              <w:rPr>
                <w:rFonts w:eastAsia="Arial" w:cs="Arial" w:ascii="Arial" w:hAnsi="Arial"/>
                <w:b/>
                <w:lang w:val="es-PE"/>
              </w:rPr>
              <w:t>L</w:t>
            </w:r>
            <w:r>
              <w:rPr>
                <w:rFonts w:eastAsia="Arial" w:cs="Arial" w:ascii="Arial" w:hAnsi="Arial"/>
                <w:b/>
                <w:spacing w:val="-1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2"/>
                <w:lang w:val="es-PE"/>
              </w:rPr>
              <w:t>M</w:t>
            </w:r>
            <w:r>
              <w:rPr>
                <w:rFonts w:eastAsia="Arial" w:cs="Arial" w:ascii="Arial" w:hAnsi="Arial"/>
                <w:b/>
                <w:spacing w:val="-1"/>
                <w:lang w:val="es-PE"/>
              </w:rPr>
              <w:t>É</w:t>
            </w:r>
            <w:r>
              <w:rPr>
                <w:rFonts w:eastAsia="Arial" w:cs="Arial" w:ascii="Arial" w:hAnsi="Arial"/>
                <w:b/>
                <w:lang w:val="es-PE"/>
              </w:rPr>
              <w:t>T</w:t>
            </w:r>
            <w:r>
              <w:rPr>
                <w:rFonts w:eastAsia="Arial" w:cs="Arial" w:ascii="Arial" w:hAnsi="Arial"/>
                <w:b/>
                <w:spacing w:val="1"/>
                <w:lang w:val="es-PE"/>
              </w:rPr>
              <w:t>O</w:t>
            </w:r>
            <w:r>
              <w:rPr>
                <w:rFonts w:eastAsia="Arial" w:cs="Arial" w:ascii="Arial" w:hAnsi="Arial"/>
                <w:b/>
                <w:lang w:val="es-PE"/>
              </w:rPr>
              <w:t>DO MON</w:t>
            </w:r>
            <w:r>
              <w:rPr>
                <w:rFonts w:eastAsia="Arial" w:cs="Arial" w:ascii="Arial" w:hAnsi="Arial"/>
                <w:b/>
                <w:spacing w:val="1"/>
                <w:lang w:val="es-PE"/>
              </w:rPr>
              <w:t>T</w:t>
            </w:r>
            <w:r>
              <w:rPr>
                <w:rFonts w:eastAsia="Arial" w:cs="Arial" w:ascii="Arial" w:hAnsi="Arial"/>
                <w:b/>
                <w:spacing w:val="-1"/>
                <w:lang w:val="es-PE"/>
              </w:rPr>
              <w:t>E</w:t>
            </w:r>
            <w:r>
              <w:rPr>
                <w:rFonts w:eastAsia="Arial" w:cs="Arial" w:ascii="Arial" w:hAnsi="Arial"/>
                <w:b/>
                <w:lang w:val="es-PE"/>
              </w:rPr>
              <w:t>CAR</w:t>
            </w:r>
            <w:r>
              <w:rPr>
                <w:rFonts w:eastAsia="Arial" w:cs="Arial" w:ascii="Arial" w:hAnsi="Arial"/>
                <w:b/>
                <w:spacing w:val="3"/>
                <w:lang w:val="es-PE"/>
              </w:rPr>
              <w:t>L</w:t>
            </w:r>
            <w:r>
              <w:rPr>
                <w:rFonts w:eastAsia="Arial" w:cs="Arial" w:ascii="Arial" w:hAnsi="Arial"/>
                <w:b/>
                <w:lang w:val="es-PE"/>
              </w:rPr>
              <w:t>O</w:t>
            </w:r>
          </w:p>
        </w:tc>
      </w:tr>
      <w:tr>
        <w:trPr>
          <w:trHeight w:val="308" w:hRule="exact"/>
        </w:trPr>
        <w:tc>
          <w:tcPr>
            <w:tcW w:w="9498" w:type="dxa"/>
            <w:gridSpan w:val="2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es-PE"/>
              </w:rPr>
            </w:pPr>
            <w:r>
              <w:rPr>
                <w:lang w:val="es-PE"/>
              </w:rPr>
            </w:r>
          </w:p>
        </w:tc>
      </w:tr>
      <w:tr>
        <w:trPr>
          <w:trHeight w:val="523" w:hRule="exact"/>
        </w:trPr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20" w:after="0"/>
              <w:ind w:left="112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:</w:t>
            </w:r>
          </w:p>
        </w:tc>
        <w:tc>
          <w:tcPr>
            <w:tcW w:w="86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2" w:after="0"/>
              <w:ind w:left="123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1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6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/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09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/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2024</w:t>
            </w:r>
            <w:r>
              <w:rPr>
                <w:rFonts w:eastAsia="Arial" w:cs="Arial" w:ascii="Arial" w:hAnsi="Arial"/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é</w:t>
            </w:r>
            <w:r>
              <w:rPr>
                <w:rFonts w:eastAsia="Arial" w:cs="Arial" w:ascii="Arial" w:hAnsi="Arial"/>
                <w:b/>
                <w:spacing w:val="-4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 xml:space="preserve">: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1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1/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10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/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2024</w:t>
            </w:r>
          </w:p>
        </w:tc>
      </w:tr>
      <w:tr>
        <w:trPr>
          <w:trHeight w:val="423" w:hRule="exact"/>
        </w:trPr>
        <w:tc>
          <w:tcPr>
            <w:tcW w:w="949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4" w:after="0"/>
              <w:ind w:left="112" w:hanging="0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OG</w:t>
            </w:r>
            <w:r>
              <w:rPr>
                <w:rFonts w:eastAsia="Arial" w:cs="Arial" w:ascii="Arial" w:hAnsi="Arial"/>
                <w:b/>
                <w:spacing w:val="-6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b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REN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b/>
                <w:spacing w:val="-5"/>
                <w:sz w:val="22"/>
                <w:szCs w:val="22"/>
                <w:lang w:val="es-PE"/>
              </w:rPr>
              <w:t>Z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JE</w:t>
            </w:r>
          </w:p>
          <w:p>
            <w:pPr>
              <w:pStyle w:val="Normal"/>
              <w:widowControl w:val="false"/>
              <w:spacing w:lineRule="exact" w:line="280" w:before="16" w:after="0"/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820" w:leader="none"/>
              </w:tabs>
              <w:spacing w:lineRule="auto" w:line="271"/>
              <w:ind w:left="832" w:right="487" w:hanging="360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>•</w:t>
            </w: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ab/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uce</w:t>
            </w:r>
            <w:r>
              <w:rPr>
                <w:rFonts w:eastAsia="Arial" w:cs="Arial" w:ascii="Arial" w:hAnsi="Arial"/>
                <w:spacing w:val="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os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6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9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pacing w:val="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é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odos</w:t>
            </w:r>
            <w:r>
              <w:rPr>
                <w:rFonts w:eastAsia="Arial" w:cs="Arial" w:ascii="Arial" w:hAnsi="Arial"/>
                <w:spacing w:val="4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nteg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ón</w:t>
            </w:r>
            <w:r>
              <w:rPr>
                <w:rFonts w:eastAsia="Arial" w:cs="Arial" w:ascii="Arial" w:hAnsi="Arial"/>
                <w:spacing w:val="6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 xml:space="preserve">arlo </w:t>
            </w:r>
            <w:r>
              <w:rPr>
                <w:rFonts w:eastAsia="Arial" w:cs="Arial" w:ascii="Arial" w:hAnsi="Arial"/>
                <w:spacing w:val="1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un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6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vari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b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 y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 xml:space="preserve"> 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pacing w:val="-4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820" w:leader="none"/>
              </w:tabs>
              <w:spacing w:lineRule="auto" w:line="271"/>
              <w:ind w:left="832" w:right="491" w:hanging="360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>•</w:t>
            </w: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ab/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Im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eme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as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en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un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amac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ón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FOR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TR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r 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it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 xml:space="preserve">os 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y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/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se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di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.</w:t>
            </w:r>
          </w:p>
          <w:p>
            <w:pPr>
              <w:pStyle w:val="Normal"/>
              <w:widowControl w:val="false"/>
              <w:spacing w:lineRule="exact" w:line="100" w:before="1" w:after="0"/>
              <w:rPr>
                <w:sz w:val="10"/>
                <w:szCs w:val="10"/>
                <w:lang w:val="es-PE"/>
              </w:rPr>
            </w:pPr>
            <w:r>
              <w:rPr>
                <w:sz w:val="10"/>
                <w:szCs w:val="10"/>
                <w:lang w:val="es-PE"/>
              </w:rPr>
            </w:r>
          </w:p>
          <w:p>
            <w:pPr>
              <w:pStyle w:val="Normal"/>
              <w:widowControl w:val="false"/>
              <w:spacing w:lineRule="exact" w:line="200"/>
              <w:rPr>
                <w:lang w:val="es-PE"/>
              </w:rPr>
            </w:pPr>
            <w:r>
              <w:rPr>
                <w:lang w:val="es-PE"/>
              </w:rPr>
            </w:r>
          </w:p>
          <w:p>
            <w:pPr>
              <w:pStyle w:val="Normal"/>
              <w:widowControl w:val="false"/>
              <w:ind w:left="112" w:hanging="0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ac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d:</w:t>
            </w:r>
          </w:p>
          <w:p>
            <w:pPr>
              <w:pStyle w:val="Normal"/>
              <w:widowControl w:val="false"/>
              <w:spacing w:lineRule="exact" w:line="280" w:before="11" w:after="0"/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700" w:leader="none"/>
              </w:tabs>
              <w:spacing w:lineRule="auto" w:line="271"/>
              <w:ind w:left="719" w:right="57" w:hanging="360"/>
              <w:jc w:val="both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>•</w:t>
            </w: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ab/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el</w:t>
            </w:r>
            <w:r>
              <w:rPr>
                <w:rFonts w:eastAsia="Arial" w:cs="Arial" w:ascii="Arial" w:hAnsi="Arial"/>
                <w:spacing w:val="1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1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ac</w:t>
            </w:r>
            <w:r>
              <w:rPr>
                <w:rFonts w:eastAsia="Arial" w:cs="Arial" w:ascii="Arial" w:hAnsi="Arial"/>
                <w:spacing w:val="-4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ón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F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9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x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ar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cá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cu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os con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 xml:space="preserve">a 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>f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ali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 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pred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el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ami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 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un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ómeno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f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í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co.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00" w:leader="none"/>
              </w:tabs>
              <w:spacing w:lineRule="auto" w:line="271"/>
              <w:ind w:left="719" w:right="58" w:hanging="360"/>
              <w:jc w:val="both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>•</w:t>
            </w: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ab/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8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ect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pro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am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ón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ali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zar</w:t>
            </w:r>
            <w:r>
              <w:rPr>
                <w:rFonts w:eastAsia="Arial" w:cs="Arial" w:ascii="Arial" w:hAnsi="Arial"/>
                <w:spacing w:val="14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áfic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s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q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an comp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el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ó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f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í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co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s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 xml:space="preserve">o por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00" w:leader="none"/>
              </w:tabs>
              <w:spacing w:lineRule="auto" w:line="271" w:before="3" w:after="0"/>
              <w:ind w:left="719" w:right="54" w:hanging="360"/>
              <w:jc w:val="both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>•</w:t>
            </w: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ab/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oce</w:t>
            </w:r>
            <w:r>
              <w:rPr>
                <w:rFonts w:eastAsia="Arial" w:cs="Arial" w:ascii="Arial" w:hAnsi="Arial"/>
                <w:spacing w:val="-14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as</w:t>
            </w:r>
            <w:r>
              <w:rPr>
                <w:rFonts w:eastAsia="Arial" w:cs="Arial" w:ascii="Arial" w:hAnsi="Arial"/>
                <w:spacing w:val="-1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es</w:t>
            </w:r>
            <w:r>
              <w:rPr>
                <w:rFonts w:eastAsia="Arial" w:cs="Arial" w:ascii="Arial" w:hAnsi="Arial"/>
                <w:spacing w:val="-18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-14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os</w:t>
            </w:r>
            <w:r>
              <w:rPr>
                <w:rFonts w:eastAsia="Arial" w:cs="Arial" w:ascii="Arial" w:hAnsi="Arial"/>
                <w:spacing w:val="-1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it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os</w:t>
            </w:r>
            <w:r>
              <w:rPr>
                <w:rFonts w:eastAsia="Arial" w:cs="Arial" w:ascii="Arial" w:hAnsi="Arial"/>
                <w:spacing w:val="-1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1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nteca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6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6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-16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f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efic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 en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ón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FOR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TRA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y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za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os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ul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s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 xml:space="preserve">a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ar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pi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ón co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h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eren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ómen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.</w:t>
            </w:r>
          </w:p>
        </w:tc>
      </w:tr>
      <w:tr>
        <w:trPr>
          <w:trHeight w:val="1465" w:hRule="exact"/>
        </w:trPr>
        <w:tc>
          <w:tcPr>
            <w:tcW w:w="9498" w:type="dxa"/>
            <w:gridSpan w:val="2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es-PE"/>
              </w:rPr>
            </w:pPr>
            <w:r>
              <w:rPr>
                <w:lang w:val="es-PE"/>
              </w:rPr>
            </w:r>
          </w:p>
        </w:tc>
      </w:tr>
      <w:tr>
        <w:trPr>
          <w:trHeight w:val="572" w:hRule="exact"/>
        </w:trPr>
        <w:tc>
          <w:tcPr>
            <w:tcW w:w="9498" w:type="dxa"/>
            <w:gridSpan w:val="2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es-PE"/>
              </w:rPr>
            </w:pPr>
            <w:r>
              <w:rPr>
                <w:lang w:val="es-PE"/>
              </w:rPr>
            </w:r>
          </w:p>
        </w:tc>
      </w:tr>
      <w:tr>
        <w:trPr>
          <w:trHeight w:val="2398" w:hRule="exact"/>
        </w:trPr>
        <w:tc>
          <w:tcPr>
            <w:tcW w:w="9498" w:type="dxa"/>
            <w:gridSpan w:val="2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es-PE"/>
              </w:rPr>
            </w:pPr>
            <w:r>
              <w:rPr>
                <w:lang w:val="es-PE"/>
              </w:rPr>
            </w:r>
          </w:p>
        </w:tc>
      </w:tr>
      <w:tr>
        <w:trPr>
          <w:trHeight w:val="550" w:hRule="exact"/>
        </w:trPr>
        <w:tc>
          <w:tcPr>
            <w:tcW w:w="949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40" w:before="16" w:after="0"/>
              <w:rPr>
                <w:sz w:val="24"/>
                <w:szCs w:val="24"/>
                <w:lang w:val="es-PE"/>
              </w:rPr>
            </w:pPr>
            <w:r>
              <w:rPr>
                <w:sz w:val="24"/>
                <w:szCs w:val="24"/>
                <w:lang w:val="es-PE"/>
              </w:rPr>
            </w:r>
          </w:p>
          <w:p>
            <w:pPr>
              <w:pStyle w:val="Normal"/>
              <w:widowControl w:val="false"/>
              <w:ind w:left="112" w:hanging="0"/>
              <w:rPr>
                <w:rFonts w:ascii="Arial" w:hAnsi="Arial" w:eastAsia="Arial" w:cs="Arial"/>
                <w:sz w:val="24"/>
                <w:szCs w:val="24"/>
                <w:lang w:val="es-PE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rod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ren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z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b/>
                <w:spacing w:val="-4"/>
                <w:sz w:val="22"/>
                <w:szCs w:val="22"/>
                <w:lang w:val="es-PE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  <w:lang w:val="es-PE"/>
              </w:rPr>
              <w:t>:</w:t>
            </w:r>
          </w:p>
          <w:p>
            <w:pPr>
              <w:pStyle w:val="Normal"/>
              <w:widowControl w:val="false"/>
              <w:spacing w:before="1" w:after="0"/>
              <w:ind w:left="472" w:hanging="0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 xml:space="preserve">•  </w:t>
            </w:r>
            <w:r>
              <w:rPr>
                <w:rFonts w:eastAsia="Verdana" w:cs="Verdana" w:ascii="Verdana" w:hAnsi="Verdana"/>
                <w:spacing w:val="8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ntac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al de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os ob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s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 p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pro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amas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 xml:space="preserve"> 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em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ntados.</w:t>
            </w:r>
          </w:p>
          <w:p>
            <w:pPr>
              <w:pStyle w:val="Normal"/>
              <w:widowControl w:val="false"/>
              <w:spacing w:before="1" w:after="0"/>
              <w:ind w:left="472" w:hanging="0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 xml:space="preserve">•  </w:t>
            </w:r>
            <w:r>
              <w:rPr>
                <w:rFonts w:eastAsia="Verdana" w:cs="Verdana" w:ascii="Verdana" w:hAnsi="Verdana"/>
                <w:spacing w:val="8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El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b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orac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nf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 l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b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at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.</w:t>
            </w:r>
          </w:p>
          <w:p>
            <w:pPr>
              <w:pStyle w:val="Normal"/>
              <w:widowControl w:val="false"/>
              <w:spacing w:before="1" w:after="0"/>
              <w:ind w:left="472" w:hanging="0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 xml:space="preserve">•  </w:t>
            </w:r>
            <w:r>
              <w:rPr>
                <w:rFonts w:eastAsia="Verdana" w:cs="Verdana" w:ascii="Verdana" w:hAnsi="Verdana"/>
                <w:spacing w:val="8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xamen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al 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h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 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 xml:space="preserve"> t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b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</w:p>
        </w:tc>
      </w:tr>
      <w:tr>
        <w:trPr>
          <w:trHeight w:val="1024" w:hRule="exact"/>
        </w:trPr>
        <w:tc>
          <w:tcPr>
            <w:tcW w:w="9498" w:type="dxa"/>
            <w:gridSpan w:val="2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es-PE"/>
              </w:rPr>
            </w:pPr>
            <w:r>
              <w:rPr>
                <w:lang w:val="es-PE"/>
              </w:rPr>
            </w:r>
          </w:p>
        </w:tc>
      </w:tr>
    </w:tbl>
    <w:p>
      <w:pPr>
        <w:sectPr>
          <w:type w:val="nextPage"/>
          <w:pgSz w:w="11940" w:h="16860"/>
          <w:pgMar w:left="760" w:right="1440" w:gutter="0" w:header="0" w:top="980" w:footer="0" w:bottom="280"/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Normal"/>
        <w:spacing w:lineRule="exact" w:line="80" w:before="3" w:after="0"/>
        <w:rPr>
          <w:sz w:val="9"/>
          <w:szCs w:val="9"/>
          <w:lang w:val="es-PE"/>
        </w:rPr>
      </w:pPr>
      <w:r>
        <w:rPr>
          <w:sz w:val="9"/>
          <w:szCs w:val="9"/>
          <w:lang w:val="es-PE"/>
        </w:rPr>
      </w:r>
    </w:p>
    <w:tbl>
      <w:tblPr>
        <w:tblW w:w="9498" w:type="dxa"/>
        <w:jc w:val="left"/>
        <w:tblInd w:w="11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1559"/>
        <w:gridCol w:w="3546"/>
        <w:gridCol w:w="2123"/>
        <w:gridCol w:w="2269"/>
      </w:tblGrid>
      <w:tr>
        <w:trPr>
          <w:trHeight w:val="958" w:hRule="exact"/>
        </w:trPr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EEAF6" w:val="clear"/>
          </w:tcPr>
          <w:p>
            <w:pPr>
              <w:pStyle w:val="Normal"/>
              <w:widowControl w:val="false"/>
              <w:spacing w:lineRule="exact" w:line="220"/>
              <w:ind w:left="345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N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</w:rPr>
              <w:t>.</w:t>
            </w:r>
            <w:r>
              <w:rPr>
                <w:rFonts w:eastAsia="Arial" w:cs="Arial" w:ascii="Arial" w:hAnsi="Arial"/>
                <w:b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</w:rPr>
              <w:t>S</w:t>
            </w:r>
            <w:r>
              <w:rPr>
                <w:rFonts w:eastAsia="Arial" w:cs="Arial" w:ascii="Arial" w:hAnsi="Arial"/>
                <w:b/>
                <w:spacing w:val="2"/>
              </w:rPr>
              <w:t>e</w:t>
            </w:r>
            <w:r>
              <w:rPr>
                <w:rFonts w:eastAsia="Arial" w:cs="Arial" w:ascii="Arial" w:hAnsi="Arial"/>
                <w:b/>
              </w:rPr>
              <w:t>sión</w:t>
            </w:r>
          </w:p>
          <w:p>
            <w:pPr>
              <w:pStyle w:val="Normal"/>
              <w:widowControl w:val="false"/>
              <w:spacing w:before="17" w:after="0"/>
              <w:ind w:left="42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1"/>
              </w:rPr>
              <w:t>H</w:t>
            </w:r>
            <w:r>
              <w:rPr>
                <w:rFonts w:eastAsia="Arial" w:cs="Arial" w:ascii="Arial" w:hAnsi="Arial"/>
                <w:b/>
                <w:spacing w:val="4"/>
              </w:rPr>
              <w:t>o</w:t>
            </w:r>
            <w:r>
              <w:rPr>
                <w:rFonts w:eastAsia="Arial" w:cs="Arial" w:ascii="Arial" w:hAnsi="Arial"/>
                <w:b/>
                <w:spacing w:val="1"/>
              </w:rPr>
              <w:t>r</w:t>
            </w:r>
            <w:r>
              <w:rPr>
                <w:rFonts w:eastAsia="Arial" w:cs="Arial" w:ascii="Arial" w:hAnsi="Arial"/>
                <w:b/>
                <w:spacing w:val="2"/>
              </w:rPr>
              <w:t>as</w:t>
            </w:r>
          </w:p>
          <w:p>
            <w:pPr>
              <w:pStyle w:val="Normal"/>
              <w:widowControl w:val="false"/>
              <w:spacing w:before="19" w:after="0"/>
              <w:ind w:left="429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1"/>
              </w:rPr>
              <w:t>L</w:t>
            </w:r>
            <w:r>
              <w:rPr>
                <w:rFonts w:eastAsia="Arial" w:cs="Arial" w:ascii="Arial" w:hAnsi="Arial"/>
                <w:b/>
              </w:rPr>
              <w:t>ec</w:t>
            </w:r>
            <w:r>
              <w:rPr>
                <w:rFonts w:eastAsia="Arial" w:cs="Arial" w:ascii="Arial" w:hAnsi="Arial"/>
                <w:b/>
                <w:spacing w:val="1"/>
              </w:rPr>
              <w:t>t</w:t>
            </w:r>
            <w:r>
              <w:rPr>
                <w:rFonts w:eastAsia="Arial" w:cs="Arial" w:ascii="Arial" w:hAnsi="Arial"/>
                <w:b/>
              </w:rPr>
              <w:t>i</w:t>
            </w:r>
            <w:r>
              <w:rPr>
                <w:rFonts w:eastAsia="Arial" w:cs="Arial" w:ascii="Arial" w:hAnsi="Arial"/>
                <w:b/>
                <w:spacing w:val="2"/>
              </w:rPr>
              <w:t>v</w:t>
            </w:r>
            <w:r>
              <w:rPr>
                <w:rFonts w:eastAsia="Arial" w:cs="Arial" w:ascii="Arial" w:hAnsi="Arial"/>
                <w:b/>
              </w:rPr>
              <w:t>as</w:t>
            </w: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EEAF6" w:val="clear"/>
          </w:tcPr>
          <w:p>
            <w:pPr>
              <w:pStyle w:val="Normal"/>
              <w:widowControl w:val="false"/>
              <w:spacing w:lineRule="exact" w:line="260" w:before="11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ind w:left="469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Tema</w:t>
            </w:r>
            <w:r>
              <w:rPr>
                <w:rFonts w:eastAsia="Arial" w:cs="Arial" w:ascii="Arial" w:hAnsi="Arial"/>
                <w:b/>
                <w:spacing w:val="-1"/>
              </w:rPr>
              <w:t>r</w:t>
            </w:r>
            <w:r>
              <w:rPr>
                <w:rFonts w:eastAsia="Arial" w:cs="Arial" w:ascii="Arial" w:hAnsi="Arial"/>
                <w:b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  <w:spacing w:val="2"/>
              </w:rPr>
              <w:t>/A</w:t>
            </w:r>
            <w:r>
              <w:rPr>
                <w:rFonts w:eastAsia="Arial" w:cs="Arial" w:ascii="Arial" w:hAnsi="Arial"/>
                <w:b/>
              </w:rPr>
              <w:t>ctivi</w:t>
            </w:r>
            <w:r>
              <w:rPr>
                <w:rFonts w:eastAsia="Arial" w:cs="Arial" w:ascii="Arial" w:hAnsi="Arial"/>
                <w:b/>
                <w:spacing w:val="3"/>
              </w:rPr>
              <w:t>d</w:t>
            </w:r>
            <w:r>
              <w:rPr>
                <w:rFonts w:eastAsia="Arial" w:cs="Arial" w:ascii="Arial" w:hAnsi="Arial"/>
                <w:b/>
              </w:rPr>
              <w:t>ad</w:t>
            </w:r>
          </w:p>
        </w:tc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EEAF6" w:val="clear"/>
          </w:tcPr>
          <w:p>
            <w:pPr>
              <w:pStyle w:val="Normal"/>
              <w:widowControl w:val="false"/>
              <w:spacing w:lineRule="exact" w:line="260" w:before="11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ind w:left="278" w:right="21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nd</w:t>
            </w:r>
            <w:r>
              <w:rPr>
                <w:rFonts w:eastAsia="Arial" w:cs="Arial" w:ascii="Arial" w:hAnsi="Arial"/>
                <w:b/>
              </w:rPr>
              <w:t>ica</w:t>
            </w:r>
            <w:r>
              <w:rPr>
                <w:rFonts w:eastAsia="Arial" w:cs="Arial" w:ascii="Arial" w:hAnsi="Arial"/>
                <w:b/>
                <w:spacing w:val="1"/>
              </w:rPr>
              <w:t>do</w:t>
            </w:r>
            <w:r>
              <w:rPr>
                <w:rFonts w:eastAsia="Arial" w:cs="Arial" w:ascii="Arial" w:hAnsi="Arial"/>
                <w:b/>
              </w:rPr>
              <w:t>r</w:t>
            </w:r>
            <w:r>
              <w:rPr>
                <w:rFonts w:eastAsia="Arial" w:cs="Arial" w:ascii="Arial" w:hAnsi="Arial"/>
                <w:b/>
                <w:spacing w:val="-19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</w:rPr>
              <w:t>(</w:t>
            </w:r>
            <w:r>
              <w:rPr>
                <w:rFonts w:eastAsia="Arial" w:cs="Arial" w:ascii="Arial" w:hAnsi="Arial"/>
                <w:b/>
                <w:spacing w:val="2"/>
              </w:rPr>
              <w:t>e</w:t>
            </w:r>
            <w:r>
              <w:rPr>
                <w:rFonts w:eastAsia="Arial" w:cs="Arial" w:ascii="Arial" w:hAnsi="Arial"/>
                <w:b/>
              </w:rPr>
              <w:t>s)</w:t>
            </w:r>
            <w:r>
              <w:rPr>
                <w:rFonts w:eastAsia="Arial" w:cs="Arial" w:ascii="Arial" w:hAnsi="Arial"/>
                <w:b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</w:rPr>
              <w:t>d</w:t>
            </w:r>
            <w:r>
              <w:rPr>
                <w:rFonts w:eastAsia="Arial" w:cs="Arial" w:ascii="Arial" w:hAnsi="Arial"/>
                <w:b/>
              </w:rPr>
              <w:t>e l</w:t>
            </w:r>
            <w:r>
              <w:rPr>
                <w:rFonts w:eastAsia="Arial" w:cs="Arial" w:ascii="Arial" w:hAnsi="Arial"/>
                <w:b/>
                <w:spacing w:val="1"/>
              </w:rPr>
              <w:t>og</w:t>
            </w:r>
            <w:r>
              <w:rPr>
                <w:rFonts w:eastAsia="Arial" w:cs="Arial" w:ascii="Arial" w:hAnsi="Arial"/>
                <w:b/>
                <w:spacing w:val="-1"/>
              </w:rPr>
              <w:t>r</w:t>
            </w:r>
            <w:r>
              <w:rPr>
                <w:rFonts w:eastAsia="Arial" w:cs="Arial" w:ascii="Arial" w:hAnsi="Arial"/>
                <w:b/>
              </w:rPr>
              <w:t>o</w:t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EEAF6" w:val="clear"/>
          </w:tcPr>
          <w:p>
            <w:pPr>
              <w:pStyle w:val="Normal"/>
              <w:widowControl w:val="false"/>
              <w:spacing w:lineRule="exact" w:line="120" w:before="9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widowControl w:val="false"/>
              <w:ind w:left="554" w:right="423" w:hanging="20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Ins</w:t>
            </w:r>
            <w:r>
              <w:rPr>
                <w:rFonts w:eastAsia="Arial" w:cs="Arial" w:ascii="Arial" w:hAnsi="Arial"/>
                <w:b/>
                <w:spacing w:val="1"/>
              </w:rPr>
              <w:t>t</w:t>
            </w:r>
            <w:r>
              <w:rPr>
                <w:rFonts w:eastAsia="Arial" w:cs="Arial" w:ascii="Arial" w:hAnsi="Arial"/>
                <w:b/>
                <w:spacing w:val="-1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</w:rPr>
              <w:t>um</w:t>
            </w:r>
            <w:r>
              <w:rPr>
                <w:rFonts w:eastAsia="Arial" w:cs="Arial" w:ascii="Arial" w:hAnsi="Arial"/>
                <w:b/>
                <w:spacing w:val="-1"/>
              </w:rPr>
              <w:t>e</w:t>
            </w:r>
            <w:r>
              <w:rPr>
                <w:rFonts w:eastAsia="Arial" w:cs="Arial" w:ascii="Arial" w:hAnsi="Arial"/>
                <w:b/>
                <w:spacing w:val="1"/>
              </w:rPr>
              <w:t>nt</w:t>
            </w:r>
            <w:r>
              <w:rPr>
                <w:rFonts w:eastAsia="Arial" w:cs="Arial" w:ascii="Arial" w:hAnsi="Arial"/>
                <w:b/>
              </w:rPr>
              <w:t>o</w:t>
            </w:r>
            <w:r>
              <w:rPr>
                <w:rFonts w:eastAsia="Arial" w:cs="Arial" w:ascii="Arial" w:hAnsi="Arial"/>
                <w:b/>
                <w:spacing w:val="-21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de eval</w:t>
            </w:r>
            <w:r>
              <w:rPr>
                <w:rFonts w:eastAsia="Arial" w:cs="Arial" w:ascii="Arial" w:hAnsi="Arial"/>
                <w:b/>
                <w:spacing w:val="1"/>
              </w:rPr>
              <w:t>u</w:t>
            </w:r>
            <w:r>
              <w:rPr>
                <w:rFonts w:eastAsia="Arial" w:cs="Arial" w:ascii="Arial" w:hAnsi="Arial"/>
                <w:b/>
                <w:spacing w:val="2"/>
              </w:rPr>
              <w:t>a</w:t>
            </w:r>
            <w:r>
              <w:rPr>
                <w:rFonts w:eastAsia="Arial" w:cs="Arial" w:ascii="Arial" w:hAnsi="Arial"/>
                <w:b/>
              </w:rPr>
              <w:t>ción</w:t>
            </w:r>
          </w:p>
        </w:tc>
      </w:tr>
      <w:tr>
        <w:trPr>
          <w:trHeight w:val="227" w:hRule="exact"/>
        </w:trPr>
        <w:tc>
          <w:tcPr>
            <w:tcW w:w="15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4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 w:before="11" w:after="0"/>
              <w:rPr>
                <w:lang w:val="es-PE"/>
              </w:rPr>
            </w:pPr>
            <w:r>
              <w:rPr>
                <w:lang w:val="es-PE"/>
              </w:rPr>
            </w:r>
          </w:p>
          <w:p>
            <w:pPr>
              <w:pStyle w:val="Normal"/>
              <w:widowControl w:val="false"/>
              <w:ind w:left="-1" w:right="181" w:hanging="0"/>
              <w:jc w:val="both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Mé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o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e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eg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n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on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ec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o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n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a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dim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po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r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é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 xml:space="preserve"> d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 xml:space="preserve"> 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cep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ac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y 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ech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zo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.</w:t>
            </w:r>
          </w:p>
        </w:tc>
        <w:tc>
          <w:tcPr>
            <w:tcW w:w="212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es-PE"/>
              </w:rPr>
            </w:pPr>
            <w:r>
              <w:rPr>
                <w:lang w:val="es-PE"/>
              </w:rPr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4" w:after="0"/>
              <w:ind w:left="69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-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</w:p>
        </w:tc>
      </w:tr>
      <w:tr>
        <w:trPr>
          <w:trHeight w:val="242" w:hRule="exact"/>
        </w:trPr>
        <w:tc>
          <w:tcPr>
            <w:tcW w:w="15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20" w:before="14" w:after="0"/>
              <w:ind w:left="369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1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  <w:position w:val="-1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1"/>
              </w:rPr>
              <w:t>O</w:t>
            </w:r>
            <w:r>
              <w:rPr>
                <w:rFonts w:eastAsia="Arial" w:cs="Arial" w:ascii="Arial" w:hAnsi="Arial"/>
                <w:b/>
                <w:position w:val="-1"/>
              </w:rPr>
              <w:t>N</w:t>
            </w:r>
            <w:r>
              <w:rPr>
                <w:rFonts w:eastAsia="Arial" w:cs="Arial" w:ascii="Arial" w:hAnsi="Arial"/>
                <w:b/>
                <w:spacing w:val="-13"/>
                <w:position w:val="-1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-1"/>
              </w:rPr>
              <w:t>9</w:t>
            </w:r>
          </w:p>
        </w:tc>
        <w:tc>
          <w:tcPr>
            <w:tcW w:w="3546" w:type="dxa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2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4" w:after="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labo</w:t>
            </w:r>
            <w:r>
              <w:rPr>
                <w:rFonts w:eastAsia="Arial" w:cs="Arial" w:ascii="Arial" w:hAnsi="Arial"/>
                <w:sz w:val="18"/>
                <w:szCs w:val="18"/>
              </w:rPr>
              <w:t>ra</w:t>
            </w:r>
            <w:r>
              <w:rPr>
                <w:rFonts w:eastAsia="Arial" w:cs="Arial" w:ascii="Arial" w:hAnsi="Arial"/>
                <w:spacing w:val="4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3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ig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</w:p>
        </w:tc>
        <w:tc>
          <w:tcPr>
            <w:tcW w:w="22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69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-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H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j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abo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3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</w:p>
        </w:tc>
      </w:tr>
      <w:tr>
        <w:trPr>
          <w:trHeight w:val="195" w:hRule="exact"/>
        </w:trPr>
        <w:tc>
          <w:tcPr>
            <w:tcW w:w="15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 w:before="8" w:after="0"/>
              <w:ind w:left="403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4"/>
              </w:rPr>
              <w:t>(</w:t>
            </w:r>
            <w:r>
              <w:rPr>
                <w:rFonts w:eastAsia="Arial" w:cs="Arial" w:ascii="Arial" w:hAnsi="Arial"/>
                <w:position w:val="-4"/>
              </w:rPr>
              <w:t>4</w:t>
            </w:r>
            <w:r>
              <w:rPr>
                <w:rFonts w:eastAsia="Arial" w:cs="Arial" w:ascii="Arial" w:hAnsi="Arial"/>
                <w:spacing w:val="-3"/>
                <w:position w:val="-4"/>
              </w:rPr>
              <w:t xml:space="preserve"> </w:t>
            </w:r>
            <w:r>
              <w:rPr>
                <w:rFonts w:eastAsia="Arial" w:cs="Arial" w:ascii="Arial" w:hAnsi="Arial"/>
                <w:position w:val="-4"/>
              </w:rPr>
              <w:t>Hora</w:t>
            </w:r>
            <w:r>
              <w:rPr>
                <w:rFonts w:eastAsia="Arial" w:cs="Arial" w:ascii="Arial" w:hAnsi="Arial"/>
                <w:spacing w:val="1"/>
                <w:position w:val="-4"/>
              </w:rPr>
              <w:t>s</w:t>
            </w:r>
            <w:r>
              <w:rPr>
                <w:rFonts w:eastAsia="Arial" w:cs="Arial" w:ascii="Arial" w:hAnsi="Arial"/>
                <w:position w:val="-4"/>
              </w:rPr>
              <w:t>)</w:t>
            </w:r>
          </w:p>
        </w:tc>
        <w:tc>
          <w:tcPr>
            <w:tcW w:w="3546" w:type="dxa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2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 xml:space="preserve">e   </w:t>
            </w:r>
            <w:r>
              <w:rPr>
                <w:rFonts w:eastAsia="Arial" w:cs="Arial" w:ascii="Arial" w:hAnsi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mpl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ta   </w:t>
            </w:r>
            <w:r>
              <w:rPr>
                <w:rFonts w:eastAsia="Arial" w:cs="Arial" w:ascii="Arial" w:hAnsi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pa</w:t>
            </w:r>
            <w:r>
              <w:rPr>
                <w:rFonts w:eastAsia="Arial" w:cs="Arial" w:ascii="Arial" w:hAnsi="Arial"/>
                <w:sz w:val="18"/>
                <w:szCs w:val="18"/>
              </w:rPr>
              <w:t>ra</w:t>
            </w:r>
          </w:p>
        </w:tc>
        <w:tc>
          <w:tcPr>
            <w:tcW w:w="22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60"/>
              <w:ind w:left="69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-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position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rt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-1"/>
                <w:position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li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o</w:t>
            </w:r>
          </w:p>
        </w:tc>
      </w:tr>
      <w:tr>
        <w:trPr>
          <w:trHeight w:val="206" w:hRule="exact"/>
        </w:trPr>
        <w:tc>
          <w:tcPr>
            <w:tcW w:w="15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46" w:type="dxa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2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ma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r </w:t>
            </w:r>
            <w:r>
              <w:rPr>
                <w:rFonts w:eastAsia="Arial" w:cs="Arial" w:ascii="Arial" w:hAnsi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a </w:t>
            </w:r>
            <w:r>
              <w:rPr>
                <w:rFonts w:eastAsia="Arial" w:cs="Arial" w:ascii="Arial" w:hAnsi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eg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l </w:t>
            </w:r>
            <w:r>
              <w:rPr>
                <w:rFonts w:eastAsia="Arial" w:cs="Arial" w:ascii="Arial" w:hAnsi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</w:p>
        </w:tc>
        <w:tc>
          <w:tcPr>
            <w:tcW w:w="22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8" w:hRule="exact"/>
        </w:trPr>
        <w:tc>
          <w:tcPr>
            <w:tcW w:w="15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46" w:type="dxa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2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un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a   </w:t>
            </w:r>
            <w:r>
              <w:rPr>
                <w:rFonts w:eastAsia="Arial" w:cs="Arial" w:ascii="Arial" w:hAnsi="Arial"/>
                <w:spacing w:val="3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io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n   </w:t>
            </w:r>
            <w:r>
              <w:rPr>
                <w:rFonts w:eastAsia="Arial" w:cs="Arial" w:ascii="Arial" w:hAnsi="Arial"/>
                <w:spacing w:val="2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</w:p>
        </w:tc>
        <w:tc>
          <w:tcPr>
            <w:tcW w:w="22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94" w:hRule="exact"/>
        </w:trPr>
        <w:tc>
          <w:tcPr>
            <w:tcW w:w="1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46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ace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ch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</w:tc>
        <w:tc>
          <w:tcPr>
            <w:tcW w:w="22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14" w:hRule="exact"/>
        </w:trPr>
        <w:tc>
          <w:tcPr>
            <w:tcW w:w="15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4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 w:before="5" w:after="0"/>
              <w:rPr>
                <w:lang w:val="es-PE"/>
              </w:rPr>
            </w:pPr>
            <w:r>
              <w:rPr>
                <w:lang w:val="es-PE"/>
              </w:rPr>
            </w:r>
          </w:p>
          <w:p>
            <w:pPr>
              <w:pStyle w:val="Normal"/>
              <w:widowControl w:val="false"/>
              <w:ind w:left="-1" w:right="102" w:hanging="0"/>
              <w:jc w:val="both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Mé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o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e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eg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ac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n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on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ca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o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n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un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a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dim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n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po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r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l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é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o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4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v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lo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s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med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s y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va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.</w:t>
            </w:r>
          </w:p>
        </w:tc>
        <w:tc>
          <w:tcPr>
            <w:tcW w:w="212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20" w:before="9" w:after="0"/>
              <w:rPr>
                <w:sz w:val="22"/>
                <w:szCs w:val="22"/>
                <w:lang w:val="es-PE"/>
              </w:rPr>
            </w:pPr>
            <w:r>
              <w:rPr>
                <w:sz w:val="22"/>
                <w:szCs w:val="22"/>
                <w:lang w:val="es-PE"/>
              </w:rPr>
            </w:r>
          </w:p>
          <w:p>
            <w:pPr>
              <w:pStyle w:val="Normal"/>
              <w:widowControl w:val="false"/>
              <w:ind w:left="136" w:right="137" w:hanging="137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labo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ra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eu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3"/>
                <w:sz w:val="18"/>
                <w:szCs w:val="18"/>
                <w:lang w:val="es-PE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ó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di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g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e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imp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en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pa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ra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es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ma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eg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n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un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io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po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r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valo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me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.</w:t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left="69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-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</w:p>
        </w:tc>
      </w:tr>
      <w:tr>
        <w:trPr>
          <w:trHeight w:val="257" w:hRule="exact"/>
        </w:trPr>
        <w:tc>
          <w:tcPr>
            <w:tcW w:w="15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4" w:after="0"/>
              <w:ind w:left="316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</w:rPr>
              <w:t>N</w:t>
            </w:r>
            <w:r>
              <w:rPr>
                <w:rFonts w:eastAsia="Arial" w:cs="Arial" w:ascii="Arial" w:hAnsi="Arial"/>
                <w:b/>
                <w:spacing w:val="-13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10</w:t>
            </w:r>
          </w:p>
        </w:tc>
        <w:tc>
          <w:tcPr>
            <w:tcW w:w="3546" w:type="dxa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23" w:type="dxa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69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-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li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</w:p>
        </w:tc>
      </w:tr>
      <w:tr>
        <w:trPr>
          <w:trHeight w:val="839" w:hRule="exact"/>
        </w:trPr>
        <w:tc>
          <w:tcPr>
            <w:tcW w:w="1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20"/>
              <w:ind w:left="403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(</w:t>
            </w:r>
            <w:r>
              <w:rPr>
                <w:rFonts w:eastAsia="Arial" w:cs="Arial" w:ascii="Arial" w:hAnsi="Arial"/>
              </w:rPr>
              <w:t>3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Hora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)</w:t>
            </w:r>
          </w:p>
        </w:tc>
        <w:tc>
          <w:tcPr>
            <w:tcW w:w="3546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23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14" w:hRule="exact"/>
        </w:trPr>
        <w:tc>
          <w:tcPr>
            <w:tcW w:w="15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left="-1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Mé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3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3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in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g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3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on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ca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3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3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a</w:t>
            </w:r>
          </w:p>
        </w:tc>
        <w:tc>
          <w:tcPr>
            <w:tcW w:w="212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left="-1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labo</w:t>
            </w:r>
            <w:r>
              <w:rPr>
                <w:rFonts w:eastAsia="Arial" w:cs="Arial" w:ascii="Arial" w:hAnsi="Arial"/>
                <w:sz w:val="18"/>
                <w:szCs w:val="18"/>
              </w:rPr>
              <w:t>ra</w:t>
            </w:r>
            <w:r>
              <w:rPr>
                <w:rFonts w:eastAsia="Arial" w:cs="Arial" w:ascii="Arial" w:hAnsi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docód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left="69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-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</w:p>
        </w:tc>
      </w:tr>
      <w:tr>
        <w:trPr>
          <w:trHeight w:val="220" w:hRule="exact"/>
        </w:trPr>
        <w:tc>
          <w:tcPr>
            <w:tcW w:w="15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 w:before="14" w:after="0"/>
              <w:ind w:left="316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2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  <w:position w:val="-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2"/>
              </w:rPr>
              <w:t>O</w:t>
            </w:r>
            <w:r>
              <w:rPr>
                <w:rFonts w:eastAsia="Arial" w:cs="Arial" w:ascii="Arial" w:hAnsi="Arial"/>
                <w:b/>
                <w:position w:val="-2"/>
              </w:rPr>
              <w:t>N</w:t>
            </w:r>
            <w:r>
              <w:rPr>
                <w:rFonts w:eastAsia="Arial" w:cs="Arial" w:ascii="Arial" w:hAnsi="Arial"/>
                <w:b/>
                <w:spacing w:val="-13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-2"/>
              </w:rPr>
              <w:t>11</w:t>
            </w:r>
          </w:p>
        </w:tc>
        <w:tc>
          <w:tcPr>
            <w:tcW w:w="354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-1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dim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n    </w:t>
            </w:r>
            <w:r>
              <w:rPr>
                <w:rFonts w:eastAsia="Arial" w:cs="Arial" w:ascii="Arial" w:hAnsi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ian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e    </w:t>
            </w:r>
            <w:r>
              <w:rPr>
                <w:rFonts w:eastAsia="Arial" w:cs="Arial" w:ascii="Arial" w:hAnsi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sz w:val="18"/>
                <w:szCs w:val="18"/>
              </w:rPr>
              <w:t>tr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o    </w:t>
            </w:r>
            <w:r>
              <w:rPr>
                <w:rFonts w:eastAsia="Arial" w:cs="Arial" w:ascii="Arial" w:hAnsi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</w:p>
        </w:tc>
        <w:tc>
          <w:tcPr>
            <w:tcW w:w="212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imp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ta         </w:t>
            </w:r>
            <w:r>
              <w:rPr>
                <w:rFonts w:eastAsia="Arial" w:cs="Arial" w:ascii="Arial" w:hAnsi="Arial"/>
                <w:spacing w:val="4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pa</w:t>
            </w:r>
            <w:r>
              <w:rPr>
                <w:rFonts w:eastAsia="Arial" w:cs="Arial" w:ascii="Arial" w:hAnsi="Arial"/>
                <w:sz w:val="18"/>
                <w:szCs w:val="18"/>
              </w:rPr>
              <w:t>ra</w:t>
            </w:r>
          </w:p>
        </w:tc>
        <w:tc>
          <w:tcPr>
            <w:tcW w:w="22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69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-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H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j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abo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</w:p>
        </w:tc>
      </w:tr>
      <w:tr>
        <w:trPr>
          <w:trHeight w:val="229" w:hRule="exact"/>
        </w:trPr>
        <w:tc>
          <w:tcPr>
            <w:tcW w:w="15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 w:before="25" w:after="0"/>
              <w:ind w:left="403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3"/>
              </w:rPr>
              <w:t>(</w:t>
            </w:r>
            <w:r>
              <w:rPr>
                <w:rFonts w:eastAsia="Arial" w:cs="Arial" w:ascii="Arial" w:hAnsi="Arial"/>
                <w:position w:val="-3"/>
              </w:rPr>
              <w:t>4</w:t>
            </w:r>
            <w:r>
              <w:rPr>
                <w:rFonts w:eastAsia="Arial" w:cs="Arial" w:ascii="Arial" w:hAnsi="Arial"/>
                <w:spacing w:val="-3"/>
                <w:position w:val="-3"/>
              </w:rPr>
              <w:t xml:space="preserve"> </w:t>
            </w:r>
            <w:r>
              <w:rPr>
                <w:rFonts w:eastAsia="Arial" w:cs="Arial" w:ascii="Arial" w:hAnsi="Arial"/>
                <w:position w:val="-3"/>
              </w:rPr>
              <w:t>Hora</w:t>
            </w:r>
            <w:r>
              <w:rPr>
                <w:rFonts w:eastAsia="Arial" w:cs="Arial" w:ascii="Arial" w:hAnsi="Arial"/>
                <w:spacing w:val="1"/>
                <w:position w:val="-3"/>
              </w:rPr>
              <w:t>s</w:t>
            </w:r>
            <w:r>
              <w:rPr>
                <w:rFonts w:eastAsia="Arial" w:cs="Arial" w:ascii="Arial" w:hAnsi="Arial"/>
                <w:position w:val="-3"/>
              </w:rPr>
              <w:t>)</w:t>
            </w:r>
          </w:p>
        </w:tc>
        <w:tc>
          <w:tcPr>
            <w:tcW w:w="354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-1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impo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cia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</w:tc>
        <w:tc>
          <w:tcPr>
            <w:tcW w:w="212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ma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r </w:t>
            </w:r>
            <w:r>
              <w:rPr>
                <w:rFonts w:eastAsia="Arial" w:cs="Arial" w:ascii="Arial" w:hAnsi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a </w:t>
            </w:r>
            <w:r>
              <w:rPr>
                <w:rFonts w:eastAsia="Arial" w:cs="Arial" w:ascii="Arial" w:hAnsi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eg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l </w:t>
            </w:r>
            <w:r>
              <w:rPr>
                <w:rFonts w:eastAsia="Arial" w:cs="Arial" w:ascii="Arial" w:hAnsi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</w:p>
        </w:tc>
        <w:tc>
          <w:tcPr>
            <w:tcW w:w="22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69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-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li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</w:p>
        </w:tc>
      </w:tr>
      <w:tr>
        <w:trPr>
          <w:trHeight w:val="172" w:hRule="exact"/>
        </w:trPr>
        <w:tc>
          <w:tcPr>
            <w:tcW w:w="15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4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2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6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un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 xml:space="preserve">a   </w:t>
            </w:r>
            <w:r>
              <w:rPr>
                <w:rFonts w:eastAsia="Arial" w:cs="Arial" w:ascii="Arial" w:hAnsi="Arial"/>
                <w:spacing w:val="32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position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position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pacing w:val="-1"/>
                <w:position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io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 xml:space="preserve">n   </w:t>
            </w:r>
            <w:r>
              <w:rPr>
                <w:rFonts w:eastAsia="Arial" w:cs="Arial" w:ascii="Arial" w:hAnsi="Arial"/>
                <w:spacing w:val="29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po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r</w:t>
            </w:r>
          </w:p>
        </w:tc>
        <w:tc>
          <w:tcPr>
            <w:tcW w:w="22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8" w:hRule="exact"/>
        </w:trPr>
        <w:tc>
          <w:tcPr>
            <w:tcW w:w="15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4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2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tr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o               </w:t>
            </w:r>
            <w:r>
              <w:rPr>
                <w:rFonts w:eastAsia="Arial" w:cs="Arial" w:ascii="Arial" w:hAnsi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</w:p>
        </w:tc>
        <w:tc>
          <w:tcPr>
            <w:tcW w:w="22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525" w:hRule="exact"/>
        </w:trPr>
        <w:tc>
          <w:tcPr>
            <w:tcW w:w="1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impo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</w:tc>
        <w:tc>
          <w:tcPr>
            <w:tcW w:w="22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14" w:hRule="exact"/>
        </w:trPr>
        <w:tc>
          <w:tcPr>
            <w:tcW w:w="15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4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 w:before="2" w:after="0"/>
              <w:ind w:left="-1" w:right="410" w:firstLine="10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Mé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od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eg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mo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ca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o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mul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me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si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na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.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r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é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 xml:space="preserve"> d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e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ace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y</w:t>
            </w:r>
            <w:r>
              <w:rPr>
                <w:rFonts w:eastAsia="Arial" w:cs="Arial" w:ascii="Arial" w:hAnsi="Arial"/>
                <w:spacing w:val="3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ch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zo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.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alo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</w:tc>
        <w:tc>
          <w:tcPr>
            <w:tcW w:w="212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left="191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labo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seu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ódi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g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left="150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-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ca</w:t>
            </w:r>
          </w:p>
        </w:tc>
      </w:tr>
      <w:tr>
        <w:trPr>
          <w:trHeight w:val="265" w:hRule="exact"/>
        </w:trPr>
        <w:tc>
          <w:tcPr>
            <w:tcW w:w="15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4" w:after="0"/>
              <w:ind w:left="316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</w:rPr>
              <w:t>N</w:t>
            </w:r>
            <w:r>
              <w:rPr>
                <w:rFonts w:eastAsia="Arial" w:cs="Arial" w:ascii="Arial" w:hAnsi="Arial"/>
                <w:b/>
                <w:spacing w:val="-13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12</w:t>
            </w:r>
          </w:p>
        </w:tc>
        <w:tc>
          <w:tcPr>
            <w:tcW w:w="3546" w:type="dxa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2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141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men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pa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</w:p>
        </w:tc>
        <w:tc>
          <w:tcPr>
            <w:tcW w:w="22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160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-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</w:p>
        </w:tc>
      </w:tr>
      <w:tr>
        <w:trPr>
          <w:trHeight w:val="744" w:hRule="exact"/>
        </w:trPr>
        <w:tc>
          <w:tcPr>
            <w:tcW w:w="1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20"/>
              <w:ind w:left="31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(</w:t>
            </w:r>
            <w:r>
              <w:rPr>
                <w:rFonts w:eastAsia="Arial" w:cs="Arial" w:ascii="Arial" w:hAnsi="Arial"/>
              </w:rPr>
              <w:t>3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Hora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)</w:t>
            </w:r>
          </w:p>
        </w:tc>
        <w:tc>
          <w:tcPr>
            <w:tcW w:w="3546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20"/>
              <w:ind w:left="141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1"/>
                <w:position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ma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position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eg</w:t>
            </w:r>
            <w:r>
              <w:rPr>
                <w:rFonts w:eastAsia="Arial" w:cs="Arial" w:ascii="Arial" w:hAnsi="Arial"/>
                <w:spacing w:val="-2"/>
                <w:position w:val="1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l</w:t>
            </w:r>
          </w:p>
          <w:p>
            <w:pPr>
              <w:pStyle w:val="Normal"/>
              <w:widowControl w:val="false"/>
              <w:spacing w:lineRule="exact" w:line="200"/>
              <w:ind w:left="141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mul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</w:tc>
        <w:tc>
          <w:tcPr>
            <w:tcW w:w="22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14" w:hRule="exact"/>
        </w:trPr>
        <w:tc>
          <w:tcPr>
            <w:tcW w:w="15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2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left="69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-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</w:p>
        </w:tc>
      </w:tr>
      <w:tr>
        <w:trPr>
          <w:trHeight w:val="256" w:hRule="exact"/>
        </w:trPr>
        <w:tc>
          <w:tcPr>
            <w:tcW w:w="15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4" w:after="0"/>
              <w:ind w:left="316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</w:rPr>
              <w:t>N</w:t>
            </w:r>
            <w:r>
              <w:rPr>
                <w:rFonts w:eastAsia="Arial" w:cs="Arial" w:ascii="Arial" w:hAnsi="Arial"/>
                <w:b/>
                <w:spacing w:val="-13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13</w:t>
            </w:r>
          </w:p>
        </w:tc>
        <w:tc>
          <w:tcPr>
            <w:tcW w:w="354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2" w:after="0"/>
              <w:ind w:left="-1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G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ene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n  </w:t>
            </w:r>
            <w:r>
              <w:rPr>
                <w:rFonts w:eastAsia="Arial" w:cs="Arial" w:ascii="Arial" w:hAnsi="Arial"/>
                <w:spacing w:val="38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e  </w:t>
            </w:r>
            <w:r>
              <w:rPr>
                <w:rFonts w:eastAsia="Arial" w:cs="Arial" w:ascii="Arial" w:hAnsi="Arial"/>
                <w:spacing w:val="38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un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a  </w:t>
            </w:r>
            <w:r>
              <w:rPr>
                <w:rFonts w:eastAsia="Arial" w:cs="Arial" w:ascii="Arial" w:hAnsi="Arial"/>
                <w:spacing w:val="38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z  </w:t>
            </w:r>
            <w:r>
              <w:rPr>
                <w:rFonts w:eastAsia="Arial" w:cs="Arial" w:ascii="Arial" w:hAnsi="Arial"/>
                <w:spacing w:val="4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ea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ia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.</w:t>
            </w:r>
          </w:p>
        </w:tc>
        <w:tc>
          <w:tcPr>
            <w:tcW w:w="212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12" w:after="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duc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e </w:t>
            </w:r>
            <w:r>
              <w:rPr>
                <w:rFonts w:eastAsia="Arial" w:cs="Arial" w:ascii="Arial" w:hAnsi="Arial"/>
                <w:spacing w:val="4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n </w:t>
            </w:r>
            <w:r>
              <w:rPr>
                <w:rFonts w:eastAsia="Arial" w:cs="Arial" w:ascii="Arial" w:hAnsi="Arial"/>
                <w:spacing w:val="4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g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</w:p>
        </w:tc>
        <w:tc>
          <w:tcPr>
            <w:tcW w:w="22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69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-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H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j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abo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</w:p>
        </w:tc>
      </w:tr>
      <w:tr>
        <w:trPr>
          <w:trHeight w:val="205" w:hRule="exact"/>
        </w:trPr>
        <w:tc>
          <w:tcPr>
            <w:tcW w:w="15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left="439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1"/>
              </w:rPr>
              <w:t>(</w:t>
            </w:r>
            <w:r>
              <w:rPr>
                <w:rFonts w:eastAsia="Arial" w:cs="Arial" w:ascii="Arial" w:hAnsi="Arial"/>
                <w:position w:val="-1"/>
              </w:rPr>
              <w:t>4</w:t>
            </w:r>
            <w:r>
              <w:rPr>
                <w:rFonts w:eastAsia="Arial" w:cs="Arial" w:ascii="Arial" w:hAnsi="Arial"/>
                <w:spacing w:val="-3"/>
                <w:position w:val="-1"/>
              </w:rPr>
              <w:t xml:space="preserve"> </w:t>
            </w:r>
            <w:r>
              <w:rPr>
                <w:rFonts w:eastAsia="Arial" w:cs="Arial" w:ascii="Arial" w:hAnsi="Arial"/>
                <w:position w:val="-1"/>
              </w:rPr>
              <w:t>Hora</w:t>
            </w:r>
            <w:r>
              <w:rPr>
                <w:rFonts w:eastAsia="Arial" w:cs="Arial" w:ascii="Arial" w:hAnsi="Arial"/>
                <w:spacing w:val="1"/>
                <w:position w:val="-1"/>
              </w:rPr>
              <w:t>s</w:t>
            </w:r>
            <w:r>
              <w:rPr>
                <w:rFonts w:eastAsia="Arial" w:cs="Arial" w:ascii="Arial" w:hAnsi="Arial"/>
                <w:position w:val="-1"/>
              </w:rPr>
              <w:t>)</w:t>
            </w:r>
          </w:p>
        </w:tc>
        <w:tc>
          <w:tcPr>
            <w:tcW w:w="354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60"/>
              <w:ind w:left="-1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x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ó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n </w:t>
            </w:r>
            <w:r>
              <w:rPr>
                <w:rFonts w:eastAsia="Arial" w:cs="Arial" w:ascii="Arial" w:hAnsi="Arial"/>
                <w:spacing w:val="35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a </w:t>
            </w:r>
            <w:r>
              <w:rPr>
                <w:rFonts w:eastAsia="Arial" w:cs="Arial" w:ascii="Arial" w:hAnsi="Arial"/>
                <w:spacing w:val="35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b </w:t>
            </w:r>
            <w:r>
              <w:rPr>
                <w:rFonts w:eastAsia="Arial" w:cs="Arial" w:ascii="Arial" w:hAnsi="Arial"/>
                <w:spacing w:val="35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z </w:t>
            </w:r>
            <w:r>
              <w:rPr>
                <w:rFonts w:eastAsia="Arial" w:cs="Arial" w:ascii="Arial" w:hAnsi="Arial"/>
                <w:spacing w:val="33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e </w:t>
            </w:r>
            <w:r>
              <w:rPr>
                <w:rFonts w:eastAsia="Arial" w:cs="Arial" w:ascii="Arial" w:hAnsi="Arial"/>
                <w:spacing w:val="35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3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x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3 </w:t>
            </w:r>
            <w:r>
              <w:rPr>
                <w:rFonts w:eastAsia="Arial" w:cs="Arial" w:ascii="Arial" w:hAnsi="Arial"/>
                <w:spacing w:val="35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n</w:t>
            </w:r>
          </w:p>
        </w:tc>
        <w:tc>
          <w:tcPr>
            <w:tcW w:w="212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6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pa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ra </w:t>
            </w:r>
            <w:r>
              <w:rPr>
                <w:rFonts w:eastAsia="Arial" w:cs="Arial" w:ascii="Arial" w:hAnsi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a </w:t>
            </w:r>
            <w:r>
              <w:rPr>
                <w:rFonts w:eastAsia="Arial" w:cs="Arial" w:ascii="Arial" w:hAnsi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x</w:t>
            </w:r>
            <w:r>
              <w:rPr>
                <w:rFonts w:eastAsia="Arial" w:cs="Arial" w:ascii="Arial" w:hAnsi="Arial"/>
                <w:sz w:val="18"/>
                <w:szCs w:val="18"/>
              </w:rPr>
              <w:t>tr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n </w:t>
            </w:r>
            <w:r>
              <w:rPr>
                <w:rFonts w:eastAsia="Arial" w:cs="Arial" w:ascii="Arial" w:hAnsi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</w:p>
        </w:tc>
        <w:tc>
          <w:tcPr>
            <w:tcW w:w="22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40"/>
              <w:ind w:left="69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-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position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rt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-1"/>
                <w:position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li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o</w:t>
            </w:r>
          </w:p>
        </w:tc>
      </w:tr>
      <w:tr>
        <w:trPr>
          <w:trHeight w:val="183" w:hRule="exact"/>
        </w:trPr>
        <w:tc>
          <w:tcPr>
            <w:tcW w:w="15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4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60"/>
              <w:ind w:left="-1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cua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qu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r    </w:t>
            </w:r>
            <w:r>
              <w:rPr>
                <w:rFonts w:eastAsia="Arial" w:cs="Arial" w:ascii="Arial" w:hAnsi="Arial"/>
                <w:spacing w:val="12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to    </w:t>
            </w:r>
            <w:r>
              <w:rPr>
                <w:rFonts w:eastAsia="Arial" w:cs="Arial" w:ascii="Arial" w:hAnsi="Arial"/>
                <w:spacing w:val="1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e    </w:t>
            </w:r>
            <w:r>
              <w:rPr>
                <w:rFonts w:eastAsia="Arial" w:cs="Arial" w:ascii="Arial" w:hAnsi="Arial"/>
                <w:spacing w:val="13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a    </w:t>
            </w:r>
            <w:r>
              <w:rPr>
                <w:rFonts w:eastAsia="Arial" w:cs="Arial" w:ascii="Arial" w:hAnsi="Arial"/>
                <w:spacing w:val="10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ma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z    </w:t>
            </w:r>
            <w:r>
              <w:rPr>
                <w:rFonts w:eastAsia="Arial" w:cs="Arial" w:ascii="Arial" w:hAnsi="Arial"/>
                <w:spacing w:val="13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</w:t>
            </w:r>
          </w:p>
        </w:tc>
        <w:tc>
          <w:tcPr>
            <w:tcW w:w="212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6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un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a </w:t>
            </w:r>
            <w:r>
              <w:rPr>
                <w:rFonts w:eastAsia="Arial" w:cs="Arial" w:ascii="Arial" w:hAnsi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ma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z </w:t>
            </w:r>
            <w:r>
              <w:rPr>
                <w:rFonts w:eastAsia="Arial" w:cs="Arial" w:ascii="Arial" w:hAnsi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3x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3 </w:t>
            </w:r>
            <w:r>
              <w:rPr>
                <w:rFonts w:eastAsia="Arial" w:cs="Arial" w:ascii="Arial" w:hAnsi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</w:p>
        </w:tc>
        <w:tc>
          <w:tcPr>
            <w:tcW w:w="22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6" w:hRule="exact"/>
        </w:trPr>
        <w:tc>
          <w:tcPr>
            <w:tcW w:w="15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4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-1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imp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</w:tc>
        <w:tc>
          <w:tcPr>
            <w:tcW w:w="212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imp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ta             </w:t>
            </w:r>
            <w:r>
              <w:rPr>
                <w:rFonts w:eastAsia="Arial" w:cs="Arial" w:ascii="Arial" w:hAnsi="Arial"/>
                <w:spacing w:val="1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</w:p>
        </w:tc>
        <w:tc>
          <w:tcPr>
            <w:tcW w:w="22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89" w:hRule="exact"/>
        </w:trPr>
        <w:tc>
          <w:tcPr>
            <w:tcW w:w="1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FO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z w:val="18"/>
                <w:szCs w:val="18"/>
              </w:rPr>
              <w:t>TRAN.</w:t>
            </w:r>
          </w:p>
        </w:tc>
        <w:tc>
          <w:tcPr>
            <w:tcW w:w="22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15" w:hRule="exact"/>
        </w:trPr>
        <w:tc>
          <w:tcPr>
            <w:tcW w:w="15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2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lan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je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left="150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-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ca</w:t>
            </w:r>
          </w:p>
        </w:tc>
      </w:tr>
      <w:tr>
        <w:trPr>
          <w:trHeight w:val="220" w:hRule="exact"/>
        </w:trPr>
        <w:tc>
          <w:tcPr>
            <w:tcW w:w="15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 w:before="15" w:after="0"/>
              <w:ind w:left="316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2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  <w:position w:val="-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2"/>
              </w:rPr>
              <w:t>O</w:t>
            </w:r>
            <w:r>
              <w:rPr>
                <w:rFonts w:eastAsia="Arial" w:cs="Arial" w:ascii="Arial" w:hAnsi="Arial"/>
                <w:b/>
                <w:position w:val="-2"/>
              </w:rPr>
              <w:t>N</w:t>
            </w:r>
            <w:r>
              <w:rPr>
                <w:rFonts w:eastAsia="Arial" w:cs="Arial" w:ascii="Arial" w:hAnsi="Arial"/>
                <w:b/>
                <w:spacing w:val="-13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-2"/>
              </w:rPr>
              <w:t>14</w:t>
            </w:r>
          </w:p>
        </w:tc>
        <w:tc>
          <w:tcPr>
            <w:tcW w:w="354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-1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Co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l   </w:t>
            </w:r>
            <w:r>
              <w:rPr>
                <w:rFonts w:eastAsia="Arial" w:cs="Arial" w:ascii="Arial" w:hAnsi="Arial"/>
                <w:spacing w:val="12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de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l   </w:t>
            </w:r>
            <w:r>
              <w:rPr>
                <w:rFonts w:eastAsia="Arial" w:cs="Arial" w:ascii="Arial" w:hAnsi="Arial"/>
                <w:spacing w:val="12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an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e   </w:t>
            </w:r>
            <w:r>
              <w:rPr>
                <w:rFonts w:eastAsia="Arial" w:cs="Arial" w:ascii="Arial" w:hAnsi="Arial"/>
                <w:spacing w:val="15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e   </w:t>
            </w:r>
            <w:r>
              <w:rPr>
                <w:rFonts w:eastAsia="Arial" w:cs="Arial" w:ascii="Arial" w:hAnsi="Arial"/>
                <w:spacing w:val="10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aba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j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o   </w:t>
            </w:r>
            <w:r>
              <w:rPr>
                <w:rFonts w:eastAsia="Arial" w:cs="Arial" w:ascii="Arial" w:hAnsi="Arial"/>
                <w:spacing w:val="15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</w:t>
            </w:r>
          </w:p>
        </w:tc>
        <w:tc>
          <w:tcPr>
            <w:tcW w:w="212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a   </w:t>
            </w:r>
            <w:r>
              <w:rPr>
                <w:rFonts w:eastAsia="Arial" w:cs="Arial" w:ascii="Arial" w:hAnsi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á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a   </w:t>
            </w:r>
            <w:r>
              <w:rPr>
                <w:rFonts w:eastAsia="Arial" w:cs="Arial" w:ascii="Arial" w:hAnsi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</w:p>
        </w:tc>
        <w:tc>
          <w:tcPr>
            <w:tcW w:w="22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153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-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</w:p>
        </w:tc>
      </w:tr>
      <w:tr>
        <w:trPr>
          <w:trHeight w:val="229" w:hRule="exact"/>
        </w:trPr>
        <w:tc>
          <w:tcPr>
            <w:tcW w:w="15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 w:before="25" w:after="0"/>
              <w:ind w:left="439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3"/>
              </w:rPr>
              <w:t>(</w:t>
            </w:r>
            <w:r>
              <w:rPr>
                <w:rFonts w:eastAsia="Arial" w:cs="Arial" w:ascii="Arial" w:hAnsi="Arial"/>
                <w:position w:val="-3"/>
              </w:rPr>
              <w:t>3</w:t>
            </w:r>
            <w:r>
              <w:rPr>
                <w:rFonts w:eastAsia="Arial" w:cs="Arial" w:ascii="Arial" w:hAnsi="Arial"/>
                <w:spacing w:val="-3"/>
                <w:position w:val="-3"/>
              </w:rPr>
              <w:t xml:space="preserve"> </w:t>
            </w:r>
            <w:r>
              <w:rPr>
                <w:rFonts w:eastAsia="Arial" w:cs="Arial" w:ascii="Arial" w:hAnsi="Arial"/>
                <w:position w:val="-3"/>
              </w:rPr>
              <w:t>Hora</w:t>
            </w:r>
            <w:r>
              <w:rPr>
                <w:rFonts w:eastAsia="Arial" w:cs="Arial" w:ascii="Arial" w:hAnsi="Arial"/>
                <w:spacing w:val="1"/>
                <w:position w:val="-3"/>
              </w:rPr>
              <w:t>s</w:t>
            </w:r>
            <w:r>
              <w:rPr>
                <w:rFonts w:eastAsia="Arial" w:cs="Arial" w:ascii="Arial" w:hAnsi="Arial"/>
                <w:position w:val="-3"/>
              </w:rPr>
              <w:t>)</w:t>
            </w:r>
          </w:p>
        </w:tc>
        <w:tc>
          <w:tcPr>
            <w:tcW w:w="354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-1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inv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fo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ma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va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</w:tc>
        <w:tc>
          <w:tcPr>
            <w:tcW w:w="212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tr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aba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j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o                    </w:t>
            </w:r>
            <w:r>
              <w:rPr>
                <w:rFonts w:eastAsia="Arial" w:cs="Arial" w:ascii="Arial" w:hAnsi="Arial"/>
                <w:spacing w:val="4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</w:p>
        </w:tc>
        <w:tc>
          <w:tcPr>
            <w:tcW w:w="22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72" w:hRule="exact"/>
        </w:trPr>
        <w:tc>
          <w:tcPr>
            <w:tcW w:w="15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4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2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6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inv</w:t>
            </w:r>
            <w:r>
              <w:rPr>
                <w:rFonts w:eastAsia="Arial" w:cs="Arial" w:ascii="Arial" w:hAnsi="Arial"/>
                <w:spacing w:val="-2"/>
                <w:position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1"/>
                <w:position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ga</w:t>
            </w:r>
            <w:r>
              <w:rPr>
                <w:rFonts w:eastAsia="Arial" w:cs="Arial" w:ascii="Arial" w:hAnsi="Arial"/>
                <w:spacing w:val="-1"/>
                <w:position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0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1"/>
                <w:position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1"/>
                <w:position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a</w:t>
            </w:r>
          </w:p>
        </w:tc>
        <w:tc>
          <w:tcPr>
            <w:tcW w:w="22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56" w:hRule="exact"/>
        </w:trPr>
        <w:tc>
          <w:tcPr>
            <w:tcW w:w="1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(I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z w:val="18"/>
                <w:szCs w:val="18"/>
              </w:rPr>
              <w:t>)</w:t>
            </w:r>
          </w:p>
        </w:tc>
        <w:tc>
          <w:tcPr>
            <w:tcW w:w="22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38" w:hRule="exact"/>
        </w:trPr>
        <w:tc>
          <w:tcPr>
            <w:tcW w:w="15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2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</w:rPr>
              <w:t>N</w:t>
            </w:r>
            <w:r>
              <w:rPr>
                <w:rFonts w:eastAsia="Arial" w:cs="Arial" w:ascii="Arial" w:hAnsi="Arial"/>
                <w:b/>
                <w:spacing w:val="-15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15</w:t>
            </w:r>
          </w:p>
        </w:tc>
        <w:tc>
          <w:tcPr>
            <w:tcW w:w="354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20" w:before="1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ind w:left="551" w:hanging="0"/>
              <w:rPr/>
            </w:pPr>
            <w:r>
              <w:rPr/>
              <w:t>EXA</w:t>
            </w:r>
            <w:r>
              <w:rPr>
                <w:spacing w:val="1"/>
              </w:rPr>
              <w:t>M</w:t>
            </w:r>
            <w:r>
              <w:rPr/>
              <w:t>EN</w:t>
            </w:r>
            <w:r>
              <w:rPr>
                <w:spacing w:val="-9"/>
              </w:rPr>
              <w:t xml:space="preserve"> </w:t>
            </w:r>
            <w:r>
              <w:rPr/>
              <w:t>PA</w:t>
            </w:r>
            <w:r>
              <w:rPr>
                <w:spacing w:val="-1"/>
              </w:rPr>
              <w:t>RC</w:t>
            </w:r>
            <w:r>
              <w:rPr>
                <w:spacing w:val="1"/>
              </w:rPr>
              <w:t>I</w:t>
            </w:r>
            <w:r>
              <w:rPr/>
              <w:t>AL</w:t>
            </w:r>
          </w:p>
        </w:tc>
        <w:tc>
          <w:tcPr>
            <w:tcW w:w="212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7" w:hRule="exact"/>
        </w:trPr>
        <w:tc>
          <w:tcPr>
            <w:tcW w:w="15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left="41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1"/>
              </w:rPr>
              <w:t>(</w:t>
            </w:r>
            <w:r>
              <w:rPr>
                <w:rFonts w:eastAsia="Arial" w:cs="Arial" w:ascii="Arial" w:hAnsi="Arial"/>
                <w:position w:val="-1"/>
              </w:rPr>
              <w:t>4</w:t>
            </w:r>
            <w:r>
              <w:rPr>
                <w:rFonts w:eastAsia="Arial" w:cs="Arial" w:ascii="Arial" w:hAnsi="Arial"/>
                <w:spacing w:val="-2"/>
                <w:position w:val="-1"/>
              </w:rPr>
              <w:t xml:space="preserve"> </w:t>
            </w:r>
            <w:r>
              <w:rPr>
                <w:rFonts w:eastAsia="Arial" w:cs="Arial" w:ascii="Arial" w:hAnsi="Arial"/>
                <w:position w:val="-1"/>
              </w:rPr>
              <w:t>Hora</w:t>
            </w:r>
            <w:r>
              <w:rPr>
                <w:rFonts w:eastAsia="Arial" w:cs="Arial" w:ascii="Arial" w:hAnsi="Arial"/>
                <w:spacing w:val="1"/>
                <w:position w:val="-1"/>
              </w:rPr>
              <w:t>s</w:t>
            </w:r>
            <w:r>
              <w:rPr>
                <w:rFonts w:eastAsia="Arial" w:cs="Arial" w:ascii="Arial" w:hAnsi="Arial"/>
                <w:position w:val="-1"/>
              </w:rPr>
              <w:t>)</w:t>
            </w:r>
          </w:p>
        </w:tc>
        <w:tc>
          <w:tcPr>
            <w:tcW w:w="3546" w:type="dxa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2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187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e                  </w:t>
            </w:r>
            <w:r>
              <w:rPr>
                <w:rFonts w:eastAsia="Arial" w:cs="Arial" w:ascii="Arial" w:hAnsi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</w:p>
        </w:tc>
        <w:tc>
          <w:tcPr>
            <w:tcW w:w="22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69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-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</w:p>
        </w:tc>
      </w:tr>
      <w:tr>
        <w:trPr>
          <w:trHeight w:val="206" w:hRule="exact"/>
        </w:trPr>
        <w:tc>
          <w:tcPr>
            <w:tcW w:w="15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46" w:type="dxa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2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imp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z w:val="18"/>
                <w:szCs w:val="18"/>
              </w:rPr>
              <w:t>ta</w:t>
            </w:r>
          </w:p>
        </w:tc>
        <w:tc>
          <w:tcPr>
            <w:tcW w:w="22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69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-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</w:p>
        </w:tc>
      </w:tr>
      <w:tr>
        <w:trPr>
          <w:trHeight w:val="206" w:hRule="exact"/>
        </w:trPr>
        <w:tc>
          <w:tcPr>
            <w:tcW w:w="15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46" w:type="dxa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2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og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,  </w:t>
            </w:r>
            <w:r>
              <w:rPr>
                <w:rFonts w:eastAsia="Arial" w:cs="Arial" w:ascii="Arial" w:hAnsi="Arial"/>
                <w:spacing w:val="4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te</w:t>
            </w:r>
          </w:p>
        </w:tc>
        <w:tc>
          <w:tcPr>
            <w:tcW w:w="226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998" w:hRule="exact"/>
        </w:trPr>
        <w:tc>
          <w:tcPr>
            <w:tcW w:w="1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546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136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di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s</w:t>
            </w:r>
            <w:r>
              <w:rPr>
                <w:rFonts w:eastAsia="Arial" w:cs="Arial" w:ascii="Arial" w:hAnsi="Arial"/>
                <w:spacing w:val="47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é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cn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ca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s</w:t>
            </w:r>
            <w:r>
              <w:rPr>
                <w:rFonts w:eastAsia="Arial" w:cs="Arial" w:ascii="Arial" w:hAnsi="Arial"/>
                <w:spacing w:val="45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</w:t>
            </w:r>
          </w:p>
          <w:p>
            <w:pPr>
              <w:pStyle w:val="Normal"/>
              <w:widowControl w:val="false"/>
              <w:spacing w:before="2" w:after="0"/>
              <w:ind w:left="136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di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nc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n</w:t>
            </w:r>
          </w:p>
          <w:p>
            <w:pPr>
              <w:pStyle w:val="Normal"/>
              <w:widowControl w:val="false"/>
              <w:spacing w:lineRule="exact" w:line="200"/>
              <w:ind w:left="136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Mon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eca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l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.</w:t>
            </w:r>
          </w:p>
        </w:tc>
        <w:tc>
          <w:tcPr>
            <w:tcW w:w="22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es-PE"/>
              </w:rPr>
            </w:pPr>
            <w:r>
              <w:rPr>
                <w:lang w:val="es-PE"/>
              </w:rPr>
            </w:r>
          </w:p>
        </w:tc>
      </w:tr>
    </w:tbl>
    <w:p>
      <w:pPr>
        <w:sectPr>
          <w:type w:val="nextPage"/>
          <w:pgSz w:w="11940" w:h="16860"/>
          <w:pgMar w:left="760" w:right="1440" w:gutter="0" w:header="0" w:top="980" w:footer="0" w:bottom="280"/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Normal"/>
        <w:spacing w:lineRule="exact" w:line="120" w:before="1" w:after="0"/>
        <w:rPr>
          <w:sz w:val="12"/>
          <w:szCs w:val="12"/>
          <w:lang w:val="es-PE"/>
        </w:rPr>
      </w:pPr>
      <w:r>
        <w:rPr>
          <w:sz w:val="12"/>
          <w:szCs w:val="12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sectPr>
          <w:type w:val="nextPage"/>
          <w:pgSz w:w="11940" w:h="16860"/>
          <w:pgMar w:left="760" w:right="1300" w:gutter="0" w:header="0" w:top="98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spacing w:before="36" w:after="0"/>
        <w:ind w:left="733" w:hanging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  <w:spacing w:val="1"/>
        </w:rPr>
        <w:t>H</w:t>
      </w:r>
      <w:r>
        <w:rPr>
          <w:rFonts w:eastAsia="Arial" w:cs="Arial" w:ascii="Arial" w:hAnsi="Arial"/>
          <w:b/>
          <w:spacing w:val="4"/>
        </w:rPr>
        <w:t>o</w:t>
      </w:r>
      <w:r>
        <w:rPr>
          <w:rFonts w:eastAsia="Arial" w:cs="Arial" w:ascii="Arial" w:hAnsi="Arial"/>
          <w:b/>
          <w:spacing w:val="1"/>
        </w:rPr>
        <w:t>r</w:t>
      </w:r>
      <w:r>
        <w:rPr>
          <w:rFonts w:eastAsia="Arial" w:cs="Arial" w:ascii="Arial" w:hAnsi="Arial"/>
          <w:b/>
          <w:spacing w:val="2"/>
        </w:rPr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page">
                  <wp:posOffset>552450</wp:posOffset>
                </wp:positionH>
                <wp:positionV relativeFrom="page">
                  <wp:posOffset>681990</wp:posOffset>
                </wp:positionV>
                <wp:extent cx="6132195" cy="9198610"/>
                <wp:effectExtent l="0" t="0" r="0" b="0"/>
                <wp:wrapNone/>
                <wp:docPr id="6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2240" cy="9198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643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7" w:type="dxa"/>
                                <w:bottom w:w="0" w:type="dxa"/>
                                <w:right w:w="7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1701"/>
                              <w:gridCol w:w="3145"/>
                              <w:gridCol w:w="2616"/>
                              <w:gridCol w:w="2180"/>
                            </w:tblGrid>
                            <w:tr>
                              <w:trPr>
                                <w:trHeight w:val="444" w:hRule="exact"/>
                              </w:trPr>
                              <w:tc>
                                <w:tcPr>
                                  <w:tcW w:w="9642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143" w:hanging="0"/>
                                    <w:rPr>
                                      <w:rFonts w:ascii="Arial" w:hAnsi="Arial" w:eastAsia="Arial" w:cs="Arial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APREN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5"/>
                                      <w:sz w:val="22"/>
                                      <w:szCs w:val="22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JE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3: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CAMIN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0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3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TO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RI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24" w:hRule="exact"/>
                              </w:trPr>
                              <w:tc>
                                <w:tcPr>
                                  <w:tcW w:w="4846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60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 xml:space="preserve">: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2024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08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11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2024</w:t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46" w:hRule="exact"/>
                              </w:trPr>
                              <w:tc>
                                <w:tcPr>
                                  <w:tcW w:w="9642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6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5"/>
                                      <w:sz w:val="22"/>
                                      <w:szCs w:val="22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JE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80" w:before="16" w:after="0"/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820" w:leader="none"/>
                                    </w:tabs>
                                    <w:spacing w:lineRule="auto" w:line="271"/>
                                    <w:ind w:left="832" w:right="491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ori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0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emen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 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un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e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 progr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820" w:leader="none"/>
                                    </w:tabs>
                                    <w:spacing w:lineRule="auto" w:line="271" w:before="2" w:after="0"/>
                                    <w:ind w:left="832" w:right="489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za 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imp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cas 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l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étodo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820" w:leader="none"/>
                                    </w:tabs>
                                    <w:spacing w:lineRule="auto" w:line="271"/>
                                    <w:ind w:left="832" w:right="488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ón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nteca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sos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 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va 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íf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étic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00" w:before="1" w:after="0"/>
                                    <w:rPr>
                                      <w:sz w:val="10"/>
                                      <w:szCs w:val="10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d: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80" w:before="14" w:after="0"/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700" w:leader="none"/>
                                    </w:tabs>
                                    <w:spacing w:lineRule="auto" w:line="271"/>
                                    <w:ind w:left="719" w:right="59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con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predec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comp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ómeno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80" w:before="17" w:after="0"/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359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•  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oce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as ded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 se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emen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 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étodo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37" w:after="0"/>
                                    <w:ind w:left="719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FOR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 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ex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l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05" w:hRule="exact"/>
                              </w:trPr>
                              <w:tc>
                                <w:tcPr>
                                  <w:tcW w:w="9642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2" w:after="0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4"/>
                                      <w:szCs w:val="2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rod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4"/>
                                      <w:szCs w:val="24"/>
                                      <w:lang w:val="es-PE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1" w:after="0"/>
                                    <w:ind w:left="47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•  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al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 ob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ntados.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1" w:after="0"/>
                                    <w:ind w:left="47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•  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orac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say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17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No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.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sión</w:t>
                                  </w:r>
                                </w:p>
                              </w:tc>
                              <w:tc>
                                <w:tcPr>
                                  <w:tcW w:w="3145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15" w:after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472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Temari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/A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ctivi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3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ad</w:t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15" w:after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278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nd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s)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00" w:before="3" w:after="0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20"/>
                                    <w:ind w:left="129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9"/>
                                    </w:rPr>
                                    <w:t>Ins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9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-9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9"/>
                                    </w:rPr>
                                    <w:t>um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-9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9"/>
                                    </w:rPr>
                                    <w:t>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9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1"/>
                                      <w:position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9"/>
                                    </w:rPr>
                                    <w:t>de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2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145" w:type="dxa"/>
                                  <w:vMerge w:val="continue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vMerge w:val="continue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6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145" w:type="dxa"/>
                                  <w:vMerge w:val="continue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vMerge w:val="continue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3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48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as</w:t>
                                  </w:r>
                                </w:p>
                              </w:tc>
                              <w:tc>
                                <w:tcPr>
                                  <w:tcW w:w="3145" w:type="dxa"/>
                                  <w:vMerge w:val="continue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vMerge w:val="continue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00"/>
                                    <w:ind w:left="336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2"/>
                                    </w:rPr>
                                    <w:t>eval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2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position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2"/>
                                    </w:rPr>
                                    <w:t>ción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145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15" w:after="0"/>
                                    <w:rPr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145" w:right="130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lgo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. 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k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ov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. 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lg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pol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. 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lgo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oc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si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ul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ad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15" w:after="0"/>
                                    <w:rPr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-1" w:right="40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lgo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po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go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l 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cid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lad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n FO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TRAN.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6" w:after="0"/>
                                    <w:ind w:left="153" w:hanging="0"/>
                                    <w:rPr/>
                                  </w:pPr>
                                  <w:r>
                                    <w:rPr/>
                                    <w:t xml:space="preserve">- 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</w:rPr>
                                    <w:t>ubr</w:t>
                                  </w:r>
                                  <w:r>
                                    <w:rPr/>
                                    <w:t>ica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4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145" w:type="dxa"/>
                                  <w:vMerge w:val="continue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vMerge w:val="continue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153" w:hanging="0"/>
                                    <w:rPr/>
                                  </w:pPr>
                                  <w:r>
                                    <w:rPr/>
                                    <w:t>- H</w:t>
                                  </w:r>
                                  <w:r>
                                    <w:rPr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/>
                                    <w:t>ja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</w:rPr>
                                    <w:t>d</w:t>
                                  </w:r>
                                  <w:r>
                                    <w:rPr/>
                                    <w:t>e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/>
                                    <w:t>La</w:t>
                                  </w:r>
                                  <w:r>
                                    <w:rPr>
                                      <w:spacing w:val="1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/>
                                    <w:t>at</w:t>
                                  </w:r>
                                  <w:r>
                                    <w:rPr>
                                      <w:spacing w:val="1"/>
                                    </w:rPr>
                                    <w:t>or</w:t>
                                  </w:r>
                                  <w:r>
                                    <w:rPr/>
                                    <w:t>io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97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Hora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145" w:type="dxa"/>
                                  <w:vMerge w:val="continue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vMerge w:val="continue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153" w:hanging="0"/>
                                    <w:rPr/>
                                  </w:pPr>
                                  <w:r>
                                    <w:rPr/>
                                    <w:t>- P</w:t>
                                  </w:r>
                                  <w:r>
                                    <w:rPr>
                                      <w:spacing w:val="1"/>
                                    </w:rPr>
                                    <w:t>or</w:t>
                                  </w:r>
                                  <w:r>
                                    <w:rPr/>
                                    <w:t>ta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f</w:t>
                                  </w:r>
                                  <w:r>
                                    <w:rPr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/>
                                    <w:t>lio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8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1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6" w:after="0"/>
                                    <w:rPr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-1" w:right="282" w:firstLine="115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lgo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de 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y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en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FO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TRAN.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153" w:hanging="0"/>
                                    <w:rPr/>
                                  </w:pPr>
                                  <w:r>
                                    <w:rPr/>
                                    <w:t xml:space="preserve">- 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</w:rPr>
                                    <w:t>ubr</w:t>
                                  </w:r>
                                  <w:r>
                                    <w:rPr/>
                                    <w:t>ica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145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14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mi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s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la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.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min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vMerge w:val="continue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204" w:hanging="0"/>
                                    <w:rPr/>
                                  </w:pPr>
                                  <w:r>
                                    <w:rPr/>
                                    <w:t>- P</w:t>
                                  </w:r>
                                  <w:r>
                                    <w:rPr>
                                      <w:spacing w:val="1"/>
                                    </w:rPr>
                                    <w:t>or</w:t>
                                  </w:r>
                                  <w:r>
                                    <w:rPr/>
                                    <w:t>ta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f</w:t>
                                  </w:r>
                                  <w:r>
                                    <w:rPr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/>
                                    <w:t>lio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3" w:after="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2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2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2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-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2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145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14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alea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s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n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a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y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vMerge w:val="continue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7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45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60"/>
                                    <w:ind w:left="14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dim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ion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vMerge w:val="continue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6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1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14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sin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odel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153" w:hanging="0"/>
                                    <w:rPr/>
                                  </w:pPr>
                                  <w:r>
                                    <w:rPr>
                                      <w:position w:val="-1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spacing w:val="-1"/>
                                      <w:position w:val="-1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position w:val="-1"/>
                                    </w:rPr>
                                    <w:t>ubr</w:t>
                                  </w:r>
                                  <w:r>
                                    <w:rPr>
                                      <w:position w:val="-1"/>
                                    </w:rPr>
                                    <w:t>ica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2" w:after="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-2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position w:val="-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  <w:position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2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145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14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e 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ien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o 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ia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2" w:after="0"/>
                                    <w:ind w:left="169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ta     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dia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te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1" w:after="0"/>
                                    <w:ind w:left="153" w:hanging="0"/>
                                    <w:rPr/>
                                  </w:pPr>
                                  <w:r>
                                    <w:rPr>
                                      <w:position w:val="-1"/>
                                    </w:rPr>
                                    <w:t>- H</w:t>
                                  </w:r>
                                  <w:r>
                                    <w:rPr>
                                      <w:spacing w:val="1"/>
                                      <w:position w:val="-1"/>
                                    </w:rPr>
                                    <w:t>o</w:t>
                                  </w:r>
                                  <w:r>
                                    <w:rPr>
                                      <w:position w:val="-1"/>
                                    </w:rPr>
                                    <w:t>ja</w:t>
                                  </w:r>
                                  <w:r>
                                    <w:rPr>
                                      <w:spacing w:val="-4"/>
                                      <w:position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position w:val="-1"/>
                                    </w:rPr>
                                    <w:t>d</w:t>
                                  </w:r>
                                  <w:r>
                                    <w:rPr>
                                      <w:position w:val="-1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position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1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1"/>
                                      <w:position w:val="-1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1"/>
                                      <w:position w:val="-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1"/>
                                      <w:position w:val="-1"/>
                                    </w:rPr>
                                    <w:t>r</w:t>
                                  </w:r>
                                  <w:r>
                                    <w:rPr>
                                      <w:position w:val="-1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position w:val="-1"/>
                                    </w:rPr>
                                    <w:t>or</w:t>
                                  </w:r>
                                  <w:r>
                                    <w:rPr>
                                      <w:position w:val="-1"/>
                                    </w:rPr>
                                    <w:t>io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15" w:after="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145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60"/>
                                    <w:ind w:left="14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lgo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mie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to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me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ian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te</w:t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119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mé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13" w:after="0"/>
                                    <w:ind w:left="153" w:hanging="0"/>
                                    <w:rPr/>
                                  </w:pPr>
                                  <w:r>
                                    <w:rPr>
                                      <w:position w:val="-1"/>
                                    </w:rPr>
                                    <w:t>- P</w:t>
                                  </w:r>
                                  <w:r>
                                    <w:rPr>
                                      <w:spacing w:val="1"/>
                                      <w:position w:val="-1"/>
                                    </w:rPr>
                                    <w:t>or</w:t>
                                  </w:r>
                                  <w:r>
                                    <w:rPr>
                                      <w:position w:val="-1"/>
                                    </w:rPr>
                                    <w:t>ta</w:t>
                                  </w:r>
                                  <w:r>
                                    <w:rPr>
                                      <w:spacing w:val="-1"/>
                                      <w:position w:val="-1"/>
                                    </w:rPr>
                                    <w:t>f</w:t>
                                  </w:r>
                                  <w:r>
                                    <w:rPr>
                                      <w:spacing w:val="1"/>
                                      <w:position w:val="-1"/>
                                    </w:rPr>
                                    <w:t>o</w:t>
                                  </w:r>
                                  <w:r>
                                    <w:rPr>
                                      <w:position w:val="-1"/>
                                    </w:rPr>
                                    <w:t>lio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1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145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40"/>
                                    <w:ind w:left="14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</w:rPr>
                                    <w:t>mon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1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</w:rPr>
                                    <w:t>eca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1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</w:rPr>
                                    <w:t>lo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  <w:sz w:val="18"/>
                                      <w:szCs w:val="18"/>
                                    </w:rPr>
                                    <w:t xml:space="preserve">.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5"/>
                                      <w:position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1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</w:rPr>
                                    <w:t>ió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  <w:sz w:val="18"/>
                                      <w:szCs w:val="18"/>
                                    </w:rPr>
                                    <w:t xml:space="preserve">n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3"/>
                                      <w:position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40"/>
                                    <w:ind w:left="119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  <w:sz w:val="18"/>
                                      <w:szCs w:val="18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position w:val="-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1"/>
                                      <w:sz w:val="18"/>
                                      <w:szCs w:val="18"/>
                                    </w:rPr>
                                    <w:t>si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1"/>
                                      <w:sz w:val="18"/>
                                      <w:szCs w:val="18"/>
                                    </w:rPr>
                                    <w:t>eg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1"/>
                                      <w:sz w:val="18"/>
                                      <w:szCs w:val="18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  <w:sz w:val="18"/>
                                      <w:szCs w:val="18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position w:val="-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1"/>
                                      <w:sz w:val="18"/>
                                      <w:szCs w:val="18"/>
                                    </w:rPr>
                                    <w:t>di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-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1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7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145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14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mé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13" w:after="0"/>
                                    <w:ind w:left="119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RTRA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1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145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5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141" w:right="168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Di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fus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ol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cu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caj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. 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pa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cip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153" w:hanging="0"/>
                                    <w:rPr/>
                                  </w:pPr>
                                  <w:r>
                                    <w:rPr/>
                                    <w:t xml:space="preserve">- 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</w:rPr>
                                    <w:t>ubr</w:t>
                                  </w:r>
                                  <w:r>
                                    <w:rPr/>
                                    <w:t>ica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6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145" w:type="dxa"/>
                                  <w:vMerge w:val="continue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237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le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ta    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te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153" w:hanging="0"/>
                                    <w:rPr/>
                                  </w:pPr>
                                  <w:r>
                                    <w:rPr/>
                                    <w:t>- H</w:t>
                                  </w:r>
                                  <w:r>
                                    <w:rPr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/>
                                    <w:t>ja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</w:rPr>
                                    <w:t>d</w:t>
                                  </w:r>
                                  <w:r>
                                    <w:rPr/>
                                    <w:t>e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/>
                                    <w:t>La</w:t>
                                  </w:r>
                                  <w:r>
                                    <w:rPr>
                                      <w:spacing w:val="1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/>
                                    <w:t>at</w:t>
                                  </w:r>
                                  <w:r>
                                    <w:rPr>
                                      <w:spacing w:val="1"/>
                                    </w:rPr>
                                    <w:t>or</w:t>
                                  </w:r>
                                  <w:r>
                                    <w:rPr/>
                                    <w:t>io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63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3" w:after="0"/>
                                    <w:ind w:left="403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145" w:type="dxa"/>
                                  <w:vMerge w:val="continue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136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l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3" w:after="0"/>
                                    <w:ind w:left="136" w:right="10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e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n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z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n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0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edi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pa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cip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1" w:after="0"/>
                                    <w:ind w:left="153" w:hanging="0"/>
                                    <w:rPr/>
                                  </w:pPr>
                                  <w:r>
                                    <w:rPr/>
                                    <w:t>- P</w:t>
                                  </w:r>
                                  <w:r>
                                    <w:rPr>
                                      <w:spacing w:val="1"/>
                                    </w:rPr>
                                    <w:t>or</w:t>
                                  </w:r>
                                  <w:r>
                                    <w:rPr/>
                                    <w:t>ta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f</w:t>
                                  </w:r>
                                  <w:r>
                                    <w:rPr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/>
                                    <w:t>lio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8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145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141" w:right="83" w:firstLine="5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pl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no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al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ea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pa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ra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EDP.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cu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ne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so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14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imp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169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ta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med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e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153" w:hanging="0"/>
                                    <w:rPr/>
                                  </w:pPr>
                                  <w:r>
                                    <w:rPr/>
                                    <w:t xml:space="preserve">- 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</w:rPr>
                                    <w:t>ubr</w:t>
                                  </w:r>
                                  <w:r>
                                    <w:rPr/>
                                    <w:t>ica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-2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8"/>
                                      <w:position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2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145" w:type="dxa"/>
                                  <w:vMerge w:val="continue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119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mé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o 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e 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min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2" w:after="0"/>
                                    <w:ind w:left="153" w:hanging="0"/>
                                    <w:rPr/>
                                  </w:pPr>
                                  <w:r>
                                    <w:rPr>
                                      <w:position w:val="-1"/>
                                    </w:rPr>
                                    <w:t>- H</w:t>
                                  </w:r>
                                  <w:r>
                                    <w:rPr>
                                      <w:spacing w:val="1"/>
                                      <w:position w:val="-1"/>
                                    </w:rPr>
                                    <w:t>o</w:t>
                                  </w:r>
                                  <w:r>
                                    <w:rPr>
                                      <w:position w:val="-1"/>
                                    </w:rPr>
                                    <w:t>ja</w:t>
                                  </w:r>
                                  <w:r>
                                    <w:rPr>
                                      <w:spacing w:val="-4"/>
                                      <w:position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position w:val="-1"/>
                                    </w:rPr>
                                    <w:t>d</w:t>
                                  </w:r>
                                  <w:r>
                                    <w:rPr>
                                      <w:position w:val="-1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position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1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1"/>
                                      <w:position w:val="-1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1"/>
                                      <w:position w:val="-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1"/>
                                      <w:position w:val="-1"/>
                                    </w:rPr>
                                    <w:t>r</w:t>
                                  </w:r>
                                  <w:r>
                                    <w:rPr>
                                      <w:position w:val="-1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position w:val="-1"/>
                                    </w:rPr>
                                    <w:t>or</w:t>
                                  </w:r>
                                  <w:r>
                                    <w:rPr>
                                      <w:position w:val="-1"/>
                                    </w:rPr>
                                    <w:t>io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15" w:after="0"/>
                                    <w:ind w:left="513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3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position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3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</w:rPr>
                                    <w:t>or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3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-3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145" w:type="dxa"/>
                                  <w:vMerge w:val="continue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60"/>
                                    <w:ind w:left="119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alea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s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pa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ra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la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13" w:after="0"/>
                                    <w:ind w:left="153" w:hanging="0"/>
                                    <w:rPr/>
                                  </w:pPr>
                                  <w:r>
                                    <w:rPr>
                                      <w:position w:val="-2"/>
                                    </w:rPr>
                                    <w:t>- P</w:t>
                                  </w:r>
                                  <w:r>
                                    <w:rPr>
                                      <w:spacing w:val="1"/>
                                      <w:position w:val="-2"/>
                                    </w:rPr>
                                    <w:t>or</w:t>
                                  </w:r>
                                  <w:r>
                                    <w:rPr>
                                      <w:position w:val="-2"/>
                                    </w:rPr>
                                    <w:t>ta</w:t>
                                  </w:r>
                                  <w:r>
                                    <w:rPr>
                                      <w:spacing w:val="-1"/>
                                      <w:position w:val="-2"/>
                                    </w:rPr>
                                    <w:t>f</w:t>
                                  </w:r>
                                  <w:r>
                                    <w:rPr>
                                      <w:spacing w:val="1"/>
                                      <w:position w:val="-2"/>
                                    </w:rPr>
                                    <w:t>o</w:t>
                                  </w:r>
                                  <w:r>
                                    <w:rPr>
                                      <w:position w:val="-2"/>
                                    </w:rPr>
                                    <w:t>lio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12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145" w:type="dxa"/>
                                  <w:vMerge w:val="continue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60"/>
                                    <w:ind w:left="119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</w:rPr>
                                    <w:t>ecu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</w:rPr>
                                    <w:t>on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f" o:allowincell="f" style="position:absolute;margin-left:43.5pt;margin-top:53.7pt;width:482.8pt;height:724.25pt;mso-wrap-style:none;v-text-anchor:middle;mso-position-horizontal-relative:page;mso-position-vertical-relative:page">
                <v:fill o:detectmouseclick="t" type="solid" color2="black" opacity="0"/>
                <v:stroke color="#3465a4" joinstyle="round" endcap="flat"/>
                <v:textbox>
                  <w:txbxContent>
                    <w:tbl>
                      <w:tblPr>
                        <w:tblW w:w="9643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7" w:type="dxa"/>
                          <w:bottom w:w="0" w:type="dxa"/>
                          <w:right w:w="7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1701"/>
                        <w:gridCol w:w="3145"/>
                        <w:gridCol w:w="2616"/>
                        <w:gridCol w:w="2180"/>
                      </w:tblGrid>
                      <w:tr>
                        <w:trPr>
                          <w:trHeight w:val="444" w:hRule="exact"/>
                        </w:trPr>
                        <w:tc>
                          <w:tcPr>
                            <w:tcW w:w="9642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143" w:hanging="0"/>
                              <w:rPr>
                                <w:rFonts w:ascii="Arial" w:hAnsi="Arial" w:eastAsia="Arial" w:cs="Arial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APREN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5"/>
                                <w:sz w:val="22"/>
                                <w:szCs w:val="22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JE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 xml:space="preserve">3: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CAMIN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0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3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TO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RI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S</w:t>
                            </w:r>
                          </w:p>
                        </w:tc>
                      </w:tr>
                      <w:tr>
                        <w:trPr>
                          <w:trHeight w:val="524" w:hRule="exact"/>
                        </w:trPr>
                        <w:tc>
                          <w:tcPr>
                            <w:tcW w:w="4846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60"/>
                              <w:ind w:left="11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 xml:space="preserve">:  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2024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08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11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2024</w:t>
                            </w:r>
                          </w:p>
                        </w:tc>
                        <w:tc>
                          <w:tcPr>
                            <w:tcW w:w="2616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5146" w:hRule="exact"/>
                        </w:trPr>
                        <w:tc>
                          <w:tcPr>
                            <w:tcW w:w="9642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11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OG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6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5"/>
                                <w:sz w:val="22"/>
                                <w:szCs w:val="22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JE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80" w:before="16" w:after="0"/>
                              <w:rPr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820" w:leader="none"/>
                              </w:tabs>
                              <w:spacing w:lineRule="auto" w:line="271"/>
                              <w:ind w:left="832" w:right="491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omp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6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6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os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6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ori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60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6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emen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 en</w:t>
                            </w:r>
                            <w:r>
                              <w:rPr>
                                <w:rFonts w:eastAsia="Arial" w:cs="Arial" w:ascii="Arial" w:hAnsi="Arial"/>
                                <w:spacing w:val="5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un 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e 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 progr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820" w:leader="none"/>
                              </w:tabs>
                              <w:spacing w:lineRule="auto" w:line="271" w:before="2" w:after="0"/>
                              <w:ind w:left="832" w:right="489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za un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 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imp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m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cas 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l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étodo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820" w:leader="none"/>
                              </w:tabs>
                              <w:spacing w:lineRule="auto" w:line="271"/>
                              <w:ind w:left="832" w:right="488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os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s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de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ón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nteca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o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av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s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de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sos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 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,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í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sp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va ci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íf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étic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100" w:before="1" w:after="0"/>
                              <w:rPr>
                                <w:sz w:val="10"/>
                                <w:szCs w:val="10"/>
                                <w:lang w:val="es-PE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11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80" w:before="14" w:after="0"/>
                              <w:rPr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700" w:leader="none"/>
                              </w:tabs>
                              <w:spacing w:lineRule="auto" w:line="271"/>
                              <w:ind w:left="719" w:right="59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ar</w:t>
                            </w:r>
                            <w:r>
                              <w:rPr>
                                <w:rFonts w:eastAsia="Arial" w:cs="Arial" w:ascii="Arial" w:hAnsi="Arial"/>
                                <w:spacing w:val="1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cá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con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 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predec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comp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ómeno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fí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80" w:before="17" w:after="0"/>
                              <w:rPr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359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 xml:space="preserve">•  </w:t>
                            </w:r>
                            <w:r>
                              <w:rPr>
                                <w:rFonts w:eastAsia="Verdana" w:cs="Verdana" w:ascii="Verdana" w:hAnsi="Verdana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oce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as ded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 se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có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emen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 el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étodo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37" w:after="0"/>
                              <w:ind w:left="719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FOR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 y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ex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l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</w:tc>
                      </w:tr>
                      <w:tr>
                        <w:trPr>
                          <w:trHeight w:val="1105" w:hRule="exact"/>
                        </w:trPr>
                        <w:tc>
                          <w:tcPr>
                            <w:tcW w:w="9642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2" w:after="0"/>
                              <w:ind w:left="112" w:hanging="0"/>
                              <w:rPr>
                                <w:rFonts w:ascii="Arial" w:hAnsi="Arial" w:eastAsia="Arial" w:cs="Arial"/>
                                <w:sz w:val="24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rod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4"/>
                                <w:szCs w:val="24"/>
                                <w:lang w:val="es-PE"/>
                              </w:rPr>
                              <w:t>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1" w:after="0"/>
                              <w:ind w:left="47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 xml:space="preserve">•  </w:t>
                            </w:r>
                            <w:r>
                              <w:rPr>
                                <w:rFonts w:eastAsia="Verdana" w:cs="Verdana" w:ascii="Verdana" w:hAnsi="Verdana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al 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 ob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amas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ntados.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1" w:after="0"/>
                              <w:ind w:left="47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 xml:space="preserve">•  </w:t>
                            </w:r>
                            <w:r>
                              <w:rPr>
                                <w:rFonts w:eastAsia="Verdana" w:cs="Verdana" w:ascii="Verdana" w:hAnsi="Verdana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orac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fí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say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s.</w:t>
                            </w:r>
                          </w:p>
                        </w:tc>
                      </w:tr>
                      <w:tr>
                        <w:trPr>
                          <w:trHeight w:val="247" w:hRule="exact"/>
                        </w:trPr>
                        <w:tc>
                          <w:tcPr>
                            <w:tcW w:w="1701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17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No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.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sión</w:t>
                            </w:r>
                          </w:p>
                        </w:tc>
                        <w:tc>
                          <w:tcPr>
                            <w:tcW w:w="3145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 w:before="15"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472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Temari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/A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ctivi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3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ad</w:t>
                            </w:r>
                          </w:p>
                        </w:tc>
                        <w:tc>
                          <w:tcPr>
                            <w:tcW w:w="2616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 w:before="15"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278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nd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ica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s)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og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00" w:before="3" w:after="0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120"/>
                              <w:ind w:left="129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position w:val="-9"/>
                              </w:rPr>
                              <w:t>Ins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9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-9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9"/>
                              </w:rPr>
                              <w:t>um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-9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9"/>
                              </w:rPr>
                              <w:t>nt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9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1"/>
                                <w:position w:val="-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9"/>
                              </w:rPr>
                              <w:t>de</w:t>
                            </w:r>
                          </w:p>
                        </w:tc>
                      </w:tr>
                      <w:tr>
                        <w:trPr>
                          <w:trHeight w:val="122" w:hRule="exact"/>
                        </w:trPr>
                        <w:tc>
                          <w:tcPr>
                            <w:tcW w:w="1701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145" w:type="dxa"/>
                            <w:vMerge w:val="continue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16" w:type="dxa"/>
                            <w:vMerge w:val="continue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16" w:hRule="exact"/>
                        </w:trPr>
                        <w:tc>
                          <w:tcPr>
                            <w:tcW w:w="1701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145" w:type="dxa"/>
                            <w:vMerge w:val="continue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16" w:type="dxa"/>
                            <w:vMerge w:val="continue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513" w:hRule="exact"/>
                        </w:trPr>
                        <w:tc>
                          <w:tcPr>
                            <w:tcW w:w="1701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48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as</w:t>
                            </w:r>
                          </w:p>
                        </w:tc>
                        <w:tc>
                          <w:tcPr>
                            <w:tcW w:w="3145" w:type="dxa"/>
                            <w:vMerge w:val="continue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16" w:type="dxa"/>
                            <w:vMerge w:val="continue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00"/>
                              <w:ind w:left="336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position w:val="2"/>
                              </w:rPr>
                              <w:t>eval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2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position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2"/>
                              </w:rPr>
                              <w:t>ción</w:t>
                            </w:r>
                          </w:p>
                        </w:tc>
                      </w:tr>
                      <w:tr>
                        <w:trPr>
                          <w:trHeight w:val="254" w:hRule="exact"/>
                        </w:trPr>
                        <w:tc>
                          <w:tcPr>
                            <w:tcW w:w="1701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145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 w:before="15" w:after="0"/>
                              <w:rPr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145" w:right="130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lgo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. Ca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k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ov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. 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lg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pol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. 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lgo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oc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si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ul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ad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616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 w:before="15" w:after="0"/>
                              <w:rPr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-1" w:right="40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lgo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po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go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l 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cid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lad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n FO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TRAN.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6" w:after="0"/>
                              <w:ind w:left="153" w:hanging="0"/>
                              <w:rPr/>
                            </w:pPr>
                            <w:r>
                              <w:rPr/>
                              <w:t xml:space="preserve">- </w:t>
                            </w:r>
                            <w:r>
                              <w:rPr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spacing w:val="1"/>
                              </w:rPr>
                              <w:t>ubr</w:t>
                            </w:r>
                            <w:r>
                              <w:rPr/>
                              <w:t>ica</w:t>
                            </w:r>
                          </w:p>
                        </w:tc>
                      </w:tr>
                      <w:tr>
                        <w:trPr>
                          <w:trHeight w:val="244" w:hRule="exact"/>
                        </w:trPr>
                        <w:tc>
                          <w:tcPr>
                            <w:tcW w:w="1701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145" w:type="dxa"/>
                            <w:vMerge w:val="continue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16" w:type="dxa"/>
                            <w:vMerge w:val="continue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153" w:hanging="0"/>
                              <w:rPr/>
                            </w:pPr>
                            <w:r>
                              <w:rPr/>
                              <w:t>- H</w:t>
                            </w:r>
                            <w:r>
                              <w:rPr>
                                <w:spacing w:val="1"/>
                              </w:rPr>
                              <w:t>o</w:t>
                            </w:r>
                            <w:r>
                              <w:rPr/>
                              <w:t>ja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d</w:t>
                            </w:r>
                            <w:r>
                              <w:rPr/>
                              <w:t>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La</w:t>
                            </w:r>
                            <w:r>
                              <w:rPr>
                                <w:spacing w:val="1"/>
                              </w:rP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spacing w:val="1"/>
                              </w:rPr>
                              <w:t>r</w:t>
                            </w:r>
                            <w:r>
                              <w:rPr/>
                              <w:t>at</w:t>
                            </w:r>
                            <w:r>
                              <w:rPr>
                                <w:spacing w:val="1"/>
                              </w:rPr>
                              <w:t>or</w:t>
                            </w:r>
                            <w:r>
                              <w:rPr/>
                              <w:t>io</w:t>
                            </w:r>
                          </w:p>
                        </w:tc>
                      </w:tr>
                      <w:tr>
                        <w:trPr>
                          <w:trHeight w:val="797" w:hRule="exact"/>
                        </w:trPr>
                        <w:tc>
                          <w:tcPr>
                            <w:tcW w:w="1701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4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Hora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145" w:type="dxa"/>
                            <w:vMerge w:val="continue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16" w:type="dxa"/>
                            <w:vMerge w:val="continue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153" w:hanging="0"/>
                              <w:rPr/>
                            </w:pPr>
                            <w:r>
                              <w:rPr/>
                              <w:t>- P</w:t>
                            </w:r>
                            <w:r>
                              <w:rPr>
                                <w:spacing w:val="1"/>
                              </w:rPr>
                              <w:t>or</w:t>
                            </w:r>
                            <w:r>
                              <w:rPr/>
                              <w:t>ta</w:t>
                            </w:r>
                            <w:r>
                              <w:rPr>
                                <w:spacing w:val="-1"/>
                              </w:rPr>
                              <w:t>f</w:t>
                            </w:r>
                            <w:r>
                              <w:rPr>
                                <w:spacing w:val="1"/>
                              </w:rPr>
                              <w:t>o</w:t>
                            </w:r>
                            <w:r>
                              <w:rPr/>
                              <w:t>lio</w:t>
                            </w:r>
                          </w:p>
                        </w:tc>
                      </w:tr>
                      <w:tr>
                        <w:trPr>
                          <w:trHeight w:val="238" w:hRule="exact"/>
                        </w:trPr>
                        <w:tc>
                          <w:tcPr>
                            <w:tcW w:w="1701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145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16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 w:before="6" w:after="0"/>
                              <w:rPr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-1" w:right="282" w:firstLine="115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lgo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de ca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y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en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FO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TRAN.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153" w:hanging="0"/>
                              <w:rPr/>
                            </w:pPr>
                            <w:r>
                              <w:rPr/>
                              <w:t xml:space="preserve">- </w:t>
                            </w:r>
                            <w:r>
                              <w:rPr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spacing w:val="1"/>
                              </w:rPr>
                              <w:t>ubr</w:t>
                            </w:r>
                            <w:r>
                              <w:rPr/>
                              <w:t>ica</w:t>
                            </w:r>
                          </w:p>
                        </w:tc>
                      </w:tr>
                      <w:tr>
                        <w:trPr>
                          <w:trHeight w:val="218" w:hRule="exact"/>
                        </w:trPr>
                        <w:tc>
                          <w:tcPr>
                            <w:tcW w:w="1701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145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14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Ca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mi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s  </w:t>
                            </w:r>
                            <w:r>
                              <w:rPr>
                                <w:rFonts w:eastAsia="Arial" w:cs="Arial" w:ascii="Arial" w:hAnsi="Arial"/>
                                <w:spacing w:val="4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.      </w:t>
                            </w:r>
                            <w:r>
                              <w:rPr>
                                <w:rFonts w:eastAsia="Arial" w:cs="Arial" w:ascii="Arial" w:hAnsi="Arial"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min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616" w:type="dxa"/>
                            <w:vMerge w:val="continue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204" w:hanging="0"/>
                              <w:rPr/>
                            </w:pPr>
                            <w:r>
                              <w:rPr/>
                              <w:t>- P</w:t>
                            </w:r>
                            <w:r>
                              <w:rPr>
                                <w:spacing w:val="1"/>
                              </w:rPr>
                              <w:t>or</w:t>
                            </w:r>
                            <w:r>
                              <w:rPr/>
                              <w:t>ta</w:t>
                            </w:r>
                            <w:r>
                              <w:rPr>
                                <w:spacing w:val="-1"/>
                              </w:rPr>
                              <w:t>f</w:t>
                            </w:r>
                            <w:r>
                              <w:rPr>
                                <w:spacing w:val="1"/>
                              </w:rPr>
                              <w:t>o</w:t>
                            </w:r>
                            <w:r>
                              <w:rPr/>
                              <w:t>lio</w:t>
                            </w:r>
                          </w:p>
                        </w:tc>
                      </w:tr>
                      <w:tr>
                        <w:trPr>
                          <w:trHeight w:val="218" w:hRule="exact"/>
                        </w:trPr>
                        <w:tc>
                          <w:tcPr>
                            <w:tcW w:w="1701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3" w:after="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2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position w:val="-2"/>
                              </w:rPr>
                              <w:t>3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position w:val="-2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-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position w:val="-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2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position w:val="-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145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14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alea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s    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n    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a    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y    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616" w:type="dxa"/>
                            <w:vMerge w:val="continue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27" w:hRule="exact"/>
                        </w:trPr>
                        <w:tc>
                          <w:tcPr>
                            <w:tcW w:w="1701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</w:r>
                          </w:p>
                        </w:tc>
                        <w:tc>
                          <w:tcPr>
                            <w:tcW w:w="3145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60"/>
                              <w:ind w:left="14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dim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ion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616" w:type="dxa"/>
                            <w:vMerge w:val="continue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26" w:hRule="exact"/>
                        </w:trPr>
                        <w:tc>
                          <w:tcPr>
                            <w:tcW w:w="1701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145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14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sin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eg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n </w:t>
                            </w:r>
                            <w:r>
                              <w:rPr>
                                <w:rFonts w:eastAsia="Arial" w:cs="Arial" w:ascii="Arial" w:hAnsi="Arial"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ad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eastAsia="Arial" w:cs="Arial" w:ascii="Arial" w:hAnsi="Arial"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odel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2616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153" w:hanging="0"/>
                              <w:rPr/>
                            </w:pPr>
                            <w:r>
                              <w:rPr>
                                <w:position w:val="-1"/>
                              </w:rPr>
                              <w:t xml:space="preserve">- </w:t>
                            </w:r>
                            <w:r>
                              <w:rPr>
                                <w:spacing w:val="-1"/>
                                <w:position w:val="-1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position w:val="-1"/>
                              </w:rPr>
                              <w:t>ubr</w:t>
                            </w:r>
                            <w:r>
                              <w:rPr>
                                <w:position w:val="-1"/>
                              </w:rPr>
                              <w:t>ica</w:t>
                            </w:r>
                          </w:p>
                        </w:tc>
                      </w:tr>
                      <w:tr>
                        <w:trPr>
                          <w:trHeight w:val="218" w:hRule="exact"/>
                        </w:trPr>
                        <w:tc>
                          <w:tcPr>
                            <w:tcW w:w="1701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2" w:after="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-2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position w:val="-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  <w:position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2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3145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14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e       </w:t>
                            </w:r>
                            <w:r>
                              <w:rPr>
                                <w:rFonts w:eastAsia="Arial" w:cs="Arial" w:ascii="Arial" w:hAnsi="Arial"/>
                                <w:spacing w:val="1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ien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o       </w:t>
                            </w:r>
                            <w:r>
                              <w:rPr>
                                <w:rFonts w:eastAsia="Arial" w:cs="Arial" w:ascii="Arial" w:hAnsi="Arial"/>
                                <w:spacing w:val="2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ad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ia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616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2" w:after="0"/>
                              <w:ind w:left="169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mp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ta           </w:t>
                            </w:r>
                            <w:r>
                              <w:rPr>
                                <w:rFonts w:eastAsia="Arial" w:cs="Arial" w:ascii="Arial" w:hAnsi="Arial"/>
                                <w:spacing w:val="2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dia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te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1" w:after="0"/>
                              <w:ind w:left="153" w:hanging="0"/>
                              <w:rPr/>
                            </w:pPr>
                            <w:r>
                              <w:rPr>
                                <w:position w:val="-1"/>
                              </w:rPr>
                              <w:t>- H</w:t>
                            </w:r>
                            <w:r>
                              <w:rPr>
                                <w:spacing w:val="1"/>
                                <w:position w:val="-1"/>
                              </w:rPr>
                              <w:t>o</w:t>
                            </w:r>
                            <w:r>
                              <w:rPr>
                                <w:position w:val="-1"/>
                              </w:rPr>
                              <w:t>ja</w:t>
                            </w:r>
                            <w:r>
                              <w:rPr>
                                <w:spacing w:val="-4"/>
                                <w:position w:val="-1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position w:val="-1"/>
                              </w:rPr>
                              <w:t>d</w:t>
                            </w:r>
                            <w:r>
                              <w:rPr>
                                <w:position w:val="-1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position w:val="-1"/>
                              </w:rPr>
                              <w:t xml:space="preserve"> </w:t>
                            </w:r>
                            <w:r>
                              <w:rPr>
                                <w:position w:val="-1"/>
                              </w:rPr>
                              <w:t>La</w:t>
                            </w:r>
                            <w:r>
                              <w:rPr>
                                <w:spacing w:val="1"/>
                                <w:position w:val="-1"/>
                              </w:rPr>
                              <w:t>b</w:t>
                            </w:r>
                            <w:r>
                              <w:rPr>
                                <w:spacing w:val="-1"/>
                                <w:position w:val="-1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position w:val="-1"/>
                              </w:rPr>
                              <w:t>r</w:t>
                            </w:r>
                            <w:r>
                              <w:rPr>
                                <w:position w:val="-1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position w:val="-1"/>
                              </w:rPr>
                              <w:t>or</w:t>
                            </w:r>
                            <w:r>
                              <w:rPr>
                                <w:position w:val="-1"/>
                              </w:rPr>
                              <w:t>io</w:t>
                            </w:r>
                          </w:p>
                        </w:tc>
                      </w:tr>
                      <w:tr>
                        <w:trPr>
                          <w:trHeight w:val="240" w:hRule="exact"/>
                        </w:trPr>
                        <w:tc>
                          <w:tcPr>
                            <w:tcW w:w="1701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 w:before="15" w:after="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</w:rPr>
                              <w:t>4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-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145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60"/>
                              <w:ind w:left="14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lgo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 xml:space="preserve"> de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mie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to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 xml:space="preserve"> me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ian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te</w:t>
                            </w:r>
                          </w:p>
                        </w:tc>
                        <w:tc>
                          <w:tcPr>
                            <w:tcW w:w="2616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119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mé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ca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 w:before="13" w:after="0"/>
                              <w:ind w:left="153" w:hanging="0"/>
                              <w:rPr/>
                            </w:pPr>
                            <w:r>
                              <w:rPr>
                                <w:position w:val="-1"/>
                              </w:rPr>
                              <w:t>- P</w:t>
                            </w:r>
                            <w:r>
                              <w:rPr>
                                <w:spacing w:val="1"/>
                                <w:position w:val="-1"/>
                              </w:rPr>
                              <w:t>or</w:t>
                            </w:r>
                            <w:r>
                              <w:rPr>
                                <w:position w:val="-1"/>
                              </w:rPr>
                              <w:t>ta</w:t>
                            </w:r>
                            <w:r>
                              <w:rPr>
                                <w:spacing w:val="-1"/>
                                <w:position w:val="-1"/>
                              </w:rPr>
                              <w:t>f</w:t>
                            </w:r>
                            <w:r>
                              <w:rPr>
                                <w:spacing w:val="1"/>
                                <w:position w:val="-1"/>
                              </w:rPr>
                              <w:t>o</w:t>
                            </w:r>
                            <w:r>
                              <w:rPr>
                                <w:position w:val="-1"/>
                              </w:rPr>
                              <w:t>lio</w:t>
                            </w:r>
                          </w:p>
                        </w:tc>
                      </w:tr>
                      <w:tr>
                        <w:trPr>
                          <w:trHeight w:val="151" w:hRule="exact"/>
                        </w:trPr>
                        <w:tc>
                          <w:tcPr>
                            <w:tcW w:w="1701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145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40"/>
                              <w:ind w:left="14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</w:rPr>
                              <w:t>mon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1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</w:rPr>
                              <w:t>eca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</w:rPr>
                              <w:t>lo</w:t>
                            </w:r>
                            <w:r>
                              <w:rPr>
                                <w:rFonts w:eastAsia="Arial" w:cs="Arial" w:ascii="Arial" w:hAnsi="Arial"/>
                                <w:position w:val="1"/>
                                <w:sz w:val="18"/>
                                <w:szCs w:val="18"/>
                              </w:rPr>
                              <w:t xml:space="preserve">.    </w:t>
                            </w:r>
                            <w:r>
                              <w:rPr>
                                <w:rFonts w:eastAsia="Arial" w:cs="Arial" w:ascii="Arial" w:hAnsi="Arial"/>
                                <w:spacing w:val="15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position w:val="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1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position w:val="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</w:rPr>
                              <w:t>ió</w:t>
                            </w:r>
                            <w:r>
                              <w:rPr>
                                <w:rFonts w:eastAsia="Arial" w:cs="Arial" w:ascii="Arial" w:hAnsi="Arial"/>
                                <w:position w:val="1"/>
                                <w:sz w:val="18"/>
                                <w:szCs w:val="18"/>
                              </w:rPr>
                              <w:t xml:space="preserve">n    </w:t>
                            </w:r>
                            <w:r>
                              <w:rPr>
                                <w:rFonts w:eastAsia="Arial" w:cs="Arial" w:ascii="Arial" w:hAnsi="Arial"/>
                                <w:spacing w:val="13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position w:val="1"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616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40"/>
                              <w:ind w:left="119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  <w:sz w:val="18"/>
                                <w:szCs w:val="18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position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1"/>
                                <w:sz w:val="18"/>
                                <w:szCs w:val="18"/>
                              </w:rPr>
                              <w:t>si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1"/>
                                <w:sz w:val="18"/>
                                <w:szCs w:val="18"/>
                              </w:rPr>
                              <w:t>eg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1"/>
                                <w:sz w:val="18"/>
                                <w:szCs w:val="18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  <w:sz w:val="18"/>
                                <w:szCs w:val="18"/>
                              </w:rPr>
                              <w:t xml:space="preserve">n 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position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1"/>
                                <w:sz w:val="18"/>
                                <w:szCs w:val="18"/>
                              </w:rPr>
                              <w:t>di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-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1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327" w:hRule="exact"/>
                        </w:trPr>
                        <w:tc>
                          <w:tcPr>
                            <w:tcW w:w="1701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145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14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mé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í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616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13" w:after="0"/>
                              <w:ind w:left="119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 xml:space="preserve"> 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RTRA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41" w:hRule="exact"/>
                        </w:trPr>
                        <w:tc>
                          <w:tcPr>
                            <w:tcW w:w="1701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145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5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141" w:right="168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Di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fus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ol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cu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caj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. 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h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o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pa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cip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616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153" w:hanging="0"/>
                              <w:rPr/>
                            </w:pPr>
                            <w:r>
                              <w:rPr/>
                              <w:t xml:space="preserve">- </w:t>
                            </w:r>
                            <w:r>
                              <w:rPr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spacing w:val="1"/>
                              </w:rPr>
                              <w:t>ubr</w:t>
                            </w:r>
                            <w:r>
                              <w:rPr/>
                              <w:t>ica</w:t>
                            </w:r>
                          </w:p>
                        </w:tc>
                      </w:tr>
                      <w:tr>
                        <w:trPr>
                          <w:trHeight w:val="216" w:hRule="exact"/>
                        </w:trPr>
                        <w:tc>
                          <w:tcPr>
                            <w:tcW w:w="1701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3145" w:type="dxa"/>
                            <w:vMerge w:val="continue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16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237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ta         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ed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te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153" w:hanging="0"/>
                              <w:rPr/>
                            </w:pPr>
                            <w:r>
                              <w:rPr/>
                              <w:t>- H</w:t>
                            </w:r>
                            <w:r>
                              <w:rPr>
                                <w:spacing w:val="1"/>
                              </w:rPr>
                              <w:t>o</w:t>
                            </w:r>
                            <w:r>
                              <w:rPr/>
                              <w:t>ja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d</w:t>
                            </w:r>
                            <w:r>
                              <w:rPr/>
                              <w:t>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La</w:t>
                            </w:r>
                            <w:r>
                              <w:rPr>
                                <w:spacing w:val="1"/>
                              </w:rP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spacing w:val="1"/>
                              </w:rPr>
                              <w:t>r</w:t>
                            </w:r>
                            <w:r>
                              <w:rPr/>
                              <w:t>at</w:t>
                            </w:r>
                            <w:r>
                              <w:rPr>
                                <w:spacing w:val="1"/>
                              </w:rPr>
                              <w:t>or</w:t>
                            </w:r>
                            <w:r>
                              <w:rPr/>
                              <w:t>io</w:t>
                            </w:r>
                          </w:p>
                        </w:tc>
                      </w:tr>
                      <w:tr>
                        <w:trPr>
                          <w:trHeight w:val="763" w:hRule="exact"/>
                        </w:trPr>
                        <w:tc>
                          <w:tcPr>
                            <w:tcW w:w="1701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3" w:after="0"/>
                              <w:ind w:left="403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3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145" w:type="dxa"/>
                            <w:vMerge w:val="continue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16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136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mé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o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o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l 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3" w:after="0"/>
                              <w:ind w:left="136" w:right="10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e 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n  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z  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n 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n </w:t>
                            </w:r>
                            <w:r>
                              <w:rPr>
                                <w:rFonts w:eastAsia="Arial" w:cs="Arial" w:ascii="Arial" w:hAnsi="Arial"/>
                                <w:spacing w:val="50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edi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o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pa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cip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1" w:after="0"/>
                              <w:ind w:left="153" w:hanging="0"/>
                              <w:rPr/>
                            </w:pPr>
                            <w:r>
                              <w:rPr/>
                              <w:t>- P</w:t>
                            </w:r>
                            <w:r>
                              <w:rPr>
                                <w:spacing w:val="1"/>
                              </w:rPr>
                              <w:t>or</w:t>
                            </w:r>
                            <w:r>
                              <w:rPr/>
                              <w:t>ta</w:t>
                            </w:r>
                            <w:r>
                              <w:rPr>
                                <w:spacing w:val="-1"/>
                              </w:rPr>
                              <w:t>f</w:t>
                            </w:r>
                            <w:r>
                              <w:rPr>
                                <w:spacing w:val="1"/>
                              </w:rPr>
                              <w:t>o</w:t>
                            </w:r>
                            <w:r>
                              <w:rPr/>
                              <w:t>lio</w:t>
                            </w:r>
                          </w:p>
                        </w:tc>
                      </w:tr>
                      <w:tr>
                        <w:trPr>
                          <w:trHeight w:val="228" w:hRule="exact"/>
                        </w:trPr>
                        <w:tc>
                          <w:tcPr>
                            <w:tcW w:w="1701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145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141" w:right="83" w:firstLine="5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pl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ca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no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al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ea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s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pa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ra 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EDP. 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cu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ne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s 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so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n 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14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imp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616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169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mp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ta   </w:t>
                            </w:r>
                            <w:r>
                              <w:rPr>
                                <w:rFonts w:eastAsia="Arial" w:cs="Arial" w:ascii="Arial" w:hAnsi="Arial"/>
                                <w:spacing w:val="3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med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e   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153" w:hanging="0"/>
                              <w:rPr/>
                            </w:pPr>
                            <w:r>
                              <w:rPr/>
                              <w:t xml:space="preserve">- </w:t>
                            </w:r>
                            <w:r>
                              <w:rPr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spacing w:val="1"/>
                              </w:rPr>
                              <w:t>ubr</w:t>
                            </w:r>
                            <w:r>
                              <w:rPr/>
                              <w:t>ica</w:t>
                            </w:r>
                          </w:p>
                        </w:tc>
                      </w:tr>
                      <w:tr>
                        <w:trPr>
                          <w:trHeight w:val="219" w:hRule="exact"/>
                        </w:trPr>
                        <w:tc>
                          <w:tcPr>
                            <w:tcW w:w="1701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-2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8"/>
                                <w:position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2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145" w:type="dxa"/>
                            <w:vMerge w:val="continue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16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119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mé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o       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e       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min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2" w:after="0"/>
                              <w:ind w:left="153" w:hanging="0"/>
                              <w:rPr/>
                            </w:pPr>
                            <w:r>
                              <w:rPr>
                                <w:position w:val="-1"/>
                              </w:rPr>
                              <w:t>- H</w:t>
                            </w:r>
                            <w:r>
                              <w:rPr>
                                <w:spacing w:val="1"/>
                                <w:position w:val="-1"/>
                              </w:rPr>
                              <w:t>o</w:t>
                            </w:r>
                            <w:r>
                              <w:rPr>
                                <w:position w:val="-1"/>
                              </w:rPr>
                              <w:t>ja</w:t>
                            </w:r>
                            <w:r>
                              <w:rPr>
                                <w:spacing w:val="-4"/>
                                <w:position w:val="-1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position w:val="-1"/>
                              </w:rPr>
                              <w:t>d</w:t>
                            </w:r>
                            <w:r>
                              <w:rPr>
                                <w:position w:val="-1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position w:val="-1"/>
                              </w:rPr>
                              <w:t xml:space="preserve"> </w:t>
                            </w:r>
                            <w:r>
                              <w:rPr>
                                <w:position w:val="-1"/>
                              </w:rPr>
                              <w:t>La</w:t>
                            </w:r>
                            <w:r>
                              <w:rPr>
                                <w:spacing w:val="1"/>
                                <w:position w:val="-1"/>
                              </w:rPr>
                              <w:t>b</w:t>
                            </w:r>
                            <w:r>
                              <w:rPr>
                                <w:spacing w:val="-1"/>
                                <w:position w:val="-1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position w:val="-1"/>
                              </w:rPr>
                              <w:t>r</w:t>
                            </w:r>
                            <w:r>
                              <w:rPr>
                                <w:position w:val="-1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position w:val="-1"/>
                              </w:rPr>
                              <w:t>or</w:t>
                            </w:r>
                            <w:r>
                              <w:rPr>
                                <w:position w:val="-1"/>
                              </w:rPr>
                              <w:t>io</w:t>
                            </w:r>
                          </w:p>
                        </w:tc>
                      </w:tr>
                      <w:tr>
                        <w:trPr>
                          <w:trHeight w:val="218" w:hRule="exact"/>
                        </w:trPr>
                        <w:tc>
                          <w:tcPr>
                            <w:tcW w:w="1701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15" w:after="0"/>
                              <w:ind w:left="513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3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</w:rPr>
                              <w:t>4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position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3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</w:rPr>
                              <w:t>or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3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-3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145" w:type="dxa"/>
                            <w:vMerge w:val="continue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16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60"/>
                              <w:ind w:left="119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alea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s     </w:t>
                            </w:r>
                            <w:r>
                              <w:rPr>
                                <w:rFonts w:eastAsia="Arial" w:cs="Arial" w:ascii="Arial" w:hAnsi="Arial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pa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ra     </w:t>
                            </w:r>
                            <w:r>
                              <w:rPr>
                                <w:rFonts w:eastAsia="Arial" w:cs="Arial" w:ascii="Arial" w:hAnsi="Arial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13" w:after="0"/>
                              <w:ind w:left="153" w:hanging="0"/>
                              <w:rPr/>
                            </w:pPr>
                            <w:r>
                              <w:rPr>
                                <w:position w:val="-2"/>
                              </w:rPr>
                              <w:t>- P</w:t>
                            </w:r>
                            <w:r>
                              <w:rPr>
                                <w:spacing w:val="1"/>
                                <w:position w:val="-2"/>
                              </w:rPr>
                              <w:t>or</w:t>
                            </w:r>
                            <w:r>
                              <w:rPr>
                                <w:position w:val="-2"/>
                              </w:rPr>
                              <w:t>ta</w:t>
                            </w:r>
                            <w:r>
                              <w:rPr>
                                <w:spacing w:val="-1"/>
                                <w:position w:val="-2"/>
                              </w:rPr>
                              <w:t>f</w:t>
                            </w:r>
                            <w:r>
                              <w:rPr>
                                <w:spacing w:val="1"/>
                                <w:position w:val="-2"/>
                              </w:rPr>
                              <w:t>o</w:t>
                            </w:r>
                            <w:r>
                              <w:rPr>
                                <w:position w:val="-2"/>
                              </w:rPr>
                              <w:t>lio</w:t>
                            </w:r>
                          </w:p>
                        </w:tc>
                      </w:tr>
                      <w:tr>
                        <w:trPr>
                          <w:trHeight w:val="812" w:hRule="exact"/>
                        </w:trPr>
                        <w:tc>
                          <w:tcPr>
                            <w:tcW w:w="1701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145" w:type="dxa"/>
                            <w:vMerge w:val="continue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16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60"/>
                              <w:ind w:left="119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</w:rPr>
                              <w:t>ecu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position w:val="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position w:val="1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</w:rPr>
                              <w:t>on</w:t>
                            </w:r>
                            <w:r>
                              <w:rPr>
                                <w:rFonts w:eastAsia="Arial" w:cs="Arial" w:ascii="Arial" w:hAnsi="Arial"/>
                                <w:position w:val="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Arial" w:cs="Arial" w:ascii="Arial" w:hAnsi="Arial"/>
          <w:b/>
          <w:spacing w:val="2"/>
        </w:rPr>
        <w:t>as</w:t>
      </w:r>
    </w:p>
    <w:p>
      <w:pPr>
        <w:pStyle w:val="Normal"/>
        <w:spacing w:lineRule="exact" w:line="80" w:before="4" w:after="0"/>
        <w:rPr>
          <w:sz w:val="9"/>
          <w:szCs w:val="9"/>
        </w:rPr>
      </w:pPr>
      <w:r>
        <w:rPr>
          <w:sz w:val="9"/>
          <w:szCs w:val="9"/>
        </w:rPr>
      </w:r>
    </w:p>
    <w:tbl>
      <w:tblPr>
        <w:tblW w:w="9643" w:type="dxa"/>
        <w:jc w:val="left"/>
        <w:tblInd w:w="11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1701"/>
        <w:gridCol w:w="3145"/>
        <w:gridCol w:w="2616"/>
        <w:gridCol w:w="2180"/>
      </w:tblGrid>
      <w:tr>
        <w:trPr>
          <w:trHeight w:val="225" w:hRule="exact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14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left="141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o </w:t>
            </w:r>
            <w:r>
              <w:rPr>
                <w:rFonts w:eastAsia="Arial" w:cs="Arial" w:ascii="Arial" w:hAnsi="Arial"/>
                <w:spacing w:val="4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Br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wn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an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o </w:t>
            </w:r>
            <w:r>
              <w:rPr>
                <w:rFonts w:eastAsia="Arial" w:cs="Arial" w:ascii="Arial" w:hAnsi="Arial"/>
                <w:spacing w:val="4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I. </w:t>
            </w:r>
            <w:r>
              <w:rPr>
                <w:rFonts w:eastAsia="Arial" w:cs="Arial" w:ascii="Arial" w:hAnsi="Arial"/>
                <w:spacing w:val="3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odel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</w:p>
        </w:tc>
        <w:tc>
          <w:tcPr>
            <w:tcW w:w="26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left="220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ta   </w:t>
            </w:r>
            <w:r>
              <w:rPr>
                <w:rFonts w:eastAsia="Arial" w:cs="Arial" w:ascii="Arial" w:hAnsi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te   </w:t>
            </w:r>
            <w:r>
              <w:rPr>
                <w:rFonts w:eastAsia="Arial" w:cs="Arial" w:ascii="Arial" w:hAnsi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20"/>
              <w:ind w:left="153" w:hanging="0"/>
              <w:rPr/>
            </w:pPr>
            <w:r>
              <w:rPr/>
              <w:t xml:space="preserve">- </w:t>
            </w:r>
            <w:r>
              <w:rPr>
                <w:spacing w:val="-1"/>
              </w:rPr>
              <w:t>R</w:t>
            </w:r>
            <w:r>
              <w:rPr>
                <w:spacing w:val="1"/>
              </w:rPr>
              <w:t>ubr</w:t>
            </w:r>
            <w:r>
              <w:rPr/>
              <w:t>ica</w:t>
            </w:r>
          </w:p>
        </w:tc>
      </w:tr>
      <w:tr>
        <w:trPr>
          <w:trHeight w:val="229" w:hRule="exact"/>
        </w:trPr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20" w:before="4" w:after="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1"/>
              </w:rPr>
              <w:t>SES</w:t>
            </w:r>
            <w:r>
              <w:rPr>
                <w:rFonts w:eastAsia="Arial" w:cs="Arial" w:ascii="Arial" w:hAnsi="Arial"/>
                <w:b/>
                <w:position w:val="-1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1"/>
              </w:rPr>
              <w:t>O</w:t>
            </w:r>
            <w:r>
              <w:rPr>
                <w:rFonts w:eastAsia="Arial" w:cs="Arial" w:ascii="Arial" w:hAnsi="Arial"/>
                <w:b/>
                <w:position w:val="-1"/>
              </w:rPr>
              <w:t>N</w:t>
            </w:r>
            <w:r>
              <w:rPr>
                <w:rFonts w:eastAsia="Arial" w:cs="Arial" w:ascii="Arial" w:hAnsi="Arial"/>
                <w:b/>
                <w:spacing w:val="-8"/>
                <w:position w:val="-1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-1"/>
              </w:rPr>
              <w:t>21</w:t>
            </w:r>
          </w:p>
        </w:tc>
        <w:tc>
          <w:tcPr>
            <w:tcW w:w="314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141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ís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co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.       </w:t>
            </w:r>
            <w:r>
              <w:rPr>
                <w:rFonts w:eastAsia="Arial" w:cs="Arial" w:ascii="Arial" w:hAnsi="Arial"/>
                <w:spacing w:val="1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o       </w:t>
            </w:r>
            <w:r>
              <w:rPr>
                <w:rFonts w:eastAsia="Arial" w:cs="Arial" w:ascii="Arial" w:hAnsi="Arial"/>
                <w:spacing w:val="1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á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</w:tc>
        <w:tc>
          <w:tcPr>
            <w:tcW w:w="26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119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W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iene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é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</w:p>
        </w:tc>
        <w:tc>
          <w:tcPr>
            <w:tcW w:w="21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20" w:before="2" w:after="0"/>
              <w:ind w:left="153" w:hanging="0"/>
              <w:rPr/>
            </w:pPr>
            <w:r>
              <w:rPr>
                <w:position w:val="-1"/>
              </w:rPr>
              <w:t>- P</w:t>
            </w:r>
            <w:r>
              <w:rPr>
                <w:spacing w:val="1"/>
                <w:position w:val="-1"/>
              </w:rPr>
              <w:t>or</w:t>
            </w:r>
            <w:r>
              <w:rPr>
                <w:position w:val="-1"/>
              </w:rPr>
              <w:t>ta</w:t>
            </w:r>
            <w:r>
              <w:rPr>
                <w:spacing w:val="-1"/>
                <w:position w:val="-1"/>
              </w:rPr>
              <w:t>f</w:t>
            </w:r>
            <w:r>
              <w:rPr>
                <w:spacing w:val="1"/>
                <w:position w:val="-1"/>
              </w:rPr>
              <w:t>o</w:t>
            </w:r>
            <w:r>
              <w:rPr>
                <w:position w:val="-1"/>
              </w:rPr>
              <w:t>lio</w:t>
            </w:r>
          </w:p>
        </w:tc>
      </w:tr>
      <w:tr>
        <w:trPr>
          <w:trHeight w:val="209" w:hRule="exact"/>
        </w:trPr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 w:before="5" w:after="0"/>
              <w:ind w:left="403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3"/>
              </w:rPr>
              <w:t>(</w:t>
            </w:r>
            <w:r>
              <w:rPr>
                <w:rFonts w:eastAsia="Arial" w:cs="Arial" w:ascii="Arial" w:hAnsi="Arial"/>
                <w:position w:val="-3"/>
              </w:rPr>
              <w:t>4</w:t>
            </w:r>
            <w:r>
              <w:rPr>
                <w:rFonts w:eastAsia="Arial" w:cs="Arial" w:ascii="Arial" w:hAnsi="Arial"/>
                <w:spacing w:val="-3"/>
                <w:position w:val="-3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position w:val="-3"/>
              </w:rPr>
              <w:t>H</w:t>
            </w:r>
            <w:r>
              <w:rPr>
                <w:rFonts w:eastAsia="Arial" w:cs="Arial" w:ascii="Arial" w:hAnsi="Arial"/>
                <w:position w:val="-3"/>
              </w:rPr>
              <w:t>or</w:t>
            </w:r>
            <w:r>
              <w:rPr>
                <w:rFonts w:eastAsia="Arial" w:cs="Arial" w:ascii="Arial" w:hAnsi="Arial"/>
                <w:spacing w:val="-2"/>
                <w:position w:val="-3"/>
              </w:rPr>
              <w:t>a</w:t>
            </w:r>
            <w:r>
              <w:rPr>
                <w:rFonts w:eastAsia="Arial" w:cs="Arial" w:ascii="Arial" w:hAnsi="Arial"/>
                <w:spacing w:val="-1"/>
                <w:position w:val="-3"/>
              </w:rPr>
              <w:t>s</w:t>
            </w:r>
            <w:r>
              <w:rPr>
                <w:rFonts w:eastAsia="Arial" w:cs="Arial" w:ascii="Arial" w:hAnsi="Arial"/>
                <w:position w:val="-3"/>
              </w:rPr>
              <w:t>)</w:t>
            </w:r>
          </w:p>
        </w:tc>
        <w:tc>
          <w:tcPr>
            <w:tcW w:w="314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60"/>
              <w:ind w:left="141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Pr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oc</w:t>
            </w:r>
            <w:r>
              <w:rPr>
                <w:rFonts w:eastAsia="Arial" w:cs="Arial" w:ascii="Arial" w:hAnsi="Arial"/>
                <w:spacing w:val="-2"/>
                <w:position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so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3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position w:val="1"/>
                <w:sz w:val="18"/>
                <w:szCs w:val="18"/>
              </w:rPr>
              <w:t>W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ie</w:t>
            </w:r>
            <w:r>
              <w:rPr>
                <w:rFonts w:eastAsia="Arial" w:cs="Arial" w:ascii="Arial" w:hAnsi="Arial"/>
                <w:spacing w:val="-2"/>
                <w:position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 xml:space="preserve"> a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1"/>
                <w:position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position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position w:val="1"/>
                <w:sz w:val="18"/>
                <w:szCs w:val="18"/>
              </w:rPr>
              <w:t>co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.</w:t>
            </w:r>
          </w:p>
        </w:tc>
        <w:tc>
          <w:tcPr>
            <w:tcW w:w="26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60"/>
              <w:ind w:left="119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si</w:t>
            </w:r>
            <w:r>
              <w:rPr>
                <w:rFonts w:eastAsia="Arial" w:cs="Arial" w:ascii="Arial" w:hAnsi="Arial"/>
                <w:spacing w:val="-1"/>
                <w:position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ul</w:t>
            </w:r>
            <w:r>
              <w:rPr>
                <w:rFonts w:eastAsia="Arial" w:cs="Arial" w:ascii="Arial" w:hAnsi="Arial"/>
                <w:spacing w:val="-2"/>
                <w:position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position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ne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 xml:space="preserve">s  </w:t>
            </w:r>
            <w:r>
              <w:rPr>
                <w:rFonts w:eastAsia="Arial" w:cs="Arial" w:ascii="Arial" w:hAnsi="Arial"/>
                <w:spacing w:val="48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position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 xml:space="preserve">e  </w:t>
            </w:r>
            <w:r>
              <w:rPr>
                <w:rFonts w:eastAsia="Arial" w:cs="Arial" w:ascii="Arial" w:hAnsi="Arial"/>
                <w:spacing w:val="45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va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1"/>
                <w:position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abl</w:t>
            </w:r>
            <w:r>
              <w:rPr>
                <w:rFonts w:eastAsia="Arial" w:cs="Arial" w:ascii="Arial" w:hAnsi="Arial"/>
                <w:spacing w:val="-2"/>
                <w:position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s</w:t>
            </w:r>
          </w:p>
        </w:tc>
        <w:tc>
          <w:tcPr>
            <w:tcW w:w="21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72" w:hRule="exact"/>
        </w:trPr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14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60"/>
              <w:ind w:left="119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alea</w:t>
            </w:r>
            <w:r>
              <w:rPr>
                <w:rFonts w:eastAsia="Arial" w:cs="Arial" w:ascii="Arial" w:hAnsi="Arial"/>
                <w:spacing w:val="-2"/>
                <w:position w:val="1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position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 xml:space="preserve">s                        </w:t>
            </w:r>
            <w:r>
              <w:rPr>
                <w:rFonts w:eastAsia="Arial" w:cs="Arial" w:ascii="Arial" w:hAnsi="Arial"/>
                <w:spacing w:val="38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position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n</w:t>
            </w:r>
          </w:p>
        </w:tc>
        <w:tc>
          <w:tcPr>
            <w:tcW w:w="21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641" w:hRule="exact"/>
        </w:trPr>
        <w:tc>
          <w:tcPr>
            <w:tcW w:w="17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1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119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po</w:t>
            </w:r>
            <w:r>
              <w:rPr>
                <w:rFonts w:eastAsia="Arial" w:cs="Arial" w:ascii="Arial" w:hAnsi="Arial"/>
                <w:sz w:val="18"/>
                <w:szCs w:val="18"/>
              </w:rPr>
              <w:t>rt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to  </w:t>
            </w:r>
            <w:r>
              <w:rPr>
                <w:rFonts w:eastAsia="Arial" w:cs="Arial" w:ascii="Arial" w:hAnsi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ia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l  </w:t>
            </w:r>
            <w:r>
              <w:rPr>
                <w:rFonts w:eastAsia="Arial" w:cs="Arial" w:ascii="Arial" w:hAnsi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</w:p>
          <w:p>
            <w:pPr>
              <w:pStyle w:val="Normal"/>
              <w:widowControl w:val="false"/>
              <w:spacing w:lineRule="exact" w:line="200"/>
              <w:ind w:left="119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</w:tc>
        <w:tc>
          <w:tcPr>
            <w:tcW w:w="21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26" w:hRule="exact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2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1"/>
              </w:rPr>
              <w:t>SES</w:t>
            </w:r>
            <w:r>
              <w:rPr>
                <w:rFonts w:eastAsia="Arial" w:cs="Arial" w:ascii="Arial" w:hAnsi="Arial"/>
                <w:b/>
                <w:position w:val="-1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1"/>
              </w:rPr>
              <w:t>O</w:t>
            </w:r>
            <w:r>
              <w:rPr>
                <w:rFonts w:eastAsia="Arial" w:cs="Arial" w:ascii="Arial" w:hAnsi="Arial"/>
                <w:b/>
                <w:position w:val="-1"/>
              </w:rPr>
              <w:t>N</w:t>
            </w:r>
            <w:r>
              <w:rPr>
                <w:rFonts w:eastAsia="Arial" w:cs="Arial" w:ascii="Arial" w:hAnsi="Arial"/>
                <w:b/>
                <w:spacing w:val="-8"/>
                <w:position w:val="-1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-1"/>
              </w:rPr>
              <w:t>22</w:t>
            </w:r>
          </w:p>
        </w:tc>
        <w:tc>
          <w:tcPr>
            <w:tcW w:w="31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left="1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Mo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en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Br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wn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an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o II.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Pr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es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</w:t>
            </w:r>
          </w:p>
          <w:p>
            <w:pPr>
              <w:pStyle w:val="Normal"/>
              <w:widowControl w:val="false"/>
              <w:spacing w:lineRule="exact" w:line="200"/>
              <w:ind w:left="1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W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iene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ge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mé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.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mpl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</w:tc>
        <w:tc>
          <w:tcPr>
            <w:tcW w:w="26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left="338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men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a  </w:t>
            </w:r>
            <w:r>
              <w:rPr>
                <w:rFonts w:eastAsia="Arial" w:cs="Arial" w:ascii="Arial" w:hAnsi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te  </w:t>
            </w:r>
            <w:r>
              <w:rPr>
                <w:rFonts w:eastAsia="Arial" w:cs="Arial" w:ascii="Arial" w:hAnsi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20"/>
              <w:ind w:left="153" w:hanging="0"/>
              <w:rPr/>
            </w:pPr>
            <w:r>
              <w:rPr/>
              <w:t xml:space="preserve">- </w:t>
            </w:r>
            <w:r>
              <w:rPr>
                <w:spacing w:val="-1"/>
              </w:rPr>
              <w:t>R</w:t>
            </w:r>
            <w:r>
              <w:rPr>
                <w:spacing w:val="1"/>
              </w:rPr>
              <w:t>ubr</w:t>
            </w:r>
            <w:r>
              <w:rPr/>
              <w:t>ica</w:t>
            </w:r>
          </w:p>
        </w:tc>
      </w:tr>
      <w:tr>
        <w:trPr>
          <w:trHeight w:val="218" w:hRule="exact"/>
        </w:trPr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 w:before="3" w:after="0"/>
              <w:ind w:left="403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2"/>
              </w:rPr>
              <w:t>(</w:t>
            </w:r>
            <w:r>
              <w:rPr>
                <w:rFonts w:eastAsia="Arial" w:cs="Arial" w:ascii="Arial" w:hAnsi="Arial"/>
                <w:position w:val="-2"/>
              </w:rPr>
              <w:t>4</w:t>
            </w:r>
            <w:r>
              <w:rPr>
                <w:rFonts w:eastAsia="Arial" w:cs="Arial" w:ascii="Arial" w:hAnsi="Arial"/>
                <w:spacing w:val="-3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position w:val="-2"/>
              </w:rPr>
              <w:t>H</w:t>
            </w:r>
            <w:r>
              <w:rPr>
                <w:rFonts w:eastAsia="Arial" w:cs="Arial" w:ascii="Arial" w:hAnsi="Arial"/>
                <w:position w:val="-2"/>
              </w:rPr>
              <w:t>or</w:t>
            </w:r>
            <w:r>
              <w:rPr>
                <w:rFonts w:eastAsia="Arial" w:cs="Arial" w:ascii="Arial" w:hAnsi="Arial"/>
                <w:spacing w:val="-2"/>
                <w:position w:val="-2"/>
              </w:rPr>
              <w:t>a</w:t>
            </w:r>
            <w:r>
              <w:rPr>
                <w:rFonts w:eastAsia="Arial" w:cs="Arial" w:ascii="Arial" w:hAnsi="Arial"/>
                <w:spacing w:val="-1"/>
                <w:position w:val="-2"/>
              </w:rPr>
              <w:t>s</w:t>
            </w:r>
            <w:r>
              <w:rPr>
                <w:rFonts w:eastAsia="Arial" w:cs="Arial" w:ascii="Arial" w:hAnsi="Arial"/>
                <w:position w:val="-2"/>
              </w:rPr>
              <w:t>)</w:t>
            </w:r>
          </w:p>
        </w:tc>
        <w:tc>
          <w:tcPr>
            <w:tcW w:w="3145" w:type="dxa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o        </w:t>
            </w:r>
            <w:r>
              <w:rPr>
                <w:rFonts w:eastAsia="Arial" w:cs="Arial" w:ascii="Arial" w:hAnsi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e        </w:t>
            </w:r>
            <w:r>
              <w:rPr>
                <w:rFonts w:eastAsia="Arial" w:cs="Arial" w:ascii="Arial" w:hAnsi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W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iene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</w:p>
        </w:tc>
        <w:tc>
          <w:tcPr>
            <w:tcW w:w="21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 w:before="1" w:after="0"/>
              <w:ind w:left="153" w:hanging="0"/>
              <w:rPr/>
            </w:pPr>
            <w:r>
              <w:rPr>
                <w:position w:val="-1"/>
              </w:rPr>
              <w:t>- P</w:t>
            </w:r>
            <w:r>
              <w:rPr>
                <w:spacing w:val="1"/>
                <w:position w:val="-1"/>
              </w:rPr>
              <w:t>or</w:t>
            </w:r>
            <w:r>
              <w:rPr>
                <w:position w:val="-1"/>
              </w:rPr>
              <w:t>ta</w:t>
            </w:r>
            <w:r>
              <w:rPr>
                <w:spacing w:val="-1"/>
                <w:position w:val="-1"/>
              </w:rPr>
              <w:t>f</w:t>
            </w:r>
            <w:r>
              <w:rPr>
                <w:spacing w:val="1"/>
                <w:position w:val="-1"/>
              </w:rPr>
              <w:t>o</w:t>
            </w:r>
            <w:r>
              <w:rPr>
                <w:position w:val="-1"/>
              </w:rPr>
              <w:t>lio</w:t>
            </w:r>
          </w:p>
        </w:tc>
      </w:tr>
      <w:tr>
        <w:trPr>
          <w:trHeight w:val="184" w:hRule="exact"/>
        </w:trPr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145" w:type="dxa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6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geo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é</w:t>
            </w:r>
            <w:r>
              <w:rPr>
                <w:rFonts w:eastAsia="Arial" w:cs="Arial" w:ascii="Arial" w:hAnsi="Arial"/>
                <w:sz w:val="18"/>
                <w:szCs w:val="18"/>
              </w:rPr>
              <w:t>tr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o  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ion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</w:p>
        </w:tc>
        <w:tc>
          <w:tcPr>
            <w:tcW w:w="21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8" w:hRule="exact"/>
        </w:trPr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145" w:type="dxa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va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   </w:t>
            </w:r>
            <w:r>
              <w:rPr>
                <w:rFonts w:eastAsia="Arial" w:cs="Arial" w:ascii="Arial" w:hAnsi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ea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ia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   </w:t>
            </w:r>
            <w:r>
              <w:rPr>
                <w:rFonts w:eastAsia="Arial" w:cs="Arial" w:ascii="Arial" w:hAnsi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co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</w:p>
        </w:tc>
        <w:tc>
          <w:tcPr>
            <w:tcW w:w="21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641" w:hRule="exact"/>
        </w:trPr>
        <w:tc>
          <w:tcPr>
            <w:tcW w:w="17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145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po</w:t>
            </w:r>
            <w:r>
              <w:rPr>
                <w:rFonts w:eastAsia="Arial" w:cs="Arial" w:ascii="Arial" w:hAnsi="Arial"/>
                <w:sz w:val="18"/>
                <w:szCs w:val="18"/>
              </w:rPr>
              <w:t>rt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to </w:t>
            </w:r>
            <w:r>
              <w:rPr>
                <w:rFonts w:eastAsia="Arial" w:cs="Arial" w:ascii="Arial" w:hAnsi="Arial"/>
                <w:spacing w:val="4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l </w:t>
            </w:r>
            <w:r>
              <w:rPr>
                <w:rFonts w:eastAsia="Arial" w:cs="Arial" w:ascii="Arial" w:hAnsi="Arial"/>
                <w:spacing w:val="4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</w:p>
          <w:p>
            <w:pPr>
              <w:pStyle w:val="Normal"/>
              <w:widowControl w:val="false"/>
              <w:spacing w:lineRule="exact" w:line="20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</w:tc>
        <w:tc>
          <w:tcPr>
            <w:tcW w:w="21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26" w:hRule="exact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2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1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  <w:position w:val="-1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1"/>
              </w:rPr>
              <w:t>O</w:t>
            </w:r>
            <w:r>
              <w:rPr>
                <w:rFonts w:eastAsia="Arial" w:cs="Arial" w:ascii="Arial" w:hAnsi="Arial"/>
                <w:b/>
                <w:position w:val="-1"/>
              </w:rPr>
              <w:t>N</w:t>
            </w:r>
            <w:r>
              <w:rPr>
                <w:rFonts w:eastAsia="Arial" w:cs="Arial" w:ascii="Arial" w:hAnsi="Arial"/>
                <w:b/>
                <w:spacing w:val="-15"/>
                <w:position w:val="-1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8"/>
                <w:position w:val="-1"/>
              </w:rPr>
              <w:t>23</w:t>
            </w:r>
          </w:p>
        </w:tc>
        <w:tc>
          <w:tcPr>
            <w:tcW w:w="31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 w:before="9" w:after="0"/>
              <w:rPr>
                <w:lang w:val="es-PE"/>
              </w:rPr>
            </w:pPr>
            <w:r>
              <w:rPr>
                <w:lang w:val="es-PE"/>
              </w:rPr>
            </w:r>
          </w:p>
          <w:p>
            <w:pPr>
              <w:pStyle w:val="Normal"/>
              <w:widowControl w:val="false"/>
              <w:spacing w:lineRule="exact" w:line="200"/>
              <w:ind w:left="1" w:right="86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xp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si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n</w:t>
            </w:r>
            <w:r>
              <w:rPr>
                <w:rFonts w:eastAsia="Arial" w:cs="Arial" w:ascii="Arial" w:hAnsi="Arial"/>
                <w:spacing w:val="25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l</w:t>
            </w:r>
            <w:r>
              <w:rPr>
                <w:rFonts w:eastAsia="Arial" w:cs="Arial" w:ascii="Arial" w:hAnsi="Arial"/>
                <w:spacing w:val="25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va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25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25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ra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baj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25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e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inv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ga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fo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ma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v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(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F).</w:t>
            </w:r>
          </w:p>
        </w:tc>
        <w:tc>
          <w:tcPr>
            <w:tcW w:w="26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Ut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ili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a    </w:t>
            </w:r>
            <w:r>
              <w:rPr>
                <w:rFonts w:eastAsia="Arial" w:cs="Arial" w:ascii="Arial" w:hAnsi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  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co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left="69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-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</w:p>
        </w:tc>
      </w:tr>
      <w:tr>
        <w:trPr>
          <w:trHeight w:val="195" w:hRule="exact"/>
        </w:trPr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 w:before="3" w:after="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3"/>
              </w:rPr>
              <w:t>(</w:t>
            </w:r>
            <w:r>
              <w:rPr>
                <w:rFonts w:eastAsia="Arial" w:cs="Arial" w:ascii="Arial" w:hAnsi="Arial"/>
                <w:position w:val="-3"/>
              </w:rPr>
              <w:t>3</w:t>
            </w:r>
            <w:r>
              <w:rPr>
                <w:rFonts w:eastAsia="Arial" w:cs="Arial" w:ascii="Arial" w:hAnsi="Arial"/>
                <w:spacing w:val="-2"/>
                <w:position w:val="-3"/>
              </w:rPr>
              <w:t xml:space="preserve"> </w:t>
            </w:r>
            <w:r>
              <w:rPr>
                <w:rFonts w:eastAsia="Arial" w:cs="Arial" w:ascii="Arial" w:hAnsi="Arial"/>
                <w:position w:val="-3"/>
              </w:rPr>
              <w:t>Hora</w:t>
            </w:r>
            <w:r>
              <w:rPr>
                <w:rFonts w:eastAsia="Arial" w:cs="Arial" w:ascii="Arial" w:hAnsi="Arial"/>
                <w:spacing w:val="1"/>
                <w:position w:val="-3"/>
              </w:rPr>
              <w:t>s</w:t>
            </w:r>
            <w:r>
              <w:rPr>
                <w:rFonts w:eastAsia="Arial" w:cs="Arial" w:ascii="Arial" w:hAnsi="Arial"/>
                <w:position w:val="-3"/>
              </w:rPr>
              <w:t>)</w:t>
            </w:r>
          </w:p>
        </w:tc>
        <w:tc>
          <w:tcPr>
            <w:tcW w:w="3145" w:type="dxa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adqui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     </w:t>
            </w:r>
            <w:r>
              <w:rPr>
                <w:rFonts w:eastAsia="Arial" w:cs="Arial" w:ascii="Arial" w:hAnsi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y      </w:t>
            </w:r>
            <w:r>
              <w:rPr>
                <w:rFonts w:eastAsia="Arial" w:cs="Arial" w:ascii="Arial" w:hAnsi="Arial"/>
                <w:spacing w:val="2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pon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</w:p>
        </w:tc>
        <w:tc>
          <w:tcPr>
            <w:tcW w:w="21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355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-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li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</w:p>
        </w:tc>
      </w:tr>
      <w:tr>
        <w:trPr>
          <w:trHeight w:val="206" w:hRule="exact"/>
        </w:trPr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145" w:type="dxa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apl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</w:t>
            </w:r>
            <w:r>
              <w:rPr>
                <w:rFonts w:eastAsia="Arial" w:cs="Arial" w:ascii="Arial" w:hAnsi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</w:t>
            </w:r>
            <w:r>
              <w:rPr>
                <w:rFonts w:eastAsia="Arial" w:cs="Arial" w:ascii="Arial" w:hAnsi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a </w:t>
            </w:r>
            <w:r>
              <w:rPr>
                <w:rFonts w:eastAsia="Arial" w:cs="Arial" w:ascii="Arial" w:hAnsi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</w:p>
        </w:tc>
        <w:tc>
          <w:tcPr>
            <w:tcW w:w="21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8" w:hRule="exact"/>
        </w:trPr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145" w:type="dxa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obl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má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a </w:t>
            </w:r>
            <w:r>
              <w:rPr>
                <w:rFonts w:eastAsia="Arial" w:cs="Arial" w:ascii="Arial" w:hAnsi="Arial"/>
                <w:spacing w:val="3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ad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a </w:t>
            </w:r>
            <w:r>
              <w:rPr>
                <w:rFonts w:eastAsia="Arial" w:cs="Arial" w:ascii="Arial" w:hAnsi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</w:p>
        </w:tc>
        <w:tc>
          <w:tcPr>
            <w:tcW w:w="21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8" w:hRule="exact"/>
        </w:trPr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145" w:type="dxa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tr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aba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j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o    </w:t>
            </w:r>
            <w:r>
              <w:rPr>
                <w:rFonts w:eastAsia="Arial" w:cs="Arial" w:ascii="Arial" w:hAnsi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e    </w:t>
            </w:r>
            <w:r>
              <w:rPr>
                <w:rFonts w:eastAsia="Arial" w:cs="Arial" w:ascii="Arial" w:hAnsi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nv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</w:p>
        </w:tc>
        <w:tc>
          <w:tcPr>
            <w:tcW w:w="21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34" w:hRule="exact"/>
        </w:trPr>
        <w:tc>
          <w:tcPr>
            <w:tcW w:w="17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145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(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F)</w:t>
            </w:r>
          </w:p>
        </w:tc>
        <w:tc>
          <w:tcPr>
            <w:tcW w:w="21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20"/>
        <w:rPr>
          <w:sz w:val="22"/>
          <w:szCs w:val="22"/>
        </w:rPr>
      </w:pPr>
      <w:r>
        <w:rPr>
          <w:sz w:val="22"/>
          <w:szCs w:val="22"/>
        </w:rPr>
      </w:r>
    </w:p>
    <w:p>
      <w:pPr>
        <w:sectPr>
          <w:type w:val="nextPage"/>
          <w:pgSz w:w="11940" w:h="16860"/>
          <w:pgMar w:left="760" w:right="1300" w:gutter="0" w:header="0" w:top="98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spacing w:before="38" w:after="0"/>
        <w:ind w:left="733" w:hanging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  <w:spacing w:val="1"/>
        </w:rPr>
        <w:t>H</w:t>
      </w:r>
      <w:r>
        <w:rPr>
          <w:rFonts w:eastAsia="Arial" w:cs="Arial" w:ascii="Arial" w:hAnsi="Arial"/>
          <w:b/>
          <w:spacing w:val="4"/>
        </w:rPr>
        <w:t>o</w:t>
      </w:r>
      <w:r>
        <w:rPr>
          <w:rFonts w:eastAsia="Arial" w:cs="Arial" w:ascii="Arial" w:hAnsi="Arial"/>
          <w:b/>
          <w:spacing w:val="1"/>
        </w:rPr>
        <w:t>r</w:t>
      </w:r>
      <w:r>
        <w:rPr>
          <w:rFonts w:eastAsia="Arial" w:cs="Arial" w:ascii="Arial" w:hAnsi="Arial"/>
          <w:b/>
          <w:spacing w:val="2"/>
        </w:rPr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page">
                  <wp:posOffset>552450</wp:posOffset>
                </wp:positionH>
                <wp:positionV relativeFrom="page">
                  <wp:posOffset>4082415</wp:posOffset>
                </wp:positionV>
                <wp:extent cx="6132195" cy="5972810"/>
                <wp:effectExtent l="0" t="0" r="0" b="0"/>
                <wp:wrapNone/>
                <wp:docPr id="8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2240" cy="5972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643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7" w:type="dxa"/>
                                <w:bottom w:w="0" w:type="dxa"/>
                                <w:right w:w="7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1701"/>
                              <w:gridCol w:w="3145"/>
                              <w:gridCol w:w="2616"/>
                              <w:gridCol w:w="2180"/>
                            </w:tblGrid>
                            <w:tr>
                              <w:trPr>
                                <w:trHeight w:val="614" w:hRule="exact"/>
                              </w:trPr>
                              <w:tc>
                                <w:tcPr>
                                  <w:tcW w:w="9642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3694" w:right="688" w:hanging="3551"/>
                                    <w:rPr>
                                      <w:rFonts w:ascii="Arial" w:hAnsi="Arial" w:eastAsia="Arial" w:cs="Arial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APREN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5"/>
                                      <w:sz w:val="22"/>
                                      <w:szCs w:val="22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JE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4: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INTR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DUC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LAS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ECU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3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DIF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NCIA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3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CASTI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AS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23" w:hRule="exact"/>
                              </w:trPr>
                              <w:tc>
                                <w:tcPr>
                                  <w:tcW w:w="4846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2" w:after="0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 xml:space="preserve">: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11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2024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6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12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2024</w:t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56" w:hRule="exact"/>
                              </w:trPr>
                              <w:tc>
                                <w:tcPr>
                                  <w:tcW w:w="9642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6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5"/>
                                      <w:sz w:val="22"/>
                                      <w:szCs w:val="22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JE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80" w:before="19" w:after="0"/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820" w:leader="none"/>
                                    </w:tabs>
                                    <w:spacing w:lineRule="auto" w:line="271"/>
                                    <w:ind w:left="832" w:right="487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0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emen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820" w:leader="none"/>
                                    </w:tabs>
                                    <w:spacing w:lineRule="auto" w:line="271" w:before="2" w:after="0"/>
                                    <w:ind w:left="832" w:right="489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za 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imp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cas 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l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étodo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820" w:leader="none"/>
                                    </w:tabs>
                                    <w:spacing w:lineRule="auto" w:line="271" w:before="5" w:after="0"/>
                                    <w:ind w:left="832" w:right="488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ón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nteca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sos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 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va 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íf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étic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80" w:before="18" w:after="0"/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d: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80" w:before="14" w:after="0"/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700" w:leader="none"/>
                                    </w:tabs>
                                    <w:spacing w:lineRule="auto" w:line="271"/>
                                    <w:ind w:left="719" w:right="65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con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predec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comp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ómeno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5" w:after="0"/>
                                    <w:ind w:left="359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•  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oce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as ded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 se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emen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 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étodo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37" w:after="0"/>
                                    <w:ind w:left="719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FOR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 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ex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l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06" w:hRule="exact"/>
                              </w:trPr>
                              <w:tc>
                                <w:tcPr>
                                  <w:tcW w:w="9642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2" w:after="0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4"/>
                                      <w:szCs w:val="2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rod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4"/>
                                      <w:szCs w:val="24"/>
                                      <w:lang w:val="es-PE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1" w:after="0"/>
                                    <w:ind w:left="47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•  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al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 ob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ntados.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1" w:after="0"/>
                                    <w:ind w:left="47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•  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orac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say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9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17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No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.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sión</w:t>
                                  </w:r>
                                </w:p>
                              </w:tc>
                              <w:tc>
                                <w:tcPr>
                                  <w:tcW w:w="3145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15" w:after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472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Temari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/A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ctivi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3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ad</w:t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15" w:after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278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nd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s)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00" w:before="3" w:after="0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20"/>
                                    <w:ind w:left="129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8"/>
                                    </w:rPr>
                                    <w:t>Ins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-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8"/>
                                    </w:rPr>
                                    <w:t>um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-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8"/>
                                    </w:rPr>
                                    <w:t>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1"/>
                                      <w:position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8"/>
                                    </w:rPr>
                                    <w:t>de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0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145" w:type="dxa"/>
                                  <w:vMerge w:val="continue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vMerge w:val="continue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8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145" w:type="dxa"/>
                                  <w:vMerge w:val="continue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vMerge w:val="continue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2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48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as</w:t>
                                  </w:r>
                                </w:p>
                              </w:tc>
                              <w:tc>
                                <w:tcPr>
                                  <w:tcW w:w="3145" w:type="dxa"/>
                                  <w:vMerge w:val="continue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vMerge w:val="continue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00"/>
                                    <w:ind w:left="336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2"/>
                                    </w:rPr>
                                    <w:t>eval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2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position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2"/>
                                    </w:rPr>
                                    <w:t>ción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1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145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tr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od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ió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n 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a 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one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-1" w:right="171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Co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nd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fo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EDE 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ue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and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op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5" w:after="0"/>
                                    <w:ind w:left="153" w:hanging="0"/>
                                    <w:rPr/>
                                  </w:pPr>
                                  <w:r>
                                    <w:rPr/>
                                    <w:t xml:space="preserve">- 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</w:rPr>
                                    <w:t>ubr</w:t>
                                  </w:r>
                                  <w:r>
                                    <w:rPr/>
                                    <w:t>ica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13" w:after="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3145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145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di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nc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EDE).</w:t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vMerge w:val="continue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2" w:after="0"/>
                                    <w:ind w:left="153" w:hanging="0"/>
                                    <w:rPr/>
                                  </w:pPr>
                                  <w:r>
                                    <w:rPr/>
                                    <w:t>- H</w:t>
                                  </w:r>
                                  <w:r>
                                    <w:rPr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/>
                                    <w:t>ja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</w:rPr>
                                    <w:t>d</w:t>
                                  </w:r>
                                  <w:r>
                                    <w:rPr/>
                                    <w:t>e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/>
                                    <w:t>La</w:t>
                                  </w:r>
                                  <w:r>
                                    <w:rPr>
                                      <w:spacing w:val="1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/>
                                    <w:t>at</w:t>
                                  </w:r>
                                  <w:r>
                                    <w:rPr>
                                      <w:spacing w:val="1"/>
                                    </w:rPr>
                                    <w:t>or</w:t>
                                  </w:r>
                                  <w:r>
                                    <w:rPr/>
                                    <w:t>io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97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145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20"/>
                                    <w:ind w:left="145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Pr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opie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ad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8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5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5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in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5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5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tó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8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y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145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sol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nal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vMerge w:val="continue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153" w:hanging="0"/>
                                    <w:rPr/>
                                  </w:pPr>
                                  <w:r>
                                    <w:rPr/>
                                    <w:t>- P</w:t>
                                  </w:r>
                                  <w:r>
                                    <w:rPr>
                                      <w:spacing w:val="1"/>
                                    </w:rPr>
                                    <w:t>or</w:t>
                                  </w:r>
                                  <w:r>
                                    <w:rPr/>
                                    <w:t>ta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f</w:t>
                                  </w:r>
                                  <w:r>
                                    <w:rPr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/>
                                    <w:t>lio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fillcolor="white" stroked="f" o:allowincell="f" style="position:absolute;margin-left:43.5pt;margin-top:321.45pt;width:482.8pt;height:470.25pt;mso-wrap-style:none;v-text-anchor:middle;mso-position-horizontal-relative:page;mso-position-vertical-relative:page">
                <v:fill o:detectmouseclick="t" type="solid" color2="black" opacity="0"/>
                <v:stroke color="#3465a4" joinstyle="round" endcap="flat"/>
                <v:textbox>
                  <w:txbxContent>
                    <w:tbl>
                      <w:tblPr>
                        <w:tblW w:w="9643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7" w:type="dxa"/>
                          <w:bottom w:w="0" w:type="dxa"/>
                          <w:right w:w="7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1701"/>
                        <w:gridCol w:w="3145"/>
                        <w:gridCol w:w="2616"/>
                        <w:gridCol w:w="2180"/>
                      </w:tblGrid>
                      <w:tr>
                        <w:trPr>
                          <w:trHeight w:val="614" w:hRule="exact"/>
                        </w:trPr>
                        <w:tc>
                          <w:tcPr>
                            <w:tcW w:w="9642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3694" w:right="688" w:hanging="3551"/>
                              <w:rPr>
                                <w:rFonts w:ascii="Arial" w:hAnsi="Arial" w:eastAsia="Arial" w:cs="Arial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APREN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5"/>
                                <w:sz w:val="22"/>
                                <w:szCs w:val="22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JE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 xml:space="preserve">4: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INTR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DUC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LAS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ECU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3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DIF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NCIA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3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 xml:space="preserve">S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CASTI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AS</w:t>
                            </w:r>
                          </w:p>
                        </w:tc>
                      </w:tr>
                      <w:tr>
                        <w:trPr>
                          <w:trHeight w:val="523" w:hRule="exact"/>
                        </w:trPr>
                        <w:tc>
                          <w:tcPr>
                            <w:tcW w:w="4846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2" w:after="0"/>
                              <w:ind w:left="11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 xml:space="preserve">:  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11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2024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12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2024</w:t>
                            </w:r>
                          </w:p>
                        </w:tc>
                        <w:tc>
                          <w:tcPr>
                            <w:tcW w:w="2616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4856" w:hRule="exact"/>
                        </w:trPr>
                        <w:tc>
                          <w:tcPr>
                            <w:tcW w:w="9642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11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OG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6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5"/>
                                <w:sz w:val="22"/>
                                <w:szCs w:val="22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JE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80" w:before="19" w:after="0"/>
                              <w:rPr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820" w:leader="none"/>
                              </w:tabs>
                              <w:spacing w:lineRule="auto" w:line="271"/>
                              <w:ind w:left="832" w:right="487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omp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20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2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2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cu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2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2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cas</w:t>
                            </w:r>
                            <w:r>
                              <w:rPr>
                                <w:rFonts w:eastAsia="Arial" w:cs="Arial" w:ascii="Arial" w:hAnsi="Arial"/>
                                <w:spacing w:val="2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emen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en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820" w:leader="none"/>
                              </w:tabs>
                              <w:spacing w:lineRule="auto" w:line="271" w:before="2" w:after="0"/>
                              <w:ind w:left="832" w:right="489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za un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 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imp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m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cas 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l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étodo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820" w:leader="none"/>
                              </w:tabs>
                              <w:spacing w:lineRule="auto" w:line="271" w:before="5" w:after="0"/>
                              <w:ind w:left="832" w:right="488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os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s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de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ón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nteca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o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av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s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de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sos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 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,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í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sp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va ci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íf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étic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80" w:before="18" w:after="0"/>
                              <w:rPr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11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80" w:before="14" w:after="0"/>
                              <w:rPr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700" w:leader="none"/>
                              </w:tabs>
                              <w:spacing w:lineRule="auto" w:line="271"/>
                              <w:ind w:left="719" w:right="65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ar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cá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con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 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predec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comp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ómeno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fí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5" w:after="0"/>
                              <w:ind w:left="359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 xml:space="preserve">•  </w:t>
                            </w:r>
                            <w:r>
                              <w:rPr>
                                <w:rFonts w:eastAsia="Verdana" w:cs="Verdana" w:ascii="Verdana" w:hAnsi="Verdana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oce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as ded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 se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có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emen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 el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étodo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37" w:after="0"/>
                              <w:ind w:left="719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FOR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 y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ex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l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</w:tc>
                      </w:tr>
                      <w:tr>
                        <w:trPr>
                          <w:trHeight w:val="1106" w:hRule="exact"/>
                        </w:trPr>
                        <w:tc>
                          <w:tcPr>
                            <w:tcW w:w="9642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2" w:after="0"/>
                              <w:ind w:left="112" w:hanging="0"/>
                              <w:rPr>
                                <w:rFonts w:ascii="Arial" w:hAnsi="Arial" w:eastAsia="Arial" w:cs="Arial"/>
                                <w:sz w:val="24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rod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4"/>
                                <w:szCs w:val="24"/>
                                <w:lang w:val="es-PE"/>
                              </w:rPr>
                              <w:t>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1" w:after="0"/>
                              <w:ind w:left="47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 xml:space="preserve">•  </w:t>
                            </w:r>
                            <w:r>
                              <w:rPr>
                                <w:rFonts w:eastAsia="Verdana" w:cs="Verdana" w:ascii="Verdana" w:hAnsi="Verdana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al 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 ob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amas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ntados.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1" w:after="0"/>
                              <w:ind w:left="47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 xml:space="preserve">•  </w:t>
                            </w:r>
                            <w:r>
                              <w:rPr>
                                <w:rFonts w:eastAsia="Verdana" w:cs="Verdana" w:ascii="Verdana" w:hAnsi="Verdana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orac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fí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say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s.</w:t>
                            </w:r>
                          </w:p>
                        </w:tc>
                      </w:tr>
                      <w:tr>
                        <w:trPr>
                          <w:trHeight w:val="249" w:hRule="exact"/>
                        </w:trPr>
                        <w:tc>
                          <w:tcPr>
                            <w:tcW w:w="1701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17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No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.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sión</w:t>
                            </w:r>
                          </w:p>
                        </w:tc>
                        <w:tc>
                          <w:tcPr>
                            <w:tcW w:w="3145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 w:before="15"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472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Temari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/A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ctivi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3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ad</w:t>
                            </w:r>
                          </w:p>
                        </w:tc>
                        <w:tc>
                          <w:tcPr>
                            <w:tcW w:w="2616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 w:before="15"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278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nd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ica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s)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og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00" w:before="3" w:after="0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120"/>
                              <w:ind w:left="129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position w:val="-8"/>
                              </w:rPr>
                              <w:t>Ins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-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8"/>
                              </w:rPr>
                              <w:t>um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-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8"/>
                              </w:rPr>
                              <w:t>nt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1"/>
                                <w:position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8"/>
                              </w:rPr>
                              <w:t>de</w:t>
                            </w:r>
                          </w:p>
                        </w:tc>
                      </w:tr>
                      <w:tr>
                        <w:trPr>
                          <w:trHeight w:val="120" w:hRule="exact"/>
                        </w:trPr>
                        <w:tc>
                          <w:tcPr>
                            <w:tcW w:w="1701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145" w:type="dxa"/>
                            <w:vMerge w:val="continue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16" w:type="dxa"/>
                            <w:vMerge w:val="continue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18" w:hRule="exact"/>
                        </w:trPr>
                        <w:tc>
                          <w:tcPr>
                            <w:tcW w:w="1701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145" w:type="dxa"/>
                            <w:vMerge w:val="continue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16" w:type="dxa"/>
                            <w:vMerge w:val="continue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512" w:hRule="exact"/>
                        </w:trPr>
                        <w:tc>
                          <w:tcPr>
                            <w:tcW w:w="1701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48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as</w:t>
                            </w:r>
                          </w:p>
                        </w:tc>
                        <w:tc>
                          <w:tcPr>
                            <w:tcW w:w="3145" w:type="dxa"/>
                            <w:vMerge w:val="continue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16" w:type="dxa"/>
                            <w:vMerge w:val="continue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00"/>
                              <w:ind w:left="336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position w:val="2"/>
                              </w:rPr>
                              <w:t>eval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2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position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2"/>
                              </w:rPr>
                              <w:t>ción</w:t>
                            </w:r>
                          </w:p>
                        </w:tc>
                      </w:tr>
                      <w:tr>
                        <w:trPr>
                          <w:trHeight w:val="240" w:hRule="exact"/>
                        </w:trPr>
                        <w:tc>
                          <w:tcPr>
                            <w:tcW w:w="1701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145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145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tr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od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ió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n       </w:t>
                            </w:r>
                            <w:r>
                              <w:rPr>
                                <w:rFonts w:eastAsia="Arial" w:cs="Arial" w:ascii="Arial" w:hAnsi="Arial"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a       </w:t>
                            </w:r>
                            <w:r>
                              <w:rPr>
                                <w:rFonts w:eastAsia="Arial" w:cs="Arial" w:ascii="Arial" w:hAnsi="Arial"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one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616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-1" w:right="171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Co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mp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nd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fo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ió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EDE y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ue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and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o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op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ed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 w:before="5" w:after="0"/>
                              <w:ind w:left="153" w:hanging="0"/>
                              <w:rPr/>
                            </w:pPr>
                            <w:r>
                              <w:rPr/>
                              <w:t xml:space="preserve">- </w:t>
                            </w:r>
                            <w:r>
                              <w:rPr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spacing w:val="1"/>
                              </w:rPr>
                              <w:t>ubr</w:t>
                            </w:r>
                            <w:r>
                              <w:rPr/>
                              <w:t>ica</w:t>
                            </w:r>
                          </w:p>
                        </w:tc>
                      </w:tr>
                      <w:tr>
                        <w:trPr>
                          <w:trHeight w:val="257" w:hRule="exact"/>
                        </w:trPr>
                        <w:tc>
                          <w:tcPr>
                            <w:tcW w:w="1701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13" w:after="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3145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145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di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nc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s </w:t>
                            </w:r>
                            <w:r>
                              <w:rPr>
                                <w:rFonts w:eastAsia="Arial" w:cs="Arial" w:ascii="Arial" w:hAnsi="Arial"/>
                                <w:spacing w:val="4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s </w:t>
                            </w:r>
                            <w:r>
                              <w:rPr>
                                <w:rFonts w:eastAsia="Arial" w:cs="Arial" w:ascii="Arial" w:hAnsi="Arial"/>
                                <w:spacing w:val="4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EDE).</w:t>
                            </w:r>
                          </w:p>
                        </w:tc>
                        <w:tc>
                          <w:tcPr>
                            <w:tcW w:w="2616" w:type="dxa"/>
                            <w:vMerge w:val="continue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2" w:after="0"/>
                              <w:ind w:left="153" w:hanging="0"/>
                              <w:rPr/>
                            </w:pPr>
                            <w:r>
                              <w:rPr/>
                              <w:t>- H</w:t>
                            </w:r>
                            <w:r>
                              <w:rPr>
                                <w:spacing w:val="1"/>
                              </w:rPr>
                              <w:t>o</w:t>
                            </w:r>
                            <w:r>
                              <w:rPr/>
                              <w:t>ja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d</w:t>
                            </w:r>
                            <w:r>
                              <w:rPr/>
                              <w:t>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La</w:t>
                            </w:r>
                            <w:r>
                              <w:rPr>
                                <w:spacing w:val="1"/>
                              </w:rP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spacing w:val="1"/>
                              </w:rPr>
                              <w:t>r</w:t>
                            </w:r>
                            <w:r>
                              <w:rPr/>
                              <w:t>at</w:t>
                            </w:r>
                            <w:r>
                              <w:rPr>
                                <w:spacing w:val="1"/>
                              </w:rPr>
                              <w:t>or</w:t>
                            </w:r>
                            <w:r>
                              <w:rPr/>
                              <w:t>io</w:t>
                            </w:r>
                          </w:p>
                        </w:tc>
                      </w:tr>
                      <w:tr>
                        <w:trPr>
                          <w:trHeight w:val="797" w:hRule="exact"/>
                        </w:trPr>
                        <w:tc>
                          <w:tcPr>
                            <w:tcW w:w="1701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4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145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20"/>
                              <w:ind w:left="145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Pr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opie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ad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8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5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5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in</w:t>
                            </w:r>
                            <w:r>
                              <w:rPr>
                                <w:rFonts w:eastAsia="Arial" w:cs="Arial" w:ascii="Arial" w:hAnsi="Arial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5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5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tó</w:t>
                            </w:r>
                            <w:r>
                              <w:rPr>
                                <w:rFonts w:eastAsia="Arial" w:cs="Arial" w:ascii="Arial" w:hAnsi="Arial"/>
                                <w:spacing w:val="18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y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145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sol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nal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í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616" w:type="dxa"/>
                            <w:vMerge w:val="continue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153" w:hanging="0"/>
                              <w:rPr/>
                            </w:pPr>
                            <w:r>
                              <w:rPr/>
                              <w:t>- P</w:t>
                            </w:r>
                            <w:r>
                              <w:rPr>
                                <w:spacing w:val="1"/>
                              </w:rPr>
                              <w:t>or</w:t>
                            </w:r>
                            <w:r>
                              <w:rPr/>
                              <w:t>ta</w:t>
                            </w:r>
                            <w:r>
                              <w:rPr>
                                <w:spacing w:val="-1"/>
                              </w:rPr>
                              <w:t>f</w:t>
                            </w:r>
                            <w:r>
                              <w:rPr>
                                <w:spacing w:val="1"/>
                              </w:rPr>
                              <w:t>o</w:t>
                            </w:r>
                            <w:r>
                              <w:rPr/>
                              <w:t>lio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Arial" w:cs="Arial" w:ascii="Arial" w:hAnsi="Arial"/>
          <w:b/>
          <w:spacing w:val="2"/>
        </w:rPr>
        <w:t>as</w:t>
      </w:r>
    </w:p>
    <w:p>
      <w:pPr>
        <w:pStyle w:val="Normal"/>
        <w:spacing w:lineRule="exact" w:line="80" w:before="4" w:after="0"/>
        <w:rPr>
          <w:sz w:val="9"/>
          <w:szCs w:val="9"/>
        </w:rPr>
      </w:pPr>
      <w:r>
        <w:rPr>
          <w:sz w:val="9"/>
          <w:szCs w:val="9"/>
        </w:rPr>
      </w:r>
    </w:p>
    <w:tbl>
      <w:tblPr>
        <w:tblW w:w="9643" w:type="dxa"/>
        <w:jc w:val="left"/>
        <w:tblInd w:w="11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1701"/>
        <w:gridCol w:w="2631"/>
        <w:gridCol w:w="513"/>
        <w:gridCol w:w="2616"/>
        <w:gridCol w:w="2182"/>
      </w:tblGrid>
      <w:tr>
        <w:trPr>
          <w:trHeight w:val="238" w:hRule="exact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14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 w:before="2" w:after="0"/>
              <w:ind w:left="141" w:right="130" w:firstLine="50"/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Mé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-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u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y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m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a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pa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ra EDE.</w:t>
            </w:r>
            <w:r>
              <w:rPr>
                <w:rFonts w:eastAsia="Arial" w:cs="Arial" w:ascii="Arial" w:hAnsi="Arial"/>
                <w:spacing w:val="3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lgo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z w:val="18"/>
                <w:szCs w:val="18"/>
              </w:rPr>
              <w:t>o e</w:t>
            </w:r>
            <w:r>
              <w:rPr>
                <w:rFonts w:eastAsia="Arial" w:cs="Arial" w:ascii="Arial" w:hAnsi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mpl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ció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. 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pli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ion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</w:tc>
        <w:tc>
          <w:tcPr>
            <w:tcW w:w="261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 w:before="2" w:after="0"/>
              <w:ind w:left="-1" w:right="339" w:firstLine="115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mp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em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me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ian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3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l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mé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r-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Ma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u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y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am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a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pa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ra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x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r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ED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.</w:t>
            </w: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20"/>
              <w:ind w:left="153" w:hanging="0"/>
              <w:rPr/>
            </w:pPr>
            <w:r>
              <w:rPr/>
              <w:t xml:space="preserve">- </w:t>
            </w:r>
            <w:r>
              <w:rPr>
                <w:spacing w:val="-1"/>
              </w:rPr>
              <w:t>R</w:t>
            </w:r>
            <w:r>
              <w:rPr>
                <w:spacing w:val="1"/>
              </w:rPr>
              <w:t>ubr</w:t>
            </w:r>
            <w:r>
              <w:rPr/>
              <w:t>ica</w:t>
            </w:r>
          </w:p>
        </w:tc>
      </w:tr>
      <w:tr>
        <w:trPr>
          <w:trHeight w:val="232" w:hRule="exact"/>
        </w:trPr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2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</w:rPr>
              <w:t>N</w:t>
            </w:r>
            <w:r>
              <w:rPr>
                <w:rFonts w:eastAsia="Arial" w:cs="Arial" w:ascii="Arial" w:hAnsi="Arial"/>
                <w:b/>
                <w:spacing w:val="-15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25</w:t>
            </w:r>
          </w:p>
        </w:tc>
        <w:tc>
          <w:tcPr>
            <w:tcW w:w="3144" w:type="dxa"/>
            <w:gridSpan w:val="2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16" w:type="dxa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8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left="204" w:hanging="0"/>
              <w:rPr/>
            </w:pPr>
            <w:r>
              <w:rPr/>
              <w:t>- P</w:t>
            </w:r>
            <w:r>
              <w:rPr>
                <w:spacing w:val="1"/>
              </w:rPr>
              <w:t>or</w:t>
            </w:r>
            <w:r>
              <w:rPr/>
              <w:t>ta</w:t>
            </w:r>
            <w:r>
              <w:rPr>
                <w:spacing w:val="-1"/>
              </w:rPr>
              <w:t>f</w:t>
            </w:r>
            <w:r>
              <w:rPr>
                <w:spacing w:val="1"/>
              </w:rPr>
              <w:t>o</w:t>
            </w:r>
            <w:r>
              <w:rPr/>
              <w:t>lio</w:t>
            </w:r>
          </w:p>
        </w:tc>
      </w:tr>
      <w:tr>
        <w:trPr>
          <w:trHeight w:val="1105" w:hRule="exact"/>
        </w:trPr>
        <w:tc>
          <w:tcPr>
            <w:tcW w:w="17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(</w:t>
            </w:r>
            <w:r>
              <w:rPr>
                <w:rFonts w:eastAsia="Arial" w:cs="Arial" w:ascii="Arial" w:hAnsi="Arial"/>
              </w:rPr>
              <w:t>3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H</w:t>
            </w:r>
            <w:r>
              <w:rPr>
                <w:rFonts w:eastAsia="Arial" w:cs="Arial" w:ascii="Arial" w:hAnsi="Arial"/>
                <w:spacing w:val="-1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)</w:t>
            </w:r>
          </w:p>
        </w:tc>
        <w:tc>
          <w:tcPr>
            <w:tcW w:w="3144" w:type="dxa"/>
            <w:gridSpan w:val="2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16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26" w:hRule="exact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14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 w:before="2" w:after="0"/>
              <w:ind w:left="141" w:right="130" w:hanging="0"/>
              <w:jc w:val="both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xp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si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n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g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up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l</w:t>
            </w:r>
            <w:r>
              <w:rPr>
                <w:rFonts w:eastAsia="Arial" w:cs="Arial" w:ascii="Arial" w:hAnsi="Arial"/>
                <w:spacing w:val="3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e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ap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one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s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de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l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mé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os</w:t>
            </w:r>
            <w:r>
              <w:rPr>
                <w:rFonts w:eastAsia="Arial" w:cs="Arial" w:ascii="Arial" w:hAnsi="Arial"/>
                <w:spacing w:val="3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e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am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no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s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ea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io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s y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 xml:space="preserve"> d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 xml:space="preserve"> p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so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W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3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.</w:t>
            </w:r>
          </w:p>
        </w:tc>
        <w:tc>
          <w:tcPr>
            <w:tcW w:w="26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left="119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Co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nd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e       </w:t>
            </w:r>
            <w:r>
              <w:rPr>
                <w:rFonts w:eastAsia="Arial" w:cs="Arial" w:ascii="Arial" w:hAnsi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y       </w:t>
            </w:r>
            <w:r>
              <w:rPr>
                <w:rFonts w:eastAsia="Arial" w:cs="Arial" w:ascii="Arial" w:hAnsi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20"/>
              <w:ind w:left="153" w:hanging="0"/>
              <w:rPr/>
            </w:pPr>
            <w:r>
              <w:rPr>
                <w:position w:val="-1"/>
              </w:rPr>
              <w:t xml:space="preserve">- </w:t>
            </w:r>
            <w:r>
              <w:rPr>
                <w:spacing w:val="-1"/>
                <w:position w:val="-1"/>
              </w:rPr>
              <w:t>R</w:t>
            </w:r>
            <w:r>
              <w:rPr>
                <w:spacing w:val="1"/>
                <w:position w:val="-1"/>
              </w:rPr>
              <w:t>ubr</w:t>
            </w:r>
            <w:r>
              <w:rPr>
                <w:position w:val="-1"/>
              </w:rPr>
              <w:t>ica</w:t>
            </w:r>
          </w:p>
        </w:tc>
      </w:tr>
      <w:tr>
        <w:trPr>
          <w:trHeight w:val="218" w:hRule="exact"/>
        </w:trPr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 w:before="2" w:after="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2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  <w:position w:val="-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2"/>
              </w:rPr>
              <w:t>O</w:t>
            </w:r>
            <w:r>
              <w:rPr>
                <w:rFonts w:eastAsia="Arial" w:cs="Arial" w:ascii="Arial" w:hAnsi="Arial"/>
                <w:b/>
                <w:position w:val="-2"/>
              </w:rPr>
              <w:t>N</w:t>
            </w:r>
            <w:r>
              <w:rPr>
                <w:rFonts w:eastAsia="Arial" w:cs="Arial" w:ascii="Arial" w:hAnsi="Arial"/>
                <w:b/>
                <w:spacing w:val="-15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-2"/>
              </w:rPr>
              <w:t>26</w:t>
            </w:r>
          </w:p>
        </w:tc>
        <w:tc>
          <w:tcPr>
            <w:tcW w:w="3144" w:type="dxa"/>
            <w:gridSpan w:val="2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119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di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     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é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    </w:t>
            </w:r>
            <w:r>
              <w:rPr>
                <w:rFonts w:eastAsia="Arial" w:cs="Arial" w:ascii="Arial" w:hAnsi="Arial"/>
                <w:spacing w:val="5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</w:p>
        </w:tc>
        <w:tc>
          <w:tcPr>
            <w:tcW w:w="218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 w:before="3" w:after="0"/>
              <w:ind w:left="153" w:hanging="0"/>
              <w:rPr/>
            </w:pPr>
            <w:r>
              <w:rPr>
                <w:position w:val="-2"/>
              </w:rPr>
              <w:t>- H</w:t>
            </w:r>
            <w:r>
              <w:rPr>
                <w:spacing w:val="1"/>
                <w:position w:val="-2"/>
              </w:rPr>
              <w:t>o</w:t>
            </w:r>
            <w:r>
              <w:rPr>
                <w:position w:val="-2"/>
              </w:rPr>
              <w:t>ja</w:t>
            </w:r>
            <w:r>
              <w:rPr>
                <w:spacing w:val="-4"/>
                <w:position w:val="-2"/>
              </w:rPr>
              <w:t xml:space="preserve"> </w:t>
            </w:r>
            <w:r>
              <w:rPr>
                <w:spacing w:val="1"/>
                <w:position w:val="-2"/>
              </w:rPr>
              <w:t>d</w:t>
            </w:r>
            <w:r>
              <w:rPr>
                <w:position w:val="-2"/>
              </w:rPr>
              <w:t>e</w:t>
            </w:r>
            <w:r>
              <w:rPr>
                <w:spacing w:val="-4"/>
                <w:position w:val="-2"/>
              </w:rPr>
              <w:t xml:space="preserve"> </w:t>
            </w:r>
            <w:r>
              <w:rPr>
                <w:position w:val="-2"/>
              </w:rPr>
              <w:t>La</w:t>
            </w:r>
            <w:r>
              <w:rPr>
                <w:spacing w:val="1"/>
                <w:position w:val="-2"/>
              </w:rPr>
              <w:t>b</w:t>
            </w:r>
            <w:r>
              <w:rPr>
                <w:spacing w:val="-1"/>
                <w:position w:val="-2"/>
              </w:rPr>
              <w:t>o</w:t>
            </w:r>
            <w:r>
              <w:rPr>
                <w:spacing w:val="1"/>
                <w:position w:val="-2"/>
              </w:rPr>
              <w:t>r</w:t>
            </w:r>
            <w:r>
              <w:rPr>
                <w:position w:val="-2"/>
              </w:rPr>
              <w:t>at</w:t>
            </w:r>
            <w:r>
              <w:rPr>
                <w:spacing w:val="1"/>
                <w:position w:val="-2"/>
              </w:rPr>
              <w:t>or</w:t>
            </w:r>
            <w:r>
              <w:rPr>
                <w:position w:val="-2"/>
              </w:rPr>
              <w:t>io</w:t>
            </w:r>
          </w:p>
        </w:tc>
      </w:tr>
      <w:tr>
        <w:trPr>
          <w:trHeight w:val="219" w:hRule="exact"/>
        </w:trPr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 w:before="15" w:after="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2"/>
              </w:rPr>
              <w:t>(</w:t>
            </w:r>
            <w:r>
              <w:rPr>
                <w:rFonts w:eastAsia="Arial" w:cs="Arial" w:ascii="Arial" w:hAnsi="Arial"/>
                <w:position w:val="-2"/>
              </w:rPr>
              <w:t>4</w:t>
            </w:r>
            <w:r>
              <w:rPr>
                <w:rFonts w:eastAsia="Arial" w:cs="Arial" w:ascii="Arial" w:hAnsi="Arial"/>
                <w:spacing w:val="-2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position w:val="-2"/>
              </w:rPr>
              <w:t>H</w:t>
            </w:r>
            <w:r>
              <w:rPr>
                <w:rFonts w:eastAsia="Arial" w:cs="Arial" w:ascii="Arial" w:hAnsi="Arial"/>
                <w:spacing w:val="-1"/>
                <w:position w:val="-2"/>
              </w:rPr>
              <w:t>o</w:t>
            </w:r>
            <w:r>
              <w:rPr>
                <w:rFonts w:eastAsia="Arial" w:cs="Arial" w:ascii="Arial" w:hAnsi="Arial"/>
                <w:spacing w:val="1"/>
                <w:position w:val="-2"/>
              </w:rPr>
              <w:t>r</w:t>
            </w:r>
            <w:r>
              <w:rPr>
                <w:rFonts w:eastAsia="Arial" w:cs="Arial" w:ascii="Arial" w:hAnsi="Arial"/>
                <w:position w:val="-2"/>
              </w:rPr>
              <w:t>a</w:t>
            </w:r>
            <w:r>
              <w:rPr>
                <w:rFonts w:eastAsia="Arial" w:cs="Arial" w:ascii="Arial" w:hAnsi="Arial"/>
                <w:spacing w:val="1"/>
                <w:position w:val="-2"/>
              </w:rPr>
              <w:t>s</w:t>
            </w:r>
            <w:r>
              <w:rPr>
                <w:rFonts w:eastAsia="Arial" w:cs="Arial" w:ascii="Arial" w:hAnsi="Arial"/>
                <w:position w:val="-2"/>
              </w:rPr>
              <w:t>)</w:t>
            </w:r>
          </w:p>
        </w:tc>
        <w:tc>
          <w:tcPr>
            <w:tcW w:w="3144" w:type="dxa"/>
            <w:gridSpan w:val="2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60"/>
              <w:ind w:left="119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 </w:t>
            </w:r>
            <w:r>
              <w:rPr>
                <w:rFonts w:eastAsia="Arial" w:cs="Arial" w:ascii="Arial" w:hAnsi="Arial"/>
                <w:spacing w:val="4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lea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 </w:t>
            </w:r>
            <w:r>
              <w:rPr>
                <w:rFonts w:eastAsia="Arial" w:cs="Arial" w:ascii="Arial" w:hAnsi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y  </w:t>
            </w:r>
            <w:r>
              <w:rPr>
                <w:rFonts w:eastAsia="Arial" w:cs="Arial" w:ascii="Arial" w:hAnsi="Arial"/>
                <w:spacing w:val="4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</w:p>
        </w:tc>
        <w:tc>
          <w:tcPr>
            <w:tcW w:w="218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 w:before="13" w:after="0"/>
              <w:ind w:left="153" w:hanging="0"/>
              <w:rPr/>
            </w:pPr>
            <w:r>
              <w:rPr>
                <w:position w:val="-2"/>
              </w:rPr>
              <w:t>- P</w:t>
            </w:r>
            <w:r>
              <w:rPr>
                <w:spacing w:val="1"/>
                <w:position w:val="-2"/>
              </w:rPr>
              <w:t>or</w:t>
            </w:r>
            <w:r>
              <w:rPr>
                <w:position w:val="-2"/>
              </w:rPr>
              <w:t>ta</w:t>
            </w:r>
            <w:r>
              <w:rPr>
                <w:spacing w:val="-1"/>
                <w:position w:val="-2"/>
              </w:rPr>
              <w:t>f</w:t>
            </w:r>
            <w:r>
              <w:rPr>
                <w:spacing w:val="1"/>
                <w:position w:val="-2"/>
              </w:rPr>
              <w:t>o</w:t>
            </w:r>
            <w:r>
              <w:rPr>
                <w:position w:val="-2"/>
              </w:rPr>
              <w:t>lio</w:t>
            </w:r>
          </w:p>
        </w:tc>
      </w:tr>
      <w:tr>
        <w:trPr>
          <w:trHeight w:val="498" w:hRule="exact"/>
        </w:trPr>
        <w:tc>
          <w:tcPr>
            <w:tcW w:w="17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144" w:type="dxa"/>
            <w:gridSpan w:val="2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60"/>
              <w:ind w:left="119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  <w:lang w:val="es-PE"/>
              </w:rPr>
              <w:t>p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  <w:lang w:val="es-PE"/>
              </w:rPr>
              <w:t>oc</w:t>
            </w:r>
            <w:r>
              <w:rPr>
                <w:rFonts w:eastAsia="Arial" w:cs="Arial" w:ascii="Arial" w:hAnsi="Arial"/>
                <w:spacing w:val="-2"/>
                <w:position w:val="1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  <w:lang w:val="es-PE"/>
              </w:rPr>
              <w:t>s</w:t>
            </w:r>
            <w:r>
              <w:rPr>
                <w:rFonts w:eastAsia="Arial" w:cs="Arial" w:ascii="Arial" w:hAnsi="Arial"/>
                <w:spacing w:val="-2"/>
                <w:position w:val="1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  <w:lang w:val="es-PE"/>
              </w:rPr>
              <w:t>s</w:t>
            </w:r>
            <w:r>
              <w:rPr>
                <w:rFonts w:eastAsia="Arial" w:cs="Arial" w:ascii="Arial" w:hAnsi="Arial"/>
                <w:spacing w:val="21"/>
                <w:position w:val="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20"/>
                <w:position w:val="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  <w:lang w:val="es-PE"/>
              </w:rPr>
              <w:t>W</w:t>
            </w:r>
            <w:r>
              <w:rPr>
                <w:rFonts w:eastAsia="Arial" w:cs="Arial" w:ascii="Arial" w:hAnsi="Arial"/>
                <w:spacing w:val="-1"/>
                <w:position w:val="1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  <w:lang w:val="es-PE"/>
              </w:rPr>
              <w:t>ene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20"/>
                <w:position w:val="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pacing w:val="23"/>
                <w:position w:val="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position w:val="1"/>
                <w:sz w:val="18"/>
                <w:szCs w:val="18"/>
                <w:lang w:val="es-PE"/>
              </w:rPr>
              <w:t>c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  <w:lang w:val="es-PE"/>
              </w:rPr>
              <w:t>as</w:t>
            </w:r>
            <w:r>
              <w:rPr>
                <w:rFonts w:eastAsia="Arial" w:cs="Arial" w:ascii="Arial" w:hAnsi="Arial"/>
                <w:spacing w:val="-2"/>
                <w:position w:val="1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  <w:lang w:val="es-PE"/>
              </w:rPr>
              <w:t>s</w:t>
            </w:r>
          </w:p>
          <w:p>
            <w:pPr>
              <w:pStyle w:val="Normal"/>
              <w:widowControl w:val="false"/>
              <w:spacing w:lineRule="exact" w:line="200"/>
              <w:ind w:left="119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ác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.</w:t>
            </w:r>
          </w:p>
        </w:tc>
        <w:tc>
          <w:tcPr>
            <w:tcW w:w="21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es-PE"/>
              </w:rPr>
            </w:pPr>
            <w:r>
              <w:rPr>
                <w:lang w:val="es-PE"/>
              </w:rPr>
            </w:r>
          </w:p>
        </w:tc>
      </w:tr>
      <w:tr>
        <w:trPr>
          <w:trHeight w:val="226" w:hRule="exact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es-PE"/>
              </w:rPr>
            </w:pPr>
            <w:r>
              <w:rPr>
                <w:lang w:val="es-PE"/>
              </w:rPr>
            </w:r>
          </w:p>
        </w:tc>
        <w:tc>
          <w:tcPr>
            <w:tcW w:w="314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 w:before="2" w:after="0"/>
              <w:ind w:left="141" w:right="30" w:firstLine="5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Di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ná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ol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cu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r y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l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mo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v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mie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to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b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wn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no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.</w:t>
            </w:r>
          </w:p>
        </w:tc>
        <w:tc>
          <w:tcPr>
            <w:tcW w:w="26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Co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nd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e  </w:t>
            </w:r>
            <w:r>
              <w:rPr>
                <w:rFonts w:eastAsia="Arial" w:cs="Arial" w:ascii="Arial" w:hAnsi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e  </w:t>
            </w:r>
            <w:r>
              <w:rPr>
                <w:rFonts w:eastAsia="Arial" w:cs="Arial" w:ascii="Arial" w:hAnsi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z w:val="18"/>
                <w:szCs w:val="18"/>
              </w:rPr>
              <w:t>ta</w:t>
            </w: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20"/>
              <w:ind w:left="153" w:hanging="0"/>
              <w:rPr/>
            </w:pPr>
            <w:r>
              <w:rPr>
                <w:position w:val="-1"/>
              </w:rPr>
              <w:t xml:space="preserve">- </w:t>
            </w:r>
            <w:r>
              <w:rPr>
                <w:spacing w:val="-1"/>
                <w:position w:val="-1"/>
              </w:rPr>
              <w:t>R</w:t>
            </w:r>
            <w:r>
              <w:rPr>
                <w:spacing w:val="1"/>
                <w:position w:val="-1"/>
              </w:rPr>
              <w:t>ubr</w:t>
            </w:r>
            <w:r>
              <w:rPr>
                <w:position w:val="-1"/>
              </w:rPr>
              <w:t>ica</w:t>
            </w:r>
          </w:p>
        </w:tc>
      </w:tr>
      <w:tr>
        <w:trPr>
          <w:trHeight w:val="229" w:hRule="exact"/>
        </w:trPr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20" w:before="2" w:after="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1"/>
              </w:rPr>
              <w:t>SES</w:t>
            </w:r>
            <w:r>
              <w:rPr>
                <w:rFonts w:eastAsia="Arial" w:cs="Arial" w:ascii="Arial" w:hAnsi="Arial"/>
                <w:b/>
                <w:position w:val="-1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1"/>
              </w:rPr>
              <w:t>O</w:t>
            </w:r>
            <w:r>
              <w:rPr>
                <w:rFonts w:eastAsia="Arial" w:cs="Arial" w:ascii="Arial" w:hAnsi="Arial"/>
                <w:b/>
                <w:position w:val="-1"/>
              </w:rPr>
              <w:t>N</w:t>
            </w:r>
            <w:r>
              <w:rPr>
                <w:rFonts w:eastAsia="Arial" w:cs="Arial" w:ascii="Arial" w:hAnsi="Arial"/>
                <w:b/>
                <w:spacing w:val="-8"/>
                <w:position w:val="-1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-1"/>
              </w:rPr>
              <w:t>27</w:t>
            </w:r>
          </w:p>
        </w:tc>
        <w:tc>
          <w:tcPr>
            <w:tcW w:w="3144" w:type="dxa"/>
            <w:gridSpan w:val="2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mod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lo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     </w:t>
            </w:r>
            <w:r>
              <w:rPr>
                <w:rFonts w:eastAsia="Arial" w:cs="Arial" w:ascii="Arial" w:hAnsi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e      </w:t>
            </w:r>
            <w:r>
              <w:rPr>
                <w:rFonts w:eastAsia="Arial" w:cs="Arial" w:ascii="Arial" w:hAnsi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á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</w:p>
        </w:tc>
        <w:tc>
          <w:tcPr>
            <w:tcW w:w="218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20" w:before="3" w:after="0"/>
              <w:ind w:left="204" w:hanging="0"/>
              <w:rPr/>
            </w:pPr>
            <w:r>
              <w:rPr>
                <w:position w:val="-1"/>
              </w:rPr>
              <w:t>- P</w:t>
            </w:r>
            <w:r>
              <w:rPr>
                <w:spacing w:val="1"/>
                <w:position w:val="-1"/>
              </w:rPr>
              <w:t>or</w:t>
            </w:r>
            <w:r>
              <w:rPr>
                <w:position w:val="-1"/>
              </w:rPr>
              <w:t>ta</w:t>
            </w:r>
            <w:r>
              <w:rPr>
                <w:spacing w:val="-1"/>
                <w:position w:val="-1"/>
              </w:rPr>
              <w:t>f</w:t>
            </w:r>
            <w:r>
              <w:rPr>
                <w:spacing w:val="1"/>
                <w:position w:val="-1"/>
              </w:rPr>
              <w:t>o</w:t>
            </w:r>
            <w:r>
              <w:rPr>
                <w:position w:val="-1"/>
              </w:rPr>
              <w:t>lio</w:t>
            </w:r>
          </w:p>
        </w:tc>
      </w:tr>
      <w:tr>
        <w:trPr>
          <w:trHeight w:val="764" w:hRule="exact"/>
        </w:trPr>
        <w:tc>
          <w:tcPr>
            <w:tcW w:w="17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7" w:after="0"/>
              <w:ind w:left="403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(</w:t>
            </w:r>
            <w:r>
              <w:rPr>
                <w:rFonts w:eastAsia="Arial" w:cs="Arial" w:ascii="Arial" w:hAnsi="Arial"/>
              </w:rPr>
              <w:t>3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</w:rPr>
              <w:t>H</w:t>
            </w:r>
            <w:r>
              <w:rPr>
                <w:rFonts w:eastAsia="Arial" w:cs="Arial" w:ascii="Arial" w:hAnsi="Arial"/>
              </w:rPr>
              <w:t>or</w:t>
            </w:r>
            <w:r>
              <w:rPr>
                <w:rFonts w:eastAsia="Arial" w:cs="Arial" w:ascii="Arial" w:hAnsi="Arial"/>
                <w:spacing w:val="-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)</w:t>
            </w:r>
          </w:p>
        </w:tc>
        <w:tc>
          <w:tcPr>
            <w:tcW w:w="3144" w:type="dxa"/>
            <w:gridSpan w:val="2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6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mol</w:t>
            </w:r>
            <w:r>
              <w:rPr>
                <w:rFonts w:eastAsia="Arial" w:cs="Arial" w:ascii="Arial" w:hAnsi="Arial"/>
                <w:spacing w:val="-2"/>
                <w:position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position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la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r.</w:t>
            </w:r>
          </w:p>
        </w:tc>
        <w:tc>
          <w:tcPr>
            <w:tcW w:w="21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28" w:hRule="exact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14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left="141" w:right="82" w:firstLine="101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pl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ció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:  </w:t>
            </w:r>
            <w:r>
              <w:rPr>
                <w:rFonts w:eastAsia="Arial" w:cs="Arial" w:ascii="Arial" w:hAnsi="Arial"/>
                <w:spacing w:val="7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od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o  </w:t>
            </w:r>
            <w:r>
              <w:rPr>
                <w:rFonts w:eastAsia="Arial" w:cs="Arial" w:ascii="Arial" w:hAnsi="Arial"/>
                <w:spacing w:val="7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IS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NG  </w:t>
            </w:r>
            <w:r>
              <w:rPr>
                <w:rFonts w:eastAsia="Arial" w:cs="Arial" w:ascii="Arial" w:hAnsi="Arial"/>
                <w:spacing w:val="3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pa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ra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ma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rr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ag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é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co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.</w:t>
            </w:r>
          </w:p>
        </w:tc>
        <w:tc>
          <w:tcPr>
            <w:tcW w:w="26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left="119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Co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men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20"/>
              <w:ind w:left="153" w:hanging="0"/>
              <w:rPr/>
            </w:pPr>
            <w:r>
              <w:rPr/>
              <w:t xml:space="preserve">- </w:t>
            </w:r>
            <w:r>
              <w:rPr>
                <w:spacing w:val="-1"/>
              </w:rPr>
              <w:t>R</w:t>
            </w:r>
            <w:r>
              <w:rPr>
                <w:spacing w:val="1"/>
              </w:rPr>
              <w:t>ubr</w:t>
            </w:r>
            <w:r>
              <w:rPr/>
              <w:t>ica</w:t>
            </w:r>
          </w:p>
        </w:tc>
      </w:tr>
      <w:tr>
        <w:trPr>
          <w:trHeight w:val="219" w:hRule="exact"/>
        </w:trPr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 w:before="4" w:after="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2"/>
              </w:rPr>
              <w:t>SES</w:t>
            </w:r>
            <w:r>
              <w:rPr>
                <w:rFonts w:eastAsia="Arial" w:cs="Arial" w:ascii="Arial" w:hAnsi="Arial"/>
                <w:b/>
                <w:position w:val="-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2"/>
              </w:rPr>
              <w:t>O</w:t>
            </w:r>
            <w:r>
              <w:rPr>
                <w:rFonts w:eastAsia="Arial" w:cs="Arial" w:ascii="Arial" w:hAnsi="Arial"/>
                <w:b/>
                <w:position w:val="-2"/>
              </w:rPr>
              <w:t>N</w:t>
            </w:r>
            <w:r>
              <w:rPr>
                <w:rFonts w:eastAsia="Arial" w:cs="Arial" w:ascii="Arial" w:hAnsi="Arial"/>
                <w:b/>
                <w:spacing w:val="-8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-2"/>
              </w:rPr>
              <w:t>28</w:t>
            </w:r>
          </w:p>
        </w:tc>
        <w:tc>
          <w:tcPr>
            <w:tcW w:w="3144" w:type="dxa"/>
            <w:gridSpan w:val="2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119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mod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o        </w:t>
            </w:r>
            <w:r>
              <w:rPr>
                <w:rFonts w:eastAsia="Arial" w:cs="Arial" w:ascii="Arial" w:hAnsi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IS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NG        </w:t>
            </w:r>
            <w:r>
              <w:rPr>
                <w:rFonts w:eastAsia="Arial" w:cs="Arial" w:ascii="Arial" w:hAnsi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ra</w:t>
            </w:r>
          </w:p>
        </w:tc>
        <w:tc>
          <w:tcPr>
            <w:tcW w:w="218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 w:before="2" w:after="0"/>
              <w:ind w:left="153" w:hanging="0"/>
              <w:rPr/>
            </w:pPr>
            <w:r>
              <w:rPr>
                <w:position w:val="-1"/>
              </w:rPr>
              <w:t>- H</w:t>
            </w:r>
            <w:r>
              <w:rPr>
                <w:spacing w:val="1"/>
                <w:position w:val="-1"/>
              </w:rPr>
              <w:t>o</w:t>
            </w:r>
            <w:r>
              <w:rPr>
                <w:position w:val="-1"/>
              </w:rPr>
              <w:t>ja</w:t>
            </w:r>
            <w:r>
              <w:rPr>
                <w:spacing w:val="-4"/>
                <w:position w:val="-1"/>
              </w:rPr>
              <w:t xml:space="preserve"> </w:t>
            </w:r>
            <w:r>
              <w:rPr>
                <w:spacing w:val="1"/>
                <w:position w:val="-1"/>
              </w:rPr>
              <w:t>d</w:t>
            </w:r>
            <w:r>
              <w:rPr>
                <w:position w:val="-1"/>
              </w:rPr>
              <w:t>e</w:t>
            </w:r>
            <w:r>
              <w:rPr>
                <w:spacing w:val="-4"/>
                <w:position w:val="-1"/>
              </w:rPr>
              <w:t xml:space="preserve"> </w:t>
            </w:r>
            <w:r>
              <w:rPr>
                <w:position w:val="-1"/>
              </w:rPr>
              <w:t>La</w:t>
            </w:r>
            <w:r>
              <w:rPr>
                <w:spacing w:val="1"/>
                <w:position w:val="-1"/>
              </w:rPr>
              <w:t>b</w:t>
            </w:r>
            <w:r>
              <w:rPr>
                <w:spacing w:val="-1"/>
                <w:position w:val="-1"/>
              </w:rPr>
              <w:t>o</w:t>
            </w:r>
            <w:r>
              <w:rPr>
                <w:spacing w:val="1"/>
                <w:position w:val="-1"/>
              </w:rPr>
              <w:t>r</w:t>
            </w:r>
            <w:r>
              <w:rPr>
                <w:position w:val="-1"/>
              </w:rPr>
              <w:t>at</w:t>
            </w:r>
            <w:r>
              <w:rPr>
                <w:spacing w:val="1"/>
                <w:position w:val="-1"/>
              </w:rPr>
              <w:t>or</w:t>
            </w:r>
            <w:r>
              <w:rPr>
                <w:position w:val="-1"/>
              </w:rPr>
              <w:t>io</w:t>
            </w:r>
          </w:p>
        </w:tc>
      </w:tr>
      <w:tr>
        <w:trPr>
          <w:trHeight w:val="218" w:hRule="exact"/>
        </w:trPr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 w:before="15" w:after="0"/>
              <w:ind w:left="513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3"/>
              </w:rPr>
              <w:t>(</w:t>
            </w:r>
            <w:r>
              <w:rPr>
                <w:rFonts w:eastAsia="Arial" w:cs="Arial" w:ascii="Arial" w:hAnsi="Arial"/>
                <w:position w:val="-3"/>
              </w:rPr>
              <w:t>4</w:t>
            </w:r>
            <w:r>
              <w:rPr>
                <w:rFonts w:eastAsia="Arial" w:cs="Arial" w:ascii="Arial" w:hAnsi="Arial"/>
                <w:spacing w:val="-3"/>
                <w:position w:val="-3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position w:val="-3"/>
              </w:rPr>
              <w:t>H</w:t>
            </w:r>
            <w:r>
              <w:rPr>
                <w:rFonts w:eastAsia="Arial" w:cs="Arial" w:ascii="Arial" w:hAnsi="Arial"/>
                <w:position w:val="-3"/>
              </w:rPr>
              <w:t>or</w:t>
            </w:r>
            <w:r>
              <w:rPr>
                <w:rFonts w:eastAsia="Arial" w:cs="Arial" w:ascii="Arial" w:hAnsi="Arial"/>
                <w:spacing w:val="-2"/>
                <w:position w:val="-3"/>
              </w:rPr>
              <w:t>a</w:t>
            </w:r>
            <w:r>
              <w:rPr>
                <w:rFonts w:eastAsia="Arial" w:cs="Arial" w:ascii="Arial" w:hAnsi="Arial"/>
                <w:spacing w:val="-1"/>
                <w:position w:val="-3"/>
              </w:rPr>
              <w:t>s</w:t>
            </w:r>
            <w:r>
              <w:rPr>
                <w:rFonts w:eastAsia="Arial" w:cs="Arial" w:ascii="Arial" w:hAnsi="Arial"/>
                <w:position w:val="-3"/>
              </w:rPr>
              <w:t>)</w:t>
            </w:r>
          </w:p>
        </w:tc>
        <w:tc>
          <w:tcPr>
            <w:tcW w:w="3144" w:type="dxa"/>
            <w:gridSpan w:val="2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60"/>
              <w:ind w:left="119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mina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r   </w:t>
            </w:r>
            <w:r>
              <w:rPr>
                <w:rFonts w:eastAsia="Arial" w:cs="Arial" w:ascii="Arial" w:hAnsi="Arial"/>
                <w:spacing w:val="3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a   </w:t>
            </w:r>
            <w:r>
              <w:rPr>
                <w:rFonts w:eastAsia="Arial" w:cs="Arial" w:ascii="Arial" w:hAnsi="Arial"/>
                <w:spacing w:val="4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mpe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ra</w:t>
            </w:r>
          </w:p>
        </w:tc>
        <w:tc>
          <w:tcPr>
            <w:tcW w:w="218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 w:before="14" w:after="0"/>
              <w:ind w:left="153" w:hanging="0"/>
              <w:rPr/>
            </w:pPr>
            <w:r>
              <w:rPr>
                <w:position w:val="-2"/>
              </w:rPr>
              <w:t>- P</w:t>
            </w:r>
            <w:r>
              <w:rPr>
                <w:spacing w:val="1"/>
                <w:position w:val="-2"/>
              </w:rPr>
              <w:t>or</w:t>
            </w:r>
            <w:r>
              <w:rPr>
                <w:position w:val="-2"/>
              </w:rPr>
              <w:t>ta</w:t>
            </w:r>
            <w:r>
              <w:rPr>
                <w:spacing w:val="-1"/>
                <w:position w:val="-2"/>
              </w:rPr>
              <w:t>f</w:t>
            </w:r>
            <w:r>
              <w:rPr>
                <w:spacing w:val="1"/>
                <w:position w:val="-2"/>
              </w:rPr>
              <w:t>o</w:t>
            </w:r>
            <w:r>
              <w:rPr>
                <w:position w:val="-2"/>
              </w:rPr>
              <w:t>lio</w:t>
            </w:r>
          </w:p>
        </w:tc>
      </w:tr>
      <w:tr>
        <w:trPr>
          <w:trHeight w:val="172" w:hRule="exact"/>
        </w:trPr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144" w:type="dxa"/>
            <w:gridSpan w:val="2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60"/>
              <w:ind w:left="119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rí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position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 xml:space="preserve">a    </w:t>
            </w:r>
            <w:r>
              <w:rPr>
                <w:rFonts w:eastAsia="Arial" w:cs="Arial" w:ascii="Arial" w:hAnsi="Arial"/>
                <w:spacing w:val="27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 xml:space="preserve">e    </w:t>
            </w:r>
            <w:r>
              <w:rPr>
                <w:rFonts w:eastAsia="Arial" w:cs="Arial" w:ascii="Arial" w:hAnsi="Arial"/>
                <w:spacing w:val="27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 xml:space="preserve">n    </w:t>
            </w:r>
            <w:r>
              <w:rPr>
                <w:rFonts w:eastAsia="Arial" w:cs="Arial" w:ascii="Arial" w:hAnsi="Arial"/>
                <w:spacing w:val="27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position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1"/>
                <w:position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l</w:t>
            </w:r>
          </w:p>
        </w:tc>
        <w:tc>
          <w:tcPr>
            <w:tcW w:w="218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640" w:hRule="exact"/>
        </w:trPr>
        <w:tc>
          <w:tcPr>
            <w:tcW w:w="17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144" w:type="dxa"/>
            <w:gridSpan w:val="2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119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agn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é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</w:tc>
        <w:tc>
          <w:tcPr>
            <w:tcW w:w="21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28" w:hRule="exact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3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3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Ut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ili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a    </w:t>
            </w:r>
            <w:r>
              <w:rPr>
                <w:rFonts w:eastAsia="Arial" w:cs="Arial" w:ascii="Arial" w:hAnsi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  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co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20"/>
              <w:ind w:left="153" w:hanging="0"/>
              <w:rPr/>
            </w:pPr>
            <w:r>
              <w:rPr/>
              <w:t xml:space="preserve">- </w:t>
            </w:r>
            <w:r>
              <w:rPr>
                <w:spacing w:val="-1"/>
              </w:rPr>
              <w:t>R</w:t>
            </w:r>
            <w:r>
              <w:rPr>
                <w:spacing w:val="1"/>
              </w:rPr>
              <w:t>ubr</w:t>
            </w:r>
            <w:r>
              <w:rPr/>
              <w:t>ica</w:t>
            </w:r>
          </w:p>
        </w:tc>
      </w:tr>
      <w:tr>
        <w:trPr>
          <w:trHeight w:val="218" w:hRule="exact"/>
        </w:trPr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 w:before="4" w:after="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2"/>
              </w:rPr>
              <w:t>SES</w:t>
            </w:r>
            <w:r>
              <w:rPr>
                <w:rFonts w:eastAsia="Arial" w:cs="Arial" w:ascii="Arial" w:hAnsi="Arial"/>
                <w:b/>
                <w:position w:val="-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2"/>
              </w:rPr>
              <w:t>O</w:t>
            </w:r>
            <w:r>
              <w:rPr>
                <w:rFonts w:eastAsia="Arial" w:cs="Arial" w:ascii="Arial" w:hAnsi="Arial"/>
                <w:b/>
                <w:position w:val="-2"/>
              </w:rPr>
              <w:t>N</w:t>
            </w:r>
            <w:r>
              <w:rPr>
                <w:rFonts w:eastAsia="Arial" w:cs="Arial" w:ascii="Arial" w:hAnsi="Arial"/>
                <w:b/>
                <w:spacing w:val="-8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-2"/>
              </w:rPr>
              <w:t>29</w:t>
            </w:r>
          </w:p>
        </w:tc>
        <w:tc>
          <w:tcPr>
            <w:tcW w:w="263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1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xp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n      </w:t>
            </w:r>
            <w:r>
              <w:rPr>
                <w:rFonts w:eastAsia="Arial" w:cs="Arial" w:ascii="Arial" w:hAnsi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l      </w:t>
            </w:r>
            <w:r>
              <w:rPr>
                <w:rFonts w:eastAsia="Arial" w:cs="Arial" w:ascii="Arial" w:hAnsi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tr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ab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j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</w:p>
        </w:tc>
        <w:tc>
          <w:tcPr>
            <w:tcW w:w="513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192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</w:p>
        </w:tc>
        <w:tc>
          <w:tcPr>
            <w:tcW w:w="26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adqui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     </w:t>
            </w:r>
            <w:r>
              <w:rPr>
                <w:rFonts w:eastAsia="Arial" w:cs="Arial" w:ascii="Arial" w:hAnsi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y      </w:t>
            </w:r>
            <w:r>
              <w:rPr>
                <w:rFonts w:eastAsia="Arial" w:cs="Arial" w:ascii="Arial" w:hAnsi="Arial"/>
                <w:spacing w:val="2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pon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</w:p>
        </w:tc>
        <w:tc>
          <w:tcPr>
            <w:tcW w:w="218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 w:before="2" w:after="0"/>
              <w:ind w:left="153" w:hanging="0"/>
              <w:rPr/>
            </w:pPr>
            <w:r>
              <w:rPr>
                <w:position w:val="-1"/>
              </w:rPr>
              <w:t>- P</w:t>
            </w:r>
            <w:r>
              <w:rPr>
                <w:spacing w:val="1"/>
                <w:position w:val="-1"/>
              </w:rPr>
              <w:t>or</w:t>
            </w:r>
            <w:r>
              <w:rPr>
                <w:position w:val="-1"/>
              </w:rPr>
              <w:t>ta</w:t>
            </w:r>
            <w:r>
              <w:rPr>
                <w:spacing w:val="-1"/>
                <w:position w:val="-1"/>
              </w:rPr>
              <w:t>f</w:t>
            </w:r>
            <w:r>
              <w:rPr>
                <w:spacing w:val="1"/>
                <w:position w:val="-1"/>
              </w:rPr>
              <w:t>o</w:t>
            </w:r>
            <w:r>
              <w:rPr>
                <w:position w:val="-1"/>
              </w:rPr>
              <w:t>lio</w:t>
            </w:r>
          </w:p>
        </w:tc>
      </w:tr>
      <w:tr>
        <w:trPr>
          <w:trHeight w:val="219" w:hRule="exact"/>
        </w:trPr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 w:before="16" w:after="0"/>
              <w:ind w:left="403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3"/>
              </w:rPr>
              <w:t>(</w:t>
            </w:r>
            <w:r>
              <w:rPr>
                <w:rFonts w:eastAsia="Arial" w:cs="Arial" w:ascii="Arial" w:hAnsi="Arial"/>
                <w:position w:val="-3"/>
              </w:rPr>
              <w:t>3</w:t>
            </w:r>
            <w:r>
              <w:rPr>
                <w:rFonts w:eastAsia="Arial" w:cs="Arial" w:ascii="Arial" w:hAnsi="Arial"/>
                <w:spacing w:val="-3"/>
                <w:position w:val="-3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position w:val="-3"/>
              </w:rPr>
              <w:t>H</w:t>
            </w:r>
            <w:r>
              <w:rPr>
                <w:rFonts w:eastAsia="Arial" w:cs="Arial" w:ascii="Arial" w:hAnsi="Arial"/>
                <w:position w:val="-3"/>
              </w:rPr>
              <w:t>or</w:t>
            </w:r>
            <w:r>
              <w:rPr>
                <w:rFonts w:eastAsia="Arial" w:cs="Arial" w:ascii="Arial" w:hAnsi="Arial"/>
                <w:spacing w:val="-2"/>
                <w:position w:val="-3"/>
              </w:rPr>
              <w:t>a</w:t>
            </w:r>
            <w:r>
              <w:rPr>
                <w:rFonts w:eastAsia="Arial" w:cs="Arial" w:ascii="Arial" w:hAnsi="Arial"/>
                <w:spacing w:val="-1"/>
                <w:position w:val="-3"/>
              </w:rPr>
              <w:t>s</w:t>
            </w:r>
            <w:r>
              <w:rPr>
                <w:rFonts w:eastAsia="Arial" w:cs="Arial" w:ascii="Arial" w:hAnsi="Arial"/>
                <w:position w:val="-3"/>
              </w:rPr>
              <w:t>)</w:t>
            </w:r>
          </w:p>
        </w:tc>
        <w:tc>
          <w:tcPr>
            <w:tcW w:w="263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60"/>
              <w:ind w:left="1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inv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fo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ma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(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F).</w:t>
            </w:r>
          </w:p>
        </w:tc>
        <w:tc>
          <w:tcPr>
            <w:tcW w:w="513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6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apl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</w:t>
            </w:r>
            <w:r>
              <w:rPr>
                <w:rFonts w:eastAsia="Arial" w:cs="Arial" w:ascii="Arial" w:hAnsi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</w:t>
            </w:r>
            <w:r>
              <w:rPr>
                <w:rFonts w:eastAsia="Arial" w:cs="Arial" w:ascii="Arial" w:hAnsi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a </w:t>
            </w:r>
            <w:r>
              <w:rPr>
                <w:rFonts w:eastAsia="Arial" w:cs="Arial" w:ascii="Arial" w:hAnsi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</w:p>
        </w:tc>
        <w:tc>
          <w:tcPr>
            <w:tcW w:w="218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71" w:hRule="exact"/>
        </w:trPr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3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3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6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obl</w:t>
            </w:r>
            <w:r>
              <w:rPr>
                <w:rFonts w:eastAsia="Arial" w:cs="Arial" w:ascii="Arial" w:hAnsi="Arial"/>
                <w:spacing w:val="-2"/>
                <w:position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má</w:t>
            </w:r>
            <w:r>
              <w:rPr>
                <w:rFonts w:eastAsia="Arial" w:cs="Arial" w:ascii="Arial" w:hAnsi="Arial"/>
                <w:spacing w:val="-2"/>
                <w:position w:val="1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position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 xml:space="preserve">a </w:t>
            </w:r>
            <w:r>
              <w:rPr>
                <w:rFonts w:eastAsia="Arial" w:cs="Arial" w:ascii="Arial" w:hAnsi="Arial"/>
                <w:spacing w:val="38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-2"/>
                <w:position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an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1"/>
                <w:position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ad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 xml:space="preserve">a </w:t>
            </w:r>
            <w:r>
              <w:rPr>
                <w:rFonts w:eastAsia="Arial" w:cs="Arial" w:ascii="Arial" w:hAnsi="Arial"/>
                <w:spacing w:val="35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l</w:t>
            </w:r>
          </w:p>
        </w:tc>
        <w:tc>
          <w:tcPr>
            <w:tcW w:w="218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8" w:hRule="exact"/>
        </w:trPr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3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3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tr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aba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j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o    </w:t>
            </w:r>
            <w:r>
              <w:rPr>
                <w:rFonts w:eastAsia="Arial" w:cs="Arial" w:ascii="Arial" w:hAnsi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e    </w:t>
            </w:r>
            <w:r>
              <w:rPr>
                <w:rFonts w:eastAsia="Arial" w:cs="Arial" w:ascii="Arial" w:hAnsi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nv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</w:p>
        </w:tc>
        <w:tc>
          <w:tcPr>
            <w:tcW w:w="218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32" w:hRule="exact"/>
        </w:trPr>
        <w:tc>
          <w:tcPr>
            <w:tcW w:w="17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3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(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F)</w:t>
            </w:r>
          </w:p>
        </w:tc>
        <w:tc>
          <w:tcPr>
            <w:tcW w:w="21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38" w:hRule="exact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2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</w:rPr>
              <w:t>N</w:t>
            </w:r>
            <w:r>
              <w:rPr>
                <w:rFonts w:eastAsia="Arial" w:cs="Arial" w:ascii="Arial" w:hAnsi="Arial"/>
                <w:b/>
                <w:spacing w:val="-15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8"/>
              </w:rPr>
              <w:t>30</w:t>
            </w:r>
          </w:p>
        </w:tc>
        <w:tc>
          <w:tcPr>
            <w:tcW w:w="314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20" w:before="1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ind w:left="553" w:hanging="0"/>
              <w:rPr/>
            </w:pPr>
            <w:r>
              <w:rPr/>
              <w:t>EXA</w:t>
            </w:r>
            <w:r>
              <w:rPr>
                <w:spacing w:val="1"/>
              </w:rPr>
              <w:t>M</w:t>
            </w:r>
            <w:r>
              <w:rPr/>
              <w:t>EN</w:t>
            </w:r>
            <w:r>
              <w:rPr>
                <w:spacing w:val="-9"/>
              </w:rPr>
              <w:t xml:space="preserve"> </w:t>
            </w:r>
            <w:r>
              <w:rPr/>
              <w:t>FINAL</w:t>
            </w:r>
          </w:p>
        </w:tc>
        <w:tc>
          <w:tcPr>
            <w:tcW w:w="26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07" w:hRule="exact"/>
        </w:trPr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2"/>
              </w:rPr>
              <w:t>(</w:t>
            </w:r>
            <w:r>
              <w:rPr>
                <w:rFonts w:eastAsia="Arial" w:cs="Arial" w:ascii="Arial" w:hAnsi="Arial"/>
                <w:position w:val="-2"/>
              </w:rPr>
              <w:t>4</w:t>
            </w:r>
            <w:r>
              <w:rPr>
                <w:rFonts w:eastAsia="Arial" w:cs="Arial" w:ascii="Arial" w:hAnsi="Arial"/>
                <w:spacing w:val="-2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position w:val="-2"/>
              </w:rPr>
              <w:t>H</w:t>
            </w:r>
            <w:r>
              <w:rPr>
                <w:rFonts w:eastAsia="Arial" w:cs="Arial" w:ascii="Arial" w:hAnsi="Arial"/>
                <w:spacing w:val="-1"/>
                <w:position w:val="-2"/>
              </w:rPr>
              <w:t>o</w:t>
            </w:r>
            <w:r>
              <w:rPr>
                <w:rFonts w:eastAsia="Arial" w:cs="Arial" w:ascii="Arial" w:hAnsi="Arial"/>
                <w:spacing w:val="1"/>
                <w:position w:val="-2"/>
              </w:rPr>
              <w:t>r</w:t>
            </w:r>
            <w:r>
              <w:rPr>
                <w:rFonts w:eastAsia="Arial" w:cs="Arial" w:ascii="Arial" w:hAnsi="Arial"/>
                <w:position w:val="-2"/>
              </w:rPr>
              <w:t>a</w:t>
            </w:r>
            <w:r>
              <w:rPr>
                <w:rFonts w:eastAsia="Arial" w:cs="Arial" w:ascii="Arial" w:hAnsi="Arial"/>
                <w:spacing w:val="1"/>
                <w:position w:val="-2"/>
              </w:rPr>
              <w:t>s</w:t>
            </w:r>
            <w:r>
              <w:rPr>
                <w:rFonts w:eastAsia="Arial" w:cs="Arial" w:ascii="Arial" w:hAnsi="Arial"/>
                <w:position w:val="-2"/>
              </w:rPr>
              <w:t>)</w:t>
            </w:r>
          </w:p>
        </w:tc>
        <w:tc>
          <w:tcPr>
            <w:tcW w:w="3144" w:type="dxa"/>
            <w:gridSpan w:val="2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18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e    </w:t>
            </w:r>
            <w:r>
              <w:rPr>
                <w:rFonts w:eastAsia="Arial" w:cs="Arial" w:ascii="Arial" w:hAnsi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e    </w:t>
            </w:r>
            <w:r>
              <w:rPr>
                <w:rFonts w:eastAsia="Arial" w:cs="Arial" w:ascii="Arial" w:hAnsi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z w:val="18"/>
                <w:szCs w:val="18"/>
              </w:rPr>
              <w:t>ta</w:t>
            </w:r>
          </w:p>
        </w:tc>
        <w:tc>
          <w:tcPr>
            <w:tcW w:w="218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69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-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</w:p>
        </w:tc>
      </w:tr>
      <w:tr>
        <w:trPr>
          <w:trHeight w:val="208" w:hRule="exact"/>
        </w:trPr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144" w:type="dxa"/>
            <w:gridSpan w:val="2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og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,            </w:t>
            </w:r>
            <w:r>
              <w:rPr>
                <w:rFonts w:eastAsia="Arial" w:cs="Arial" w:ascii="Arial" w:hAnsi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an</w:t>
            </w:r>
            <w:r>
              <w:rPr>
                <w:rFonts w:eastAsia="Arial" w:cs="Arial" w:ascii="Arial" w:hAnsi="Arial"/>
                <w:sz w:val="18"/>
                <w:szCs w:val="18"/>
              </w:rPr>
              <w:t>te</w:t>
            </w:r>
          </w:p>
        </w:tc>
        <w:tc>
          <w:tcPr>
            <w:tcW w:w="218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355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-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</w:p>
        </w:tc>
      </w:tr>
      <w:tr>
        <w:trPr>
          <w:trHeight w:val="824" w:hRule="exact"/>
        </w:trPr>
        <w:tc>
          <w:tcPr>
            <w:tcW w:w="17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144" w:type="dxa"/>
            <w:gridSpan w:val="2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di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é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EDO</w:t>
            </w:r>
          </w:p>
        </w:tc>
        <w:tc>
          <w:tcPr>
            <w:tcW w:w="21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lineRule="exact" w:line="180" w:before="7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before="29" w:after="0"/>
        <w:ind w:left="373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VI.    </w:t>
      </w:r>
      <w:r>
        <w:rPr>
          <w:rFonts w:eastAsia="Arial" w:cs="Arial" w:ascii="Arial" w:hAnsi="Arial"/>
          <w:b/>
          <w:spacing w:val="5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pacing w:val="-1"/>
          <w:sz w:val="24"/>
          <w:szCs w:val="24"/>
        </w:rPr>
        <w:t>M</w:t>
      </w:r>
      <w:r>
        <w:rPr>
          <w:rFonts w:eastAsia="Arial" w:cs="Arial" w:ascii="Arial" w:hAnsi="Arial"/>
          <w:b/>
          <w:spacing w:val="-2"/>
          <w:sz w:val="24"/>
          <w:szCs w:val="24"/>
        </w:rPr>
        <w:t>E</w:t>
      </w:r>
      <w:r>
        <w:rPr>
          <w:rFonts w:eastAsia="Arial" w:cs="Arial" w:ascii="Arial" w:hAnsi="Arial"/>
          <w:b/>
          <w:spacing w:val="5"/>
          <w:sz w:val="24"/>
          <w:szCs w:val="24"/>
        </w:rPr>
        <w:t>T</w:t>
      </w:r>
      <w:r>
        <w:rPr>
          <w:rFonts w:eastAsia="Arial" w:cs="Arial" w:ascii="Arial" w:hAnsi="Arial"/>
          <w:b/>
          <w:sz w:val="24"/>
          <w:szCs w:val="24"/>
        </w:rPr>
        <w:t>ODO</w:t>
      </w:r>
      <w:r>
        <w:rPr>
          <w:rFonts w:eastAsia="Arial" w:cs="Arial" w:ascii="Arial" w:hAnsi="Arial"/>
          <w:b/>
          <w:spacing w:val="-2"/>
          <w:sz w:val="24"/>
          <w:szCs w:val="24"/>
        </w:rPr>
        <w:t>L</w:t>
      </w:r>
      <w:r>
        <w:rPr>
          <w:rFonts w:eastAsia="Arial" w:cs="Arial" w:ascii="Arial" w:hAnsi="Arial"/>
          <w:b/>
          <w:sz w:val="24"/>
          <w:szCs w:val="24"/>
        </w:rPr>
        <w:t>O</w:t>
      </w:r>
      <w:r>
        <w:rPr>
          <w:rFonts w:eastAsia="Arial" w:cs="Arial" w:ascii="Arial" w:hAnsi="Arial"/>
          <w:b/>
          <w:spacing w:val="-2"/>
          <w:sz w:val="24"/>
          <w:szCs w:val="24"/>
        </w:rPr>
        <w:t>GÍA</w:t>
      </w:r>
    </w:p>
    <w:p>
      <w:pPr>
        <w:pStyle w:val="Normal"/>
        <w:spacing w:lineRule="exact" w:line="100" w:before="2" w:after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rPr/>
      </w:pPr>
      <w:r>
        <w:rPr/>
      </w:r>
    </w:p>
    <w:p>
      <w:pPr>
        <w:sectPr>
          <w:type w:val="nextPage"/>
          <w:pgSz w:w="11940" w:h="16860"/>
          <w:pgMar w:left="760" w:right="1300" w:gutter="0" w:header="0" w:top="98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spacing w:lineRule="auto" w:line="264"/>
        <w:ind w:left="688" w:right="392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i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b/>
          <w:i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i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i/>
          <w:sz w:val="22"/>
          <w:szCs w:val="22"/>
          <w:lang w:val="es-PE"/>
        </w:rPr>
        <w:t>v</w:t>
      </w:r>
      <w:r>
        <w:rPr>
          <w:rFonts w:eastAsia="Arial" w:cs="Arial" w:ascii="Arial" w:hAnsi="Arial"/>
          <w:b/>
          <w:i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i/>
          <w:sz w:val="22"/>
          <w:szCs w:val="22"/>
          <w:lang w:val="es-PE"/>
        </w:rPr>
        <w:t>r</w:t>
      </w:r>
      <w:r>
        <w:rPr>
          <w:rFonts w:eastAsia="Arial" w:cs="Arial" w:ascii="Arial" w:hAnsi="Arial"/>
          <w:b/>
          <w:i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i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i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b/>
          <w:i/>
          <w:sz w:val="22"/>
          <w:szCs w:val="22"/>
          <w:lang w:val="es-PE"/>
        </w:rPr>
        <w:t>ad</w:t>
      </w:r>
      <w:r>
        <w:rPr>
          <w:rFonts w:eastAsia="Arial" w:cs="Arial" w:ascii="Arial" w:hAnsi="Arial"/>
          <w:b/>
          <w:i/>
          <w:spacing w:val="-1"/>
          <w:sz w:val="22"/>
          <w:szCs w:val="22"/>
          <w:lang w:val="es-PE"/>
        </w:rPr>
        <w:t xml:space="preserve"> N</w:t>
      </w:r>
      <w:r>
        <w:rPr>
          <w:rFonts w:eastAsia="Arial" w:cs="Arial" w:ascii="Arial" w:hAnsi="Arial"/>
          <w:b/>
          <w:i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i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i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i/>
          <w:sz w:val="22"/>
          <w:szCs w:val="22"/>
          <w:lang w:val="es-PE"/>
        </w:rPr>
        <w:t>o</w:t>
      </w:r>
      <w:r>
        <w:rPr>
          <w:rFonts w:eastAsia="Arial" w:cs="Arial" w:ascii="Arial" w:hAnsi="Arial"/>
          <w:b/>
          <w:i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i/>
          <w:sz w:val="22"/>
          <w:szCs w:val="22"/>
          <w:lang w:val="es-PE"/>
        </w:rPr>
        <w:t xml:space="preserve">al </w:t>
      </w:r>
      <w:r>
        <w:rPr>
          <w:rFonts w:eastAsia="Arial" w:cs="Arial" w:ascii="Arial" w:hAnsi="Arial"/>
          <w:b/>
          <w:i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b/>
          <w:i/>
          <w:sz w:val="22"/>
          <w:szCs w:val="22"/>
          <w:lang w:val="es-PE"/>
        </w:rPr>
        <w:t>el</w:t>
      </w:r>
      <w:r>
        <w:rPr>
          <w:rFonts w:eastAsia="Arial" w:cs="Arial" w:ascii="Arial" w:hAnsi="Arial"/>
          <w:b/>
          <w:i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i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i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i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b/>
          <w:i/>
          <w:spacing w:val="1"/>
          <w:sz w:val="22"/>
          <w:szCs w:val="22"/>
          <w:lang w:val="es-PE"/>
        </w:rPr>
        <w:t>l</w:t>
      </w:r>
      <w:r>
        <w:rPr>
          <w:rFonts w:eastAsia="Arial" w:cs="Arial" w:ascii="Arial" w:hAnsi="Arial"/>
          <w:b/>
          <w:i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i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, L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cenc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or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NED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ene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nte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e,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qu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en es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del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educ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vo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de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ona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;</w:t>
      </w:r>
      <w:r>
        <w:rPr>
          <w:rFonts w:eastAsia="Arial" w:cs="Arial" w:ascii="Arial" w:hAnsi="Arial"/>
          <w:spacing w:val="1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í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el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ducativo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UN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emen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vas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 compo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ansv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sa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so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 ens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ñanza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–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end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ando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 gené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pe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ene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om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ós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un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 ho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be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ceso educa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vo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 pa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acc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n.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19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9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1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ap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4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z</w:t>
      </w:r>
      <w:r>
        <w:rPr>
          <w:rFonts w:eastAsia="Arial" w:cs="Arial" w:ascii="Arial" w:hAnsi="Arial"/>
          <w:spacing w:val="14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gn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8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8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9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1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14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8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on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8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cc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econs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 coo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del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t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 cuenta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prev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 pa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pa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dad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q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es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ezcan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sus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 de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end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era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 un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orno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camb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ne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nnovac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n,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uev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h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cno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nf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 y comun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auto" w:line="264" w:before="79" w:after="0"/>
        <w:ind w:left="388" w:right="289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de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Si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de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cad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é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co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-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AC</w:t>
      </w:r>
      <w:r>
        <w:rPr>
          <w:rFonts w:eastAsia="Arial" w:cs="Arial" w:ascii="Arial" w:hAnsi="Arial"/>
          <w:sz w:val="22"/>
          <w:szCs w:val="22"/>
          <w:lang w:val="es-PE"/>
        </w:rPr>
        <w:t>)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sado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en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ood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e,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onde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ndrán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su 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spos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ll</w:t>
      </w:r>
      <w:r>
        <w:rPr>
          <w:rFonts w:eastAsia="Arial" w:cs="Arial" w:ascii="Arial" w:hAnsi="Arial"/>
          <w:sz w:val="22"/>
          <w:szCs w:val="22"/>
          <w:lang w:val="es-PE"/>
        </w:rPr>
        <w:t>ada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 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gnatu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:</w:t>
      </w:r>
      <w:r>
        <w:rPr>
          <w:rFonts w:eastAsia="Arial" w:cs="Arial" w:ascii="Arial" w:hAnsi="Arial"/>
          <w:spacing w:val="-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-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ursos</w:t>
      </w:r>
      <w:r>
        <w:rPr>
          <w:rFonts w:eastAsia="Arial" w:cs="Arial" w:ascii="Arial" w:hAnsi="Arial"/>
          <w:spacing w:val="-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-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ega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do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-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de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ad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at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a.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ado con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 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ere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q</w:t>
      </w:r>
      <w:r>
        <w:rPr>
          <w:rFonts w:eastAsia="Arial" w:cs="Arial" w:ascii="Arial" w:hAnsi="Arial"/>
          <w:sz w:val="22"/>
          <w:szCs w:val="22"/>
          <w:lang w:val="es-PE"/>
        </w:rPr>
        <w:t>ue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nda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uc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on y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as he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ecno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óg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80" w:before="5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auto" w:line="264"/>
        <w:ind w:left="388" w:right="300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Las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óg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dác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desa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io</w:t>
      </w:r>
      <w:r>
        <w:rPr>
          <w:rFonts w:eastAsia="Arial" w:cs="Arial" w:ascii="Arial" w:hAnsi="Arial"/>
          <w:sz w:val="22"/>
          <w:szCs w:val="22"/>
          <w:lang w:val="es-PE"/>
        </w:rPr>
        <w:t>nes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cas y prác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cas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os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oda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z w:val="22"/>
          <w:szCs w:val="22"/>
          <w:lang w:val="es-PE"/>
        </w:rPr>
        <w:t>dad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 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l</w:t>
      </w:r>
      <w:r>
        <w:rPr>
          <w:rFonts w:eastAsia="Arial" w:cs="Arial" w:ascii="Arial" w:hAnsi="Arial"/>
          <w:sz w:val="22"/>
          <w:szCs w:val="22"/>
          <w:lang w:val="es-PE"/>
        </w:rPr>
        <w:t>os 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:</w:t>
      </w:r>
    </w:p>
    <w:p>
      <w:pPr>
        <w:pStyle w:val="Normal"/>
        <w:spacing w:lineRule="exact" w:line="100" w:before="1" w:after="0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ind w:left="106" w:hanging="0"/>
        <w:rPr>
          <w:rFonts w:ascii="Arial" w:hAnsi="Arial" w:eastAsia="Arial" w:cs="Arial"/>
          <w:sz w:val="24"/>
          <w:szCs w:val="24"/>
          <w:lang w:val="es-PE"/>
        </w:rPr>
      </w:pP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5</w:t>
      </w:r>
      <w:r>
        <w:rPr>
          <w:rFonts w:eastAsia="Arial" w:cs="Arial" w:ascii="Arial" w:hAnsi="Arial"/>
          <w:b/>
          <w:sz w:val="24"/>
          <w:szCs w:val="24"/>
          <w:lang w:val="es-PE"/>
        </w:rPr>
        <w:t>.1</w:t>
      </w:r>
      <w:r>
        <w:rPr>
          <w:rFonts w:eastAsia="Arial" w:cs="Arial" w:ascii="Arial" w:hAnsi="Arial"/>
          <w:b/>
          <w:spacing w:val="40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He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r</w:t>
      </w:r>
      <w:r>
        <w:rPr>
          <w:rFonts w:eastAsia="Arial" w:cs="Arial" w:ascii="Arial" w:hAnsi="Arial"/>
          <w:b/>
          <w:sz w:val="24"/>
          <w:szCs w:val="24"/>
          <w:lang w:val="es-PE"/>
        </w:rPr>
        <w:t>r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sz w:val="24"/>
          <w:szCs w:val="24"/>
          <w:lang w:val="es-PE"/>
        </w:rPr>
        <w:t>mi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z w:val="24"/>
          <w:szCs w:val="24"/>
          <w:lang w:val="es-PE"/>
        </w:rPr>
        <w:t>n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t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pacing w:val="4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m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z w:val="24"/>
          <w:szCs w:val="24"/>
          <w:lang w:val="es-PE"/>
        </w:rPr>
        <w:t>to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d</w:t>
      </w:r>
      <w:r>
        <w:rPr>
          <w:rFonts w:eastAsia="Arial" w:cs="Arial" w:ascii="Arial" w:hAnsi="Arial"/>
          <w:b/>
          <w:sz w:val="24"/>
          <w:szCs w:val="24"/>
          <w:lang w:val="es-PE"/>
        </w:rPr>
        <w:t>ológi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ca</w:t>
      </w:r>
      <w:r>
        <w:rPr>
          <w:rFonts w:eastAsia="Arial" w:cs="Arial" w:ascii="Arial" w:hAnsi="Arial"/>
          <w:b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de</w:t>
      </w:r>
      <w:r>
        <w:rPr>
          <w:rFonts w:eastAsia="Arial" w:cs="Arial" w:ascii="Arial" w:hAnsi="Arial"/>
          <w:b/>
          <w:spacing w:val="2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c</w:t>
      </w:r>
      <w:r>
        <w:rPr>
          <w:rFonts w:eastAsia="Arial" w:cs="Arial" w:ascii="Arial" w:hAnsi="Arial"/>
          <w:b/>
          <w:sz w:val="24"/>
          <w:szCs w:val="24"/>
          <w:lang w:val="es-PE"/>
        </w:rPr>
        <w:t>om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u</w:t>
      </w:r>
      <w:r>
        <w:rPr>
          <w:rFonts w:eastAsia="Arial" w:cs="Arial" w:ascii="Arial" w:hAnsi="Arial"/>
          <w:b/>
          <w:sz w:val="24"/>
          <w:szCs w:val="24"/>
          <w:lang w:val="es-PE"/>
        </w:rPr>
        <w:t>n</w:t>
      </w:r>
      <w:r>
        <w:rPr>
          <w:rFonts w:eastAsia="Arial" w:cs="Arial" w:ascii="Arial" w:hAnsi="Arial"/>
          <w:b/>
          <w:spacing w:val="-2"/>
          <w:sz w:val="24"/>
          <w:szCs w:val="24"/>
          <w:lang w:val="es-PE"/>
        </w:rPr>
        <w:t>i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cac</w:t>
      </w:r>
      <w:r>
        <w:rPr>
          <w:rFonts w:eastAsia="Arial" w:cs="Arial" w:ascii="Arial" w:hAnsi="Arial"/>
          <w:b/>
          <w:sz w:val="24"/>
          <w:szCs w:val="24"/>
          <w:lang w:val="es-PE"/>
        </w:rPr>
        <w:t>ión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 xml:space="preserve"> s</w:t>
      </w:r>
      <w:r>
        <w:rPr>
          <w:rFonts w:eastAsia="Arial" w:cs="Arial" w:ascii="Arial" w:hAnsi="Arial"/>
          <w:b/>
          <w:sz w:val="24"/>
          <w:szCs w:val="24"/>
          <w:lang w:val="es-PE"/>
        </w:rPr>
        <w:t>ín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c</w:t>
      </w:r>
      <w:r>
        <w:rPr>
          <w:rFonts w:eastAsia="Arial" w:cs="Arial" w:ascii="Arial" w:hAnsi="Arial"/>
          <w:b/>
          <w:sz w:val="24"/>
          <w:szCs w:val="24"/>
          <w:lang w:val="es-PE"/>
        </w:rPr>
        <w:t>rona</w:t>
      </w:r>
    </w:p>
    <w:p>
      <w:pPr>
        <w:pStyle w:val="Normal"/>
        <w:spacing w:lineRule="exact" w:line="120" w:before="1" w:after="0"/>
        <w:rPr>
          <w:sz w:val="12"/>
          <w:szCs w:val="12"/>
          <w:lang w:val="es-PE"/>
        </w:rPr>
      </w:pPr>
      <w:r>
        <w:rPr>
          <w:sz w:val="12"/>
          <w:szCs w:val="12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auto" w:line="266"/>
        <w:ind w:left="388" w:right="64" w:firstLine="17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oda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z w:val="22"/>
          <w:szCs w:val="22"/>
          <w:lang w:val="es-PE"/>
        </w:rPr>
        <w:t>dad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una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f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end</w:t>
      </w:r>
      <w:r>
        <w:rPr>
          <w:rFonts w:eastAsia="Arial" w:cs="Arial" w:ascii="Arial" w:hAnsi="Arial"/>
          <w:spacing w:val="-8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basado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so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he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as que pe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no</w:t>
      </w:r>
      <w:r>
        <w:rPr>
          <w:rFonts w:eastAsia="Arial" w:cs="Arial" w:ascii="Arial" w:hAnsi="Arial"/>
          <w:spacing w:val="1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enc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1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po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eal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1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doc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2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40" w:before="14" w:after="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</w:r>
    </w:p>
    <w:p>
      <w:pPr>
        <w:pStyle w:val="Normal"/>
        <w:ind w:left="388" w:right="4192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o 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oda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ad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ncrón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ca,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ha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uso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de:</w:t>
      </w:r>
    </w:p>
    <w:p>
      <w:pPr>
        <w:pStyle w:val="Normal"/>
        <w:spacing w:lineRule="exact" w:line="100" w:before="9" w:after="0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auto" w:line="264"/>
        <w:ind w:left="388" w:right="292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l</w:t>
      </w:r>
      <w:r>
        <w:rPr>
          <w:rFonts w:eastAsia="Arial" w:cs="Arial" w:ascii="Arial" w:hAnsi="Arial"/>
          <w:b/>
          <w:sz w:val="22"/>
          <w:szCs w:val="22"/>
          <w:lang w:val="es-PE"/>
        </w:rPr>
        <w:t>ases</w:t>
      </w:r>
      <w:r>
        <w:rPr>
          <w:rFonts w:eastAsia="Arial" w:cs="Arial" w:ascii="Arial" w:hAnsi="Arial"/>
          <w:b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á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cas</w:t>
      </w:r>
      <w:r>
        <w:rPr>
          <w:rFonts w:eastAsia="Arial" w:cs="Arial" w:ascii="Arial" w:hAnsi="Arial"/>
          <w:b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2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z w:val="22"/>
          <w:szCs w:val="22"/>
          <w:lang w:val="es-PE"/>
        </w:rPr>
        <w:t>era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va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sz w:val="22"/>
          <w:szCs w:val="22"/>
          <w:lang w:val="es-PE"/>
        </w:rPr>
        <w:t>:</w:t>
      </w:r>
      <w:r>
        <w:rPr>
          <w:rFonts w:eastAsia="Arial" w:cs="Arial" w:ascii="Arial" w:hAnsi="Arial"/>
          <w:b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 docen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nen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expecta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va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por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el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a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és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 activ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dades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q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en 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cu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ar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ab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1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</w:t>
      </w:r>
      <w:r>
        <w:rPr>
          <w:rFonts w:eastAsia="Arial" w:cs="Arial" w:ascii="Arial" w:hAnsi="Arial"/>
          <w:spacing w:val="1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1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uevo conoc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o,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ndo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acc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 el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ogo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eba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 sob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 con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80" w:before="4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auto" w:line="264"/>
        <w:ind w:left="388" w:right="299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4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-5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ll</w:t>
      </w:r>
      <w:r>
        <w:rPr>
          <w:rFonts w:eastAsia="Arial" w:cs="Arial" w:ascii="Arial" w:hAnsi="Arial"/>
          <w:b/>
          <w:sz w:val="22"/>
          <w:szCs w:val="22"/>
          <w:lang w:val="es-PE"/>
        </w:rPr>
        <w:t>eres</w:t>
      </w:r>
      <w:r>
        <w:rPr>
          <w:rFonts w:eastAsia="Arial" w:cs="Arial" w:ascii="Arial" w:hAnsi="Arial"/>
          <w:b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b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pacing w:val="-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5"/>
          <w:sz w:val="22"/>
          <w:szCs w:val="22"/>
          <w:lang w:val="es-PE"/>
        </w:rPr>
        <w:t>p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li</w:t>
      </w:r>
      <w:r>
        <w:rPr>
          <w:rFonts w:eastAsia="Arial" w:cs="Arial" w:ascii="Arial" w:hAnsi="Arial"/>
          <w:b/>
          <w:sz w:val="22"/>
          <w:szCs w:val="22"/>
          <w:lang w:val="es-PE"/>
        </w:rPr>
        <w:t>ca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ó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sz w:val="22"/>
          <w:szCs w:val="22"/>
          <w:lang w:val="es-PE"/>
        </w:rPr>
        <w:t>:</w:t>
      </w:r>
      <w:r>
        <w:rPr>
          <w:rFonts w:eastAsia="Arial" w:cs="Arial" w:ascii="Arial" w:hAnsi="Arial"/>
          <w:b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doce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ones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tr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 de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es a 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x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os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ercan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antes que se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á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ados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cla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e.</w:t>
      </w:r>
    </w:p>
    <w:p>
      <w:pPr>
        <w:pStyle w:val="Normal"/>
        <w:spacing w:lineRule="exact" w:line="28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auto" w:line="264"/>
        <w:ind w:left="388" w:right="298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4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b/>
          <w:sz w:val="22"/>
          <w:szCs w:val="22"/>
          <w:lang w:val="es-PE"/>
        </w:rPr>
        <w:t>r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sz w:val="22"/>
          <w:szCs w:val="22"/>
          <w:lang w:val="es-PE"/>
        </w:rPr>
        <w:t>:</w:t>
      </w:r>
      <w:r>
        <w:rPr>
          <w:rFonts w:eastAsia="Arial" w:cs="Arial" w:ascii="Arial" w:hAnsi="Arial"/>
          <w:b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f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 y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ecc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 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 ava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ces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el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al 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ig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 w:before="9" w:after="0"/>
        <w:rPr>
          <w:lang w:val="es-PE"/>
        </w:rPr>
      </w:pPr>
      <w:r>
        <w:rPr>
          <w:lang w:val="es-PE"/>
        </w:rPr>
      </w:r>
    </w:p>
    <w:p>
      <w:pPr>
        <w:pStyle w:val="Normal"/>
        <w:ind w:left="106" w:hanging="0"/>
        <w:rPr>
          <w:rFonts w:ascii="Arial" w:hAnsi="Arial" w:eastAsia="Arial" w:cs="Arial"/>
          <w:sz w:val="24"/>
          <w:szCs w:val="24"/>
          <w:lang w:val="es-PE"/>
        </w:rPr>
      </w:pP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5</w:t>
      </w:r>
      <w:r>
        <w:rPr>
          <w:rFonts w:eastAsia="Arial" w:cs="Arial" w:ascii="Arial" w:hAnsi="Arial"/>
          <w:b/>
          <w:sz w:val="24"/>
          <w:szCs w:val="24"/>
          <w:lang w:val="es-PE"/>
        </w:rPr>
        <w:t>.2</w:t>
      </w:r>
      <w:r>
        <w:rPr>
          <w:rFonts w:eastAsia="Arial" w:cs="Arial" w:ascii="Arial" w:hAnsi="Arial"/>
          <w:b/>
          <w:spacing w:val="40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He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r</w:t>
      </w:r>
      <w:r>
        <w:rPr>
          <w:rFonts w:eastAsia="Arial" w:cs="Arial" w:ascii="Arial" w:hAnsi="Arial"/>
          <w:b/>
          <w:sz w:val="24"/>
          <w:szCs w:val="24"/>
          <w:lang w:val="es-PE"/>
        </w:rPr>
        <w:t>r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sz w:val="24"/>
          <w:szCs w:val="24"/>
          <w:lang w:val="es-PE"/>
        </w:rPr>
        <w:t>mi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z w:val="24"/>
          <w:szCs w:val="24"/>
          <w:lang w:val="es-PE"/>
        </w:rPr>
        <w:t>n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t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pacing w:val="2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m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z w:val="24"/>
          <w:szCs w:val="24"/>
          <w:lang w:val="es-PE"/>
        </w:rPr>
        <w:t>to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d</w:t>
      </w:r>
      <w:r>
        <w:rPr>
          <w:rFonts w:eastAsia="Arial" w:cs="Arial" w:ascii="Arial" w:hAnsi="Arial"/>
          <w:b/>
          <w:sz w:val="24"/>
          <w:szCs w:val="24"/>
          <w:lang w:val="es-PE"/>
        </w:rPr>
        <w:t>ológi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ca</w:t>
      </w:r>
      <w:r>
        <w:rPr>
          <w:rFonts w:eastAsia="Arial" w:cs="Arial" w:ascii="Arial" w:hAnsi="Arial"/>
          <w:b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pacing w:val="2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d</w:t>
      </w:r>
      <w:r>
        <w:rPr>
          <w:rFonts w:eastAsia="Arial" w:cs="Arial" w:ascii="Arial" w:hAnsi="Arial"/>
          <w:b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pacing w:val="2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mod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l</w:t>
      </w:r>
      <w:r>
        <w:rPr>
          <w:rFonts w:eastAsia="Arial" w:cs="Arial" w:ascii="Arial" w:hAnsi="Arial"/>
          <w:b/>
          <w:sz w:val="24"/>
          <w:szCs w:val="24"/>
          <w:lang w:val="es-PE"/>
        </w:rPr>
        <w:t>id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sz w:val="24"/>
          <w:szCs w:val="24"/>
          <w:lang w:val="es-PE"/>
        </w:rPr>
        <w:t xml:space="preserve">d 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as</w:t>
      </w:r>
      <w:r>
        <w:rPr>
          <w:rFonts w:eastAsia="Arial" w:cs="Arial" w:ascii="Arial" w:hAnsi="Arial"/>
          <w:b/>
          <w:sz w:val="24"/>
          <w:szCs w:val="24"/>
          <w:lang w:val="es-PE"/>
        </w:rPr>
        <w:t>ín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c</w:t>
      </w:r>
      <w:r>
        <w:rPr>
          <w:rFonts w:eastAsia="Arial" w:cs="Arial" w:ascii="Arial" w:hAnsi="Arial"/>
          <w:b/>
          <w:sz w:val="24"/>
          <w:szCs w:val="24"/>
          <w:lang w:val="es-PE"/>
        </w:rPr>
        <w:t>ro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n</w:t>
      </w:r>
      <w:r>
        <w:rPr>
          <w:rFonts w:eastAsia="Arial" w:cs="Arial" w:ascii="Arial" w:hAnsi="Arial"/>
          <w:b/>
          <w:sz w:val="24"/>
          <w:szCs w:val="24"/>
          <w:lang w:val="es-PE"/>
        </w:rPr>
        <w:t>a</w:t>
      </w:r>
    </w:p>
    <w:p>
      <w:pPr>
        <w:pStyle w:val="Normal"/>
        <w:spacing w:lineRule="exact" w:line="120" w:before="4" w:after="0"/>
        <w:rPr>
          <w:sz w:val="12"/>
          <w:szCs w:val="12"/>
          <w:lang w:val="es-PE"/>
        </w:rPr>
      </w:pPr>
      <w:r>
        <w:rPr>
          <w:sz w:val="12"/>
          <w:szCs w:val="12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auto" w:line="264"/>
        <w:ind w:left="527" w:right="296" w:firstLine="2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end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sado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uso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h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que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nte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de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ensa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estud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1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doc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en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po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er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do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nte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acc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áne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La 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oda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dad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ca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se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ha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 xml:space="preserve">á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 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de 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odo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gí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 co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vas</w:t>
      </w:r>
      <w:r>
        <w:rPr>
          <w:rFonts w:eastAsia="Arial" w:cs="Arial" w:ascii="Arial" w:hAnsi="Arial"/>
          <w:spacing w:val="3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o:</w:t>
      </w:r>
    </w:p>
    <w:p>
      <w:pPr>
        <w:pStyle w:val="Normal"/>
        <w:tabs>
          <w:tab w:val="clear" w:pos="720"/>
          <w:tab w:val="left" w:pos="1240" w:leader="none"/>
        </w:tabs>
        <w:spacing w:lineRule="auto" w:line="259" w:before="2" w:after="0"/>
        <w:ind w:left="1249" w:right="296" w:hanging="36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2"/>
          <w:szCs w:val="22"/>
          <w:lang w:val="es-PE"/>
        </w:rPr>
        <w:t>•</w:t>
      </w:r>
      <w:r>
        <w:rPr>
          <w:rFonts w:eastAsia="Verdana" w:cs="Verdana" w:ascii="Verdana" w:hAnsi="Verdana"/>
          <w:sz w:val="22"/>
          <w:szCs w:val="22"/>
          <w:lang w:val="es-PE"/>
        </w:rPr>
        <w:tab/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rt</w:t>
      </w:r>
      <w:r>
        <w:rPr>
          <w:rFonts w:eastAsia="Arial" w:cs="Arial" w:ascii="Arial" w:hAnsi="Arial"/>
          <w:sz w:val="22"/>
          <w:szCs w:val="22"/>
          <w:lang w:val="es-PE"/>
        </w:rPr>
        <w:t>afo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4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4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4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:  </w:t>
      </w:r>
      <w:r>
        <w:rPr>
          <w:rFonts w:eastAsia="Arial" w:cs="Arial" w:ascii="Arial" w:hAnsi="Arial"/>
          <w:spacing w:val="6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4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4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egu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4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4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4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org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z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4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 presentac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nves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op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nfo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 pa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 poder 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b</w:t>
      </w:r>
      <w:r>
        <w:rPr>
          <w:rFonts w:eastAsia="Arial" w:cs="Arial" w:ascii="Arial" w:hAnsi="Arial"/>
          <w:sz w:val="22"/>
          <w:szCs w:val="22"/>
          <w:lang w:val="es-PE"/>
        </w:rPr>
        <w:t>serv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ar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entiv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egun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before="5" w:after="0"/>
        <w:ind w:left="889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2"/>
          <w:szCs w:val="22"/>
          <w:lang w:val="es-PE"/>
        </w:rPr>
        <w:t xml:space="preserve">•  </w:t>
      </w:r>
      <w:r>
        <w:rPr>
          <w:rFonts w:eastAsia="Verdana" w:cs="Verdana" w:ascii="Verdana" w:hAnsi="Verdana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pren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 Ba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ado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em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)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before="25" w:after="0"/>
        <w:ind w:left="889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2"/>
          <w:szCs w:val="22"/>
          <w:lang w:val="es-PE"/>
        </w:rPr>
        <w:t xml:space="preserve">•  </w:t>
      </w:r>
      <w:r>
        <w:rPr>
          <w:rFonts w:eastAsia="Verdana" w:cs="Verdana" w:ascii="Verdana" w:hAnsi="Verdana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oa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120" w:before="6" w:after="0"/>
        <w:rPr>
          <w:sz w:val="12"/>
          <w:szCs w:val="12"/>
          <w:lang w:val="es-PE"/>
        </w:rPr>
      </w:pPr>
      <w:r>
        <w:rPr>
          <w:sz w:val="12"/>
          <w:szCs w:val="12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ind w:left="527" w:right="5903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NVE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spacing w:val="2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IG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IÓ</w:t>
      </w:r>
      <w:r>
        <w:rPr>
          <w:rFonts w:eastAsia="Arial" w:cs="Arial" w:ascii="Arial" w:hAnsi="Arial"/>
          <w:b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F</w:t>
      </w:r>
      <w:r>
        <w:rPr>
          <w:rFonts w:eastAsia="Arial" w:cs="Arial" w:ascii="Arial" w:hAnsi="Arial"/>
          <w:b/>
          <w:spacing w:val="2"/>
          <w:sz w:val="22"/>
          <w:szCs w:val="22"/>
          <w:lang w:val="es-PE"/>
        </w:rPr>
        <w:t>O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R</w:t>
      </w:r>
      <w:r>
        <w:rPr>
          <w:rFonts w:eastAsia="Arial" w:cs="Arial" w:ascii="Arial" w:hAnsi="Arial"/>
          <w:b/>
          <w:spacing w:val="-4"/>
          <w:sz w:val="22"/>
          <w:szCs w:val="22"/>
          <w:lang w:val="es-PE"/>
        </w:rPr>
        <w:t>M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4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V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</w:p>
    <w:p>
      <w:pPr>
        <w:pStyle w:val="Normal"/>
        <w:spacing w:lineRule="exact" w:line="180" w:before="9" w:after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</w:r>
    </w:p>
    <w:p>
      <w:pPr>
        <w:sectPr>
          <w:type w:val="nextPage"/>
          <w:pgSz w:w="11940" w:h="16860"/>
          <w:pgMar w:left="1060" w:right="1300" w:gutter="0" w:header="0" w:top="126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spacing w:lineRule="auto" w:line="264"/>
        <w:ind w:left="527" w:right="264" w:firstLine="2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é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 se p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a 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os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os en 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z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r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og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fí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el 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no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cal 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gi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 cu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h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qu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tí</w:t>
      </w:r>
      <w:r>
        <w:rPr>
          <w:rFonts w:eastAsia="Arial" w:cs="Arial" w:ascii="Arial" w:hAnsi="Arial"/>
          <w:sz w:val="22"/>
          <w:szCs w:val="22"/>
          <w:lang w:val="es-PE"/>
        </w:rPr>
        <w:t>cu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w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eb</w:t>
      </w:r>
      <w:r>
        <w:rPr>
          <w:rFonts w:eastAsia="Arial" w:cs="Arial" w:ascii="Arial" w:hAnsi="Arial"/>
          <w:sz w:val="22"/>
          <w:szCs w:val="22"/>
          <w:lang w:val="es-PE"/>
        </w:rPr>
        <w:t>. La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x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al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h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q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 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tí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on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 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q</w:t>
      </w:r>
      <w:r>
        <w:rPr>
          <w:rFonts w:eastAsia="Arial" w:cs="Arial" w:ascii="Arial" w:hAnsi="Arial"/>
          <w:sz w:val="22"/>
          <w:szCs w:val="22"/>
          <w:lang w:val="es-PE"/>
        </w:rPr>
        <w:t>ue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before="81" w:after="0"/>
        <w:ind w:left="567" w:right="5848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RESPONS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B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z w:val="22"/>
          <w:szCs w:val="22"/>
          <w:lang w:val="es-PE"/>
        </w:rPr>
        <w:t>D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-6"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O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CI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z w:val="22"/>
          <w:szCs w:val="22"/>
          <w:lang w:val="es-PE"/>
        </w:rPr>
        <w:t>L</w:t>
      </w:r>
    </w:p>
    <w:p>
      <w:pPr>
        <w:pStyle w:val="Normal"/>
        <w:spacing w:lineRule="exact" w:line="180" w:before="9" w:after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</w:r>
    </w:p>
    <w:p>
      <w:pPr>
        <w:pStyle w:val="Normal"/>
        <w:spacing w:lineRule="auto" w:line="264"/>
        <w:ind w:left="567" w:right="73" w:firstLine="2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vers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dad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nal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del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el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edu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vo,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h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ce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f</w:t>
      </w:r>
      <w:r>
        <w:rPr>
          <w:rFonts w:eastAsia="Arial" w:cs="Arial" w:ascii="Arial" w:hAnsi="Arial"/>
          <w:sz w:val="22"/>
          <w:szCs w:val="22"/>
          <w:lang w:val="es-PE"/>
        </w:rPr>
        <w:t>unc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 soc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al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pond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ndo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eces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ades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dad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nal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 nac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onal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a,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ves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x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n.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sa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ea,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spo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ili</w:t>
      </w:r>
      <w:r>
        <w:rPr>
          <w:rFonts w:eastAsia="Arial" w:cs="Arial" w:ascii="Arial" w:hAnsi="Arial"/>
          <w:sz w:val="22"/>
          <w:szCs w:val="22"/>
          <w:lang w:val="es-PE"/>
        </w:rPr>
        <w:t>dad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-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acadé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na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ad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 so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bl</w:t>
      </w:r>
      <w:r>
        <w:rPr>
          <w:rFonts w:eastAsia="Arial" w:cs="Arial" w:ascii="Arial" w:hAnsi="Arial"/>
          <w:sz w:val="22"/>
          <w:szCs w:val="22"/>
          <w:lang w:val="es-PE"/>
        </w:rPr>
        <w:t>emas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su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no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ún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q</w:t>
      </w:r>
      <w:r>
        <w:rPr>
          <w:rFonts w:eastAsia="Arial" w:cs="Arial" w:ascii="Arial" w:hAnsi="Arial"/>
          <w:sz w:val="22"/>
          <w:szCs w:val="22"/>
          <w:lang w:val="es-PE"/>
        </w:rPr>
        <w:t>ue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a,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era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q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ay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de 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ar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es,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cas,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ún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 prob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ema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 w:before="5" w:after="0"/>
        <w:rPr>
          <w:lang w:val="es-PE"/>
        </w:rPr>
      </w:pPr>
      <w:r>
        <w:rPr>
          <w:lang w:val="es-PE"/>
        </w:rPr>
      </w:r>
    </w:p>
    <w:p>
      <w:pPr>
        <w:pStyle w:val="Normal"/>
        <w:ind w:left="120" w:hanging="0"/>
        <w:rPr>
          <w:rFonts w:ascii="Arial" w:hAnsi="Arial" w:eastAsia="Arial" w:cs="Arial"/>
          <w:sz w:val="24"/>
          <w:szCs w:val="24"/>
          <w:lang w:val="es-PE"/>
        </w:rPr>
      </w:pP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VI</w:t>
      </w:r>
      <w:r>
        <w:rPr>
          <w:rFonts w:eastAsia="Arial" w:cs="Arial" w:ascii="Arial" w:hAnsi="Arial"/>
          <w:b/>
          <w:sz w:val="24"/>
          <w:szCs w:val="24"/>
          <w:lang w:val="es-PE"/>
        </w:rPr>
        <w:t xml:space="preserve">I.     </w:t>
      </w:r>
      <w:r>
        <w:rPr>
          <w:rFonts w:eastAsia="Arial" w:cs="Arial" w:ascii="Arial" w:hAnsi="Arial"/>
          <w:b/>
          <w:spacing w:val="26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M</w:t>
      </w:r>
      <w:r>
        <w:rPr>
          <w:rFonts w:eastAsia="Arial" w:cs="Arial" w:ascii="Arial" w:hAnsi="Arial"/>
          <w:b/>
          <w:sz w:val="24"/>
          <w:szCs w:val="24"/>
          <w:lang w:val="es-PE"/>
        </w:rPr>
        <w:t>EDIOS</w:t>
      </w:r>
      <w:r>
        <w:rPr>
          <w:rFonts w:eastAsia="Arial" w:cs="Arial" w:ascii="Arial" w:hAnsi="Arial"/>
          <w:b/>
          <w:spacing w:val="2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Y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M</w:t>
      </w:r>
      <w:r>
        <w:rPr>
          <w:rFonts w:eastAsia="Arial" w:cs="Arial" w:ascii="Arial" w:hAnsi="Arial"/>
          <w:b/>
          <w:spacing w:val="-5"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spacing w:val="5"/>
          <w:sz w:val="24"/>
          <w:szCs w:val="24"/>
          <w:lang w:val="es-PE"/>
        </w:rPr>
        <w:t>T</w:t>
      </w:r>
      <w:r>
        <w:rPr>
          <w:rFonts w:eastAsia="Arial" w:cs="Arial" w:ascii="Arial" w:hAnsi="Arial"/>
          <w:b/>
          <w:sz w:val="24"/>
          <w:szCs w:val="24"/>
          <w:lang w:val="es-PE"/>
        </w:rPr>
        <w:t>ERI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AL</w:t>
      </w:r>
      <w:r>
        <w:rPr>
          <w:rFonts w:eastAsia="Arial" w:cs="Arial" w:ascii="Arial" w:hAnsi="Arial"/>
          <w:b/>
          <w:sz w:val="24"/>
          <w:szCs w:val="24"/>
          <w:lang w:val="es-PE"/>
        </w:rPr>
        <w:t>ES</w:t>
      </w:r>
      <w:r>
        <w:rPr>
          <w:rFonts w:eastAsia="Arial" w:cs="Arial" w:ascii="Arial" w:hAnsi="Arial"/>
          <w:b/>
          <w:spacing w:val="2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(</w:t>
      </w:r>
      <w:r>
        <w:rPr>
          <w:rFonts w:eastAsia="Arial" w:cs="Arial" w:ascii="Arial" w:hAnsi="Arial"/>
          <w:b/>
          <w:sz w:val="24"/>
          <w:szCs w:val="24"/>
          <w:lang w:val="es-PE"/>
        </w:rPr>
        <w:t>R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z w:val="24"/>
          <w:szCs w:val="24"/>
          <w:lang w:val="es-PE"/>
        </w:rPr>
        <w:t>CUR</w:t>
      </w:r>
      <w:r>
        <w:rPr>
          <w:rFonts w:eastAsia="Arial" w:cs="Arial" w:ascii="Arial" w:hAnsi="Arial"/>
          <w:b/>
          <w:spacing w:val="-2"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z w:val="24"/>
          <w:szCs w:val="24"/>
          <w:lang w:val="es-PE"/>
        </w:rPr>
        <w:t>O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z w:val="24"/>
          <w:szCs w:val="24"/>
          <w:lang w:val="es-PE"/>
        </w:rPr>
        <w:t>)</w:t>
      </w:r>
    </w:p>
    <w:p>
      <w:pPr>
        <w:pStyle w:val="Normal"/>
        <w:spacing w:lineRule="exact" w:line="240" w:before="19" w:after="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</w:r>
    </w:p>
    <w:p>
      <w:pPr>
        <w:pStyle w:val="Normal"/>
        <w:spacing w:lineRule="exact" w:line="240"/>
        <w:ind w:left="567" w:right="65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mc:AlternateContent>
          <mc:Choice Requires="wpg">
            <w:drawing>
              <wp:anchor behindDoc="1" distT="3810" distB="3810" distL="3810" distR="3810" simplePos="0" locked="0" layoutInCell="0" allowOverlap="1" relativeHeight="10">
                <wp:simplePos x="0" y="0"/>
                <wp:positionH relativeFrom="page">
                  <wp:posOffset>1690370</wp:posOffset>
                </wp:positionH>
                <wp:positionV relativeFrom="paragraph">
                  <wp:posOffset>526415</wp:posOffset>
                </wp:positionV>
                <wp:extent cx="4591050" cy="0"/>
                <wp:effectExtent l="3810" t="3810" r="3810" b="3810"/>
                <wp:wrapNone/>
                <wp:docPr id="10" name="Shap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080" cy="0"/>
                          <a:chOff x="0" y="0"/>
                          <a:chExt cx="45910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52720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27200" y="0"/>
                            <a:ext cx="648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33680" y="0"/>
                            <a:ext cx="205740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5" style="position:absolute;margin-left:133.1pt;margin-top:41.45pt;width:361.45pt;height:0pt" coordorigin="2662,829" coordsize="7229,0">
                <v:line id="shape_0" from="2662,829" to="6641,829" stroked="t" o:allowincell="f" style="position:absolute;mso-position-horizontal-relative:page">
                  <v:stroke color="black" weight="6840" joinstyle="round" endcap="flat"/>
                  <v:fill o:detectmouseclick="t" on="false"/>
                  <w10:wrap type="none"/>
                </v:line>
                <v:line id="shape_0" from="6642,829" to="6651,829" stroked="t" o:allowincell="f" style="position:absolute;mso-position-horizontal-relative:page">
                  <v:stroke color="black" weight="6840" joinstyle="round" endcap="flat"/>
                  <v:fill o:detectmouseclick="t" on="false"/>
                  <w10:wrap type="none"/>
                </v:line>
                <v:line id="shape_0" from="6652,829" to="9891,829" stroked="t" o:allowincell="f" style="position:absolute;mso-position-horizontal-relative:page">
                  <v:stroke color="black" weight="68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os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eri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al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nfo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átic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ú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ili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 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cas y 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at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o.</w:t>
      </w:r>
    </w:p>
    <w:p>
      <w:pPr>
        <w:pStyle w:val="Normal"/>
        <w:spacing w:lineRule="exact" w:line="160" w:before="7" w:after="0"/>
        <w:rPr>
          <w:sz w:val="17"/>
          <w:szCs w:val="17"/>
          <w:lang w:val="es-PE"/>
        </w:rPr>
      </w:pPr>
      <w:r>
        <w:rPr>
          <w:sz w:val="17"/>
          <w:szCs w:val="17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40"/>
        <w:ind w:left="2199" w:hanging="0"/>
        <w:rPr>
          <w:rFonts w:ascii="Arial" w:hAnsi="Arial" w:eastAsia="Arial" w:cs="Arial"/>
          <w:sz w:val="22"/>
          <w:szCs w:val="22"/>
        </w:rPr>
      </w:pPr>
      <w:r>
        <mc:AlternateContent>
          <mc:Choice Requires="wpg">
            <w:drawing>
              <wp:anchor behindDoc="1" distT="4445" distB="5080" distL="5080" distR="4445" simplePos="0" locked="0" layoutInCell="0" allowOverlap="1" relativeHeight="11">
                <wp:simplePos x="0" y="0"/>
                <wp:positionH relativeFrom="page">
                  <wp:posOffset>1690370</wp:posOffset>
                </wp:positionH>
                <wp:positionV relativeFrom="paragraph">
                  <wp:posOffset>229235</wp:posOffset>
                </wp:positionV>
                <wp:extent cx="2036445" cy="635"/>
                <wp:effectExtent l="5080" t="4445" r="4445" b="5080"/>
                <wp:wrapNone/>
                <wp:docPr id="11" name="Shape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6520" cy="720"/>
                          <a:chOff x="0" y="0"/>
                          <a:chExt cx="203652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036520" cy="72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6" style="position:absolute;margin-left:133.1pt;margin-top:18.05pt;width:160.3pt;height:0pt" coordorigin="2662,361" coordsize="3206,0">
                <v:line id="shape_0" from="2662,361" to="5868,361" stroked="t" o:allowincell="f" style="position:absolute;mso-position-horizontal-relative:page">
                  <v:stroke color="black" weight="9000" joinstyle="round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1" distT="4445" distB="5080" distL="5080" distR="5080" simplePos="0" locked="0" layoutInCell="0" allowOverlap="1" relativeHeight="12">
                <wp:simplePos x="0" y="0"/>
                <wp:positionH relativeFrom="page">
                  <wp:posOffset>4402455</wp:posOffset>
                </wp:positionH>
                <wp:positionV relativeFrom="paragraph">
                  <wp:posOffset>229235</wp:posOffset>
                </wp:positionV>
                <wp:extent cx="1880870" cy="635"/>
                <wp:effectExtent l="5080" t="4445" r="5080" b="5080"/>
                <wp:wrapNone/>
                <wp:docPr id="12" name="Shape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1000" cy="720"/>
                          <a:chOff x="0" y="0"/>
                          <a:chExt cx="188100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81000" cy="72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7" style="position:absolute;margin-left:346.65pt;margin-top:18.05pt;width:148.05pt;height:0pt" coordorigin="6933,361" coordsize="2961,0">
                <v:line id="shape_0" from="6933,361" to="9894,361" stroked="t" o:allowincell="f" style="position:absolute;mso-position-horizontal-relative:page">
                  <v:stroke color="black" weight="9000" joinstyle="round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1" distT="5080" distB="4445" distL="5080" distR="4445" simplePos="0" locked="0" layoutInCell="0" allowOverlap="1" relativeHeight="13">
                <wp:simplePos x="0" y="0"/>
                <wp:positionH relativeFrom="page">
                  <wp:posOffset>1681480</wp:posOffset>
                </wp:positionH>
                <wp:positionV relativeFrom="paragraph">
                  <wp:posOffset>1939925</wp:posOffset>
                </wp:positionV>
                <wp:extent cx="4601845" cy="635"/>
                <wp:effectExtent l="5080" t="5080" r="4445" b="4445"/>
                <wp:wrapNone/>
                <wp:docPr id="13" name="Shape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1880" cy="720"/>
                          <a:chOff x="0" y="0"/>
                          <a:chExt cx="460188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045160" cy="72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36520" y="0"/>
                            <a:ext cx="7560" cy="72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44080" y="0"/>
                            <a:ext cx="669240" cy="72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03960" y="0"/>
                            <a:ext cx="7560" cy="72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11520" y="0"/>
                            <a:ext cx="1890360" cy="72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8" style="position:absolute;margin-left:132.4pt;margin-top:152.75pt;width:362.35pt;height:0pt" coordorigin="2648,3055" coordsize="7247,0">
                <v:line id="shape_0" from="2648,3055" to="5868,3055" stroked="t" o:allowincell="f" style="position:absolute;mso-position-horizontal-relative:page">
                  <v:stroke color="black" weight="9000" joinstyle="round" endcap="flat"/>
                  <v:fill o:detectmouseclick="t" on="false"/>
                  <w10:wrap type="none"/>
                </v:line>
                <v:line id="shape_0" from="5855,3055" to="5866,3055" stroked="t" o:allowincell="f" style="position:absolute;mso-position-horizontal-relative:page">
                  <v:stroke color="black" weight="9000" joinstyle="round" endcap="flat"/>
                  <v:fill o:detectmouseclick="t" on="false"/>
                  <w10:wrap type="none"/>
                </v:line>
                <v:line id="shape_0" from="5867,3055" to="6920,3055" stroked="t" o:allowincell="f" style="position:absolute;mso-position-horizontal-relative:page">
                  <v:stroke color="black" weight="9000" joinstyle="round" endcap="flat"/>
                  <v:fill o:detectmouseclick="t" on="false"/>
                  <w10:wrap type="none"/>
                </v:line>
                <v:line id="shape_0" from="6906,3055" to="6917,3055" stroked="t" o:allowincell="f" style="position:absolute;mso-position-horizontal-relative:page">
                  <v:stroke color="black" weight="9000" joinstyle="round" endcap="flat"/>
                  <v:fill o:detectmouseclick="t" on="false"/>
                  <w10:wrap type="none"/>
                </v:line>
                <v:line id="shape_0" from="6918,3055" to="9894,3055" stroked="t" o:allowincell="f" style="position:absolute;mso-position-horizontal-relative:page">
                  <v:stroke color="black" weight="900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Arial" w:cs="Arial" w:ascii="Arial" w:hAnsi="Arial"/>
          <w:b/>
          <w:spacing w:val="1"/>
          <w:position w:val="-1"/>
          <w:sz w:val="22"/>
          <w:szCs w:val="22"/>
        </w:rPr>
        <w:t>M</w:t>
      </w:r>
      <w:r>
        <w:rPr>
          <w:rFonts w:eastAsia="Arial" w:cs="Arial" w:ascii="Arial" w:hAnsi="Arial"/>
          <w:b/>
          <w:spacing w:val="-1"/>
          <w:position w:val="-1"/>
          <w:sz w:val="22"/>
          <w:szCs w:val="22"/>
        </w:rPr>
        <w:t>E</w:t>
      </w:r>
      <w:r>
        <w:rPr>
          <w:rFonts w:eastAsia="Arial" w:cs="Arial" w:ascii="Arial" w:hAnsi="Arial"/>
          <w:b/>
          <w:spacing w:val="-3"/>
          <w:position w:val="-1"/>
          <w:sz w:val="22"/>
          <w:szCs w:val="22"/>
        </w:rPr>
        <w:t>D</w:t>
      </w:r>
      <w:r>
        <w:rPr>
          <w:rFonts w:eastAsia="Arial" w:cs="Arial" w:ascii="Arial" w:hAnsi="Arial"/>
          <w:b/>
          <w:spacing w:val="2"/>
          <w:position w:val="-1"/>
          <w:sz w:val="22"/>
          <w:szCs w:val="22"/>
        </w:rPr>
        <w:t>I</w:t>
      </w:r>
      <w:r>
        <w:rPr>
          <w:rFonts w:eastAsia="Arial" w:cs="Arial" w:ascii="Arial" w:hAnsi="Arial"/>
          <w:b/>
          <w:spacing w:val="1"/>
          <w:position w:val="-1"/>
          <w:sz w:val="22"/>
          <w:szCs w:val="22"/>
        </w:rPr>
        <w:t>O</w:t>
      </w:r>
      <w:r>
        <w:rPr>
          <w:rFonts w:eastAsia="Arial" w:cs="Arial" w:ascii="Arial" w:hAnsi="Arial"/>
          <w:b/>
          <w:position w:val="-1"/>
          <w:sz w:val="22"/>
          <w:szCs w:val="22"/>
        </w:rPr>
        <w:t xml:space="preserve">S </w:t>
      </w:r>
      <w:r>
        <w:rPr>
          <w:rFonts w:eastAsia="Arial" w:cs="Arial" w:ascii="Arial" w:hAnsi="Arial"/>
          <w:b/>
          <w:spacing w:val="-1"/>
          <w:position w:val="-1"/>
          <w:sz w:val="22"/>
          <w:szCs w:val="22"/>
        </w:rPr>
        <w:t>IN</w:t>
      </w:r>
      <w:r>
        <w:rPr>
          <w:rFonts w:eastAsia="Arial" w:cs="Arial" w:ascii="Arial" w:hAnsi="Arial"/>
          <w:b/>
          <w:spacing w:val="-3"/>
          <w:position w:val="-1"/>
          <w:sz w:val="22"/>
          <w:szCs w:val="22"/>
        </w:rPr>
        <w:t>F</w:t>
      </w:r>
      <w:r>
        <w:rPr>
          <w:rFonts w:eastAsia="Arial" w:cs="Arial" w:ascii="Arial" w:hAnsi="Arial"/>
          <w:b/>
          <w:spacing w:val="1"/>
          <w:position w:val="-1"/>
          <w:sz w:val="22"/>
          <w:szCs w:val="22"/>
        </w:rPr>
        <w:t>O</w:t>
      </w:r>
      <w:r>
        <w:rPr>
          <w:rFonts w:eastAsia="Arial" w:cs="Arial" w:ascii="Arial" w:hAnsi="Arial"/>
          <w:b/>
          <w:spacing w:val="-3"/>
          <w:position w:val="-1"/>
          <w:sz w:val="22"/>
          <w:szCs w:val="22"/>
        </w:rPr>
        <w:t>R</w:t>
      </w:r>
      <w:r>
        <w:rPr>
          <w:rFonts w:eastAsia="Arial" w:cs="Arial" w:ascii="Arial" w:hAnsi="Arial"/>
          <w:b/>
          <w:spacing w:val="-4"/>
          <w:position w:val="-1"/>
          <w:sz w:val="22"/>
          <w:szCs w:val="22"/>
        </w:rPr>
        <w:t>M</w:t>
      </w:r>
      <w:r>
        <w:rPr>
          <w:rFonts w:eastAsia="Arial" w:cs="Arial" w:ascii="Arial" w:hAnsi="Arial"/>
          <w:b/>
          <w:spacing w:val="-1"/>
          <w:position w:val="-1"/>
          <w:sz w:val="22"/>
          <w:szCs w:val="22"/>
        </w:rPr>
        <w:t>Á</w:t>
      </w:r>
      <w:r>
        <w:rPr>
          <w:rFonts w:eastAsia="Arial" w:cs="Arial" w:ascii="Arial" w:hAnsi="Arial"/>
          <w:b/>
          <w:position w:val="-1"/>
          <w:sz w:val="22"/>
          <w:szCs w:val="22"/>
        </w:rPr>
        <w:t xml:space="preserve">TICOS              </w:t>
      </w:r>
      <w:r>
        <w:rPr>
          <w:rFonts w:eastAsia="Arial" w:cs="Arial" w:ascii="Arial" w:hAnsi="Arial"/>
          <w:b/>
          <w:spacing w:val="51"/>
          <w:position w:val="-1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-2"/>
          <w:position w:val="-1"/>
          <w:sz w:val="22"/>
          <w:szCs w:val="22"/>
        </w:rPr>
        <w:t>M</w:t>
      </w:r>
      <w:r>
        <w:rPr>
          <w:rFonts w:eastAsia="Arial" w:cs="Arial" w:ascii="Arial" w:hAnsi="Arial"/>
          <w:b/>
          <w:spacing w:val="-1"/>
          <w:position w:val="-1"/>
          <w:sz w:val="22"/>
          <w:szCs w:val="22"/>
        </w:rPr>
        <w:t>A</w:t>
      </w:r>
      <w:r>
        <w:rPr>
          <w:rFonts w:eastAsia="Arial" w:cs="Arial" w:ascii="Arial" w:hAnsi="Arial"/>
          <w:b/>
          <w:spacing w:val="4"/>
          <w:position w:val="-1"/>
          <w:sz w:val="22"/>
          <w:szCs w:val="22"/>
        </w:rPr>
        <w:t>T</w:t>
      </w:r>
      <w:r>
        <w:rPr>
          <w:rFonts w:eastAsia="Arial" w:cs="Arial" w:ascii="Arial" w:hAnsi="Arial"/>
          <w:b/>
          <w:spacing w:val="-1"/>
          <w:position w:val="-1"/>
          <w:sz w:val="22"/>
          <w:szCs w:val="22"/>
        </w:rPr>
        <w:t>E</w:t>
      </w:r>
      <w:r>
        <w:rPr>
          <w:rFonts w:eastAsia="Arial" w:cs="Arial" w:ascii="Arial" w:hAnsi="Arial"/>
          <w:b/>
          <w:spacing w:val="-6"/>
          <w:position w:val="-1"/>
          <w:sz w:val="22"/>
          <w:szCs w:val="22"/>
        </w:rPr>
        <w:t>R</w:t>
      </w:r>
      <w:r>
        <w:rPr>
          <w:rFonts w:eastAsia="Arial" w:cs="Arial" w:ascii="Arial" w:hAnsi="Arial"/>
          <w:b/>
          <w:spacing w:val="1"/>
          <w:position w:val="-1"/>
          <w:sz w:val="22"/>
          <w:szCs w:val="22"/>
        </w:rPr>
        <w:t>IA</w:t>
      </w:r>
      <w:r>
        <w:rPr>
          <w:rFonts w:eastAsia="Arial" w:cs="Arial" w:ascii="Arial" w:hAnsi="Arial"/>
          <w:b/>
          <w:spacing w:val="-3"/>
          <w:position w:val="-1"/>
          <w:sz w:val="22"/>
          <w:szCs w:val="22"/>
        </w:rPr>
        <w:t>L</w:t>
      </w:r>
      <w:r>
        <w:rPr>
          <w:rFonts w:eastAsia="Arial" w:cs="Arial" w:ascii="Arial" w:hAnsi="Arial"/>
          <w:b/>
          <w:spacing w:val="-1"/>
          <w:position w:val="-1"/>
          <w:sz w:val="22"/>
          <w:szCs w:val="22"/>
        </w:rPr>
        <w:t>E</w:t>
      </w:r>
      <w:r>
        <w:rPr>
          <w:rFonts w:eastAsia="Arial" w:cs="Arial" w:ascii="Arial" w:hAnsi="Arial"/>
          <w:b/>
          <w:position w:val="-1"/>
          <w:sz w:val="22"/>
          <w:szCs w:val="22"/>
        </w:rPr>
        <w:t>S</w:t>
      </w:r>
      <w:r>
        <w:rPr>
          <w:rFonts w:eastAsia="Arial" w:cs="Arial" w:ascii="Arial" w:hAnsi="Arial"/>
          <w:b/>
          <w:spacing w:val="-2"/>
          <w:position w:val="-1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-3"/>
          <w:position w:val="-1"/>
          <w:sz w:val="22"/>
          <w:szCs w:val="22"/>
        </w:rPr>
        <w:t>D</w:t>
      </w:r>
      <w:r>
        <w:rPr>
          <w:rFonts w:eastAsia="Arial" w:cs="Arial" w:ascii="Arial" w:hAnsi="Arial"/>
          <w:b/>
          <w:spacing w:val="2"/>
          <w:position w:val="-1"/>
          <w:sz w:val="22"/>
          <w:szCs w:val="22"/>
        </w:rPr>
        <w:t>I</w:t>
      </w:r>
      <w:r>
        <w:rPr>
          <w:rFonts w:eastAsia="Arial" w:cs="Arial" w:ascii="Arial" w:hAnsi="Arial"/>
          <w:b/>
          <w:spacing w:val="-1"/>
          <w:position w:val="-1"/>
          <w:sz w:val="22"/>
          <w:szCs w:val="22"/>
        </w:rPr>
        <w:t>GI</w:t>
      </w:r>
      <w:r>
        <w:rPr>
          <w:rFonts w:eastAsia="Arial" w:cs="Arial" w:ascii="Arial" w:hAnsi="Arial"/>
          <w:b/>
          <w:spacing w:val="2"/>
          <w:position w:val="-1"/>
          <w:sz w:val="22"/>
          <w:szCs w:val="22"/>
        </w:rPr>
        <w:t>T</w:t>
      </w:r>
      <w:r>
        <w:rPr>
          <w:rFonts w:eastAsia="Arial" w:cs="Arial" w:ascii="Arial" w:hAnsi="Arial"/>
          <w:b/>
          <w:spacing w:val="-1"/>
          <w:position w:val="-1"/>
          <w:sz w:val="22"/>
          <w:szCs w:val="22"/>
        </w:rPr>
        <w:t>A</w:t>
      </w:r>
      <w:r>
        <w:rPr>
          <w:rFonts w:eastAsia="Arial" w:cs="Arial" w:ascii="Arial" w:hAnsi="Arial"/>
          <w:b/>
          <w:spacing w:val="-3"/>
          <w:position w:val="-1"/>
          <w:sz w:val="22"/>
          <w:szCs w:val="22"/>
        </w:rPr>
        <w:t>L</w:t>
      </w:r>
      <w:r>
        <w:rPr>
          <w:rFonts w:eastAsia="Arial" w:cs="Arial" w:ascii="Arial" w:hAnsi="Arial"/>
          <w:b/>
          <w:spacing w:val="-1"/>
          <w:position w:val="-1"/>
          <w:sz w:val="22"/>
          <w:szCs w:val="22"/>
        </w:rPr>
        <w:t>E</w:t>
      </w:r>
      <w:r>
        <w:rPr>
          <w:rFonts w:eastAsia="Arial" w:cs="Arial" w:ascii="Arial" w:hAnsi="Arial"/>
          <w:b/>
          <w:position w:val="-1"/>
          <w:sz w:val="22"/>
          <w:szCs w:val="22"/>
        </w:rPr>
        <w:t>S</w:t>
      </w:r>
    </w:p>
    <w:p>
      <w:pPr>
        <w:pStyle w:val="Normal"/>
        <w:spacing w:lineRule="exact" w:line="100" w:before="10" w:after="0"/>
        <w:rPr>
          <w:sz w:val="11"/>
          <w:szCs w:val="11"/>
        </w:rPr>
      </w:pPr>
      <w:r>
        <w:rPr>
          <w:sz w:val="11"/>
          <w:szCs w:val="11"/>
        </w:rPr>
      </w:r>
    </w:p>
    <w:tbl>
      <w:tblPr>
        <w:tblW w:w="6269" w:type="dxa"/>
        <w:jc w:val="left"/>
        <w:tblInd w:w="18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303"/>
        <w:gridCol w:w="697"/>
        <w:gridCol w:w="2269"/>
      </w:tblGrid>
      <w:tr>
        <w:trPr>
          <w:trHeight w:val="766" w:hRule="exact"/>
        </w:trPr>
        <w:tc>
          <w:tcPr>
            <w:tcW w:w="3303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spacing w:before="47" w:after="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a)</w:t>
            </w:r>
            <w:r>
              <w:rPr>
                <w:rFonts w:eastAsia="Arial" w:cs="Arial" w:ascii="Arial" w:hAnsi="Arial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mp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</w:p>
          <w:p>
            <w:pPr>
              <w:pStyle w:val="Normal"/>
              <w:widowControl w:val="false"/>
              <w:spacing w:lineRule="exact" w:line="120" w:before="8" w:after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Normal"/>
              <w:widowControl w:val="false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c)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</w:rPr>
              <w:t>t</w:t>
            </w:r>
          </w:p>
        </w:tc>
        <w:tc>
          <w:tcPr>
            <w:tcW w:w="697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spacing w:before="47" w:after="0"/>
              <w:ind w:left="4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b)</w:t>
            </w:r>
          </w:p>
          <w:p>
            <w:pPr>
              <w:pStyle w:val="Normal"/>
              <w:widowControl w:val="false"/>
              <w:spacing w:lineRule="exact" w:line="120" w:before="8" w:after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Normal"/>
              <w:widowControl w:val="false"/>
              <w:ind w:left="4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d)</w:t>
            </w:r>
          </w:p>
        </w:tc>
        <w:tc>
          <w:tcPr>
            <w:tcW w:w="2269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spacing w:before="47" w:after="0"/>
              <w:ind w:left="82" w:hanging="0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Di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apos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vas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se</w:t>
            </w:r>
          </w:p>
          <w:p>
            <w:pPr>
              <w:pStyle w:val="Normal"/>
              <w:widowControl w:val="false"/>
              <w:spacing w:lineRule="exact" w:line="120" w:before="8" w:after="0"/>
              <w:rPr>
                <w:sz w:val="13"/>
                <w:szCs w:val="13"/>
                <w:lang w:val="es-PE"/>
              </w:rPr>
            </w:pPr>
            <w:r>
              <w:rPr>
                <w:sz w:val="13"/>
                <w:szCs w:val="13"/>
                <w:lang w:val="es-PE"/>
              </w:rPr>
            </w:r>
          </w:p>
          <w:p>
            <w:pPr>
              <w:pStyle w:val="Normal"/>
              <w:widowControl w:val="false"/>
              <w:ind w:left="82" w:hanging="0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ex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 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al</w:t>
            </w:r>
          </w:p>
        </w:tc>
      </w:tr>
      <w:tr>
        <w:trPr>
          <w:trHeight w:val="383" w:hRule="exact"/>
        </w:trPr>
        <w:tc>
          <w:tcPr>
            <w:tcW w:w="3303" w:type="dxa"/>
            <w:tcBorders/>
          </w:tcPr>
          <w:p>
            <w:pPr>
              <w:pStyle w:val="Normal"/>
              <w:widowControl w:val="false"/>
              <w:spacing w:before="51" w:after="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e)</w:t>
            </w:r>
            <w:r>
              <w:rPr>
                <w:rFonts w:eastAsia="Arial" w:cs="Arial" w:ascii="Arial" w:hAnsi="Arial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5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tr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co</w:t>
            </w:r>
          </w:p>
        </w:tc>
        <w:tc>
          <w:tcPr>
            <w:tcW w:w="697" w:type="dxa"/>
            <w:tcBorders/>
          </w:tcPr>
          <w:p>
            <w:pPr>
              <w:pStyle w:val="Normal"/>
              <w:widowControl w:val="false"/>
              <w:spacing w:before="51" w:after="0"/>
              <w:ind w:left="423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</w:rPr>
              <w:t>)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pacing w:before="51" w:after="0"/>
              <w:ind w:left="82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Vi</w:t>
            </w:r>
            <w:r>
              <w:rPr>
                <w:rFonts w:eastAsia="Arial" w:cs="Arial" w:ascii="Arial" w:hAnsi="Arial"/>
                <w:sz w:val="22"/>
                <w:szCs w:val="22"/>
              </w:rPr>
              <w:t>deos</w:t>
            </w:r>
          </w:p>
        </w:tc>
      </w:tr>
      <w:tr>
        <w:trPr>
          <w:trHeight w:val="384" w:hRule="exact"/>
        </w:trPr>
        <w:tc>
          <w:tcPr>
            <w:tcW w:w="3303" w:type="dxa"/>
            <w:tcBorders/>
          </w:tcPr>
          <w:p>
            <w:pPr>
              <w:pStyle w:val="Normal"/>
              <w:widowControl w:val="false"/>
              <w:spacing w:before="55" w:after="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g)</w:t>
            </w:r>
            <w:r>
              <w:rPr>
                <w:rFonts w:eastAsia="Arial" w:cs="Arial" w:ascii="Arial" w:hAnsi="Arial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4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a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</w:rPr>
              <w:t>al</w:t>
            </w:r>
          </w:p>
        </w:tc>
        <w:tc>
          <w:tcPr>
            <w:tcW w:w="697" w:type="dxa"/>
            <w:tcBorders/>
          </w:tcPr>
          <w:p>
            <w:pPr>
              <w:pStyle w:val="Normal"/>
              <w:widowControl w:val="false"/>
              <w:spacing w:before="55" w:after="0"/>
              <w:ind w:left="4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h)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pacing w:before="55" w:after="0"/>
              <w:ind w:left="82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or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es</w:t>
            </w:r>
          </w:p>
        </w:tc>
      </w:tr>
      <w:tr>
        <w:trPr>
          <w:trHeight w:val="382" w:hRule="exact"/>
        </w:trPr>
        <w:tc>
          <w:tcPr>
            <w:tcW w:w="3303" w:type="dxa"/>
            <w:tcBorders/>
          </w:tcPr>
          <w:p>
            <w:pPr>
              <w:pStyle w:val="Normal"/>
              <w:widowControl w:val="false"/>
              <w:spacing w:before="53" w:after="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)</w:t>
            </w:r>
            <w:r>
              <w:rPr>
                <w:rFonts w:eastAsia="Arial" w:cs="Arial" w:ascii="Arial" w:hAnsi="Arial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w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</w:p>
        </w:tc>
        <w:tc>
          <w:tcPr>
            <w:tcW w:w="697" w:type="dxa"/>
            <w:tcBorders/>
          </w:tcPr>
          <w:p>
            <w:pPr>
              <w:pStyle w:val="Normal"/>
              <w:widowControl w:val="false"/>
              <w:spacing w:before="53" w:after="0"/>
              <w:ind w:left="423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</w:rPr>
              <w:t>)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pacing w:before="53" w:after="0"/>
              <w:ind w:left="82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aces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w</w:t>
            </w:r>
            <w:r>
              <w:rPr>
                <w:rFonts w:eastAsia="Arial" w:cs="Arial" w:ascii="Arial" w:hAnsi="Arial"/>
                <w:sz w:val="22"/>
                <w:szCs w:val="22"/>
              </w:rPr>
              <w:t>eb</w:t>
            </w:r>
          </w:p>
        </w:tc>
      </w:tr>
      <w:tr>
        <w:trPr>
          <w:trHeight w:val="301" w:hRule="exact"/>
        </w:trPr>
        <w:tc>
          <w:tcPr>
            <w:tcW w:w="3303" w:type="dxa"/>
            <w:tcBorders/>
          </w:tcPr>
          <w:p>
            <w:pPr>
              <w:pStyle w:val="Normal"/>
              <w:widowControl w:val="false"/>
              <w:spacing w:lineRule="exact" w:line="240" w:before="53" w:after="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k)</w:t>
            </w:r>
            <w:r>
              <w:rPr>
                <w:rFonts w:eastAsia="Arial" w:cs="Arial" w:ascii="Arial" w:hAnsi="Arial"/>
                <w:spacing w:val="2"/>
                <w:position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Pi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spacing w:val="-2"/>
                <w:position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2"/>
                <w:position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al</w:t>
            </w:r>
          </w:p>
        </w:tc>
        <w:tc>
          <w:tcPr>
            <w:tcW w:w="697" w:type="dxa"/>
            <w:tcBorders/>
          </w:tcPr>
          <w:p>
            <w:pPr>
              <w:pStyle w:val="Normal"/>
              <w:widowControl w:val="false"/>
              <w:spacing w:lineRule="exact" w:line="240" w:before="53" w:after="0"/>
              <w:ind w:left="4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)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pacing w:lineRule="exact" w:line="240" w:before="53" w:after="0"/>
              <w:ind w:left="82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position w:val="-1"/>
                <w:sz w:val="22"/>
                <w:szCs w:val="22"/>
              </w:rPr>
              <w:t>rt</w:t>
            </w: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í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cu</w:t>
            </w: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os c</w:t>
            </w:r>
            <w:r>
              <w:rPr>
                <w:rFonts w:eastAsia="Arial" w:cs="Arial" w:ascii="Arial" w:hAnsi="Arial"/>
                <w:spacing w:val="-3"/>
                <w:position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1"/>
                <w:position w:val="-1"/>
                <w:sz w:val="22"/>
                <w:szCs w:val="22"/>
              </w:rPr>
              <w:t>í</w:t>
            </w:r>
            <w:r>
              <w:rPr>
                <w:rFonts w:eastAsia="Arial" w:cs="Arial" w:ascii="Arial" w:hAnsi="Arial"/>
                <w:spacing w:val="2"/>
                <w:position w:val="-1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3"/>
                <w:position w:val="-1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s</w:t>
            </w:r>
          </w:p>
        </w:tc>
      </w:tr>
    </w:tbl>
    <w:p>
      <w:pPr>
        <w:pStyle w:val="Normal"/>
        <w:spacing w:lineRule="exact" w:line="18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before="29" w:after="0"/>
        <w:ind w:left="113" w:hanging="0"/>
        <w:rPr>
          <w:rFonts w:ascii="Arial" w:hAnsi="Arial" w:eastAsia="Arial" w:cs="Arial"/>
          <w:sz w:val="24"/>
          <w:szCs w:val="24"/>
          <w:lang w:val="es-PE"/>
        </w:rPr>
      </w:pP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VI</w:t>
      </w:r>
      <w:r>
        <w:rPr>
          <w:rFonts w:eastAsia="Arial" w:cs="Arial" w:ascii="Arial" w:hAnsi="Arial"/>
          <w:b/>
          <w:sz w:val="24"/>
          <w:szCs w:val="24"/>
          <w:lang w:val="es-PE"/>
        </w:rPr>
        <w:t>II.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pacing w:val="-2"/>
          <w:sz w:val="24"/>
          <w:szCs w:val="24"/>
          <w:lang w:val="es-PE"/>
        </w:rPr>
        <w:t>IS</w:t>
      </w:r>
      <w:r>
        <w:rPr>
          <w:rFonts w:eastAsia="Arial" w:cs="Arial" w:ascii="Arial" w:hAnsi="Arial"/>
          <w:b/>
          <w:spacing w:val="5"/>
          <w:sz w:val="24"/>
          <w:szCs w:val="24"/>
          <w:lang w:val="es-PE"/>
        </w:rPr>
        <w:t>T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M</w:t>
      </w:r>
      <w:r>
        <w:rPr>
          <w:rFonts w:eastAsia="Arial" w:cs="Arial" w:ascii="Arial" w:hAnsi="Arial"/>
          <w:b/>
          <w:sz w:val="24"/>
          <w:szCs w:val="24"/>
          <w:lang w:val="es-PE"/>
        </w:rPr>
        <w:t>A DE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pacing w:val="-4"/>
          <w:sz w:val="24"/>
          <w:szCs w:val="24"/>
          <w:lang w:val="es-PE"/>
        </w:rPr>
        <w:t>V</w:t>
      </w:r>
      <w:r>
        <w:rPr>
          <w:rFonts w:eastAsia="Arial" w:cs="Arial" w:ascii="Arial" w:hAnsi="Arial"/>
          <w:b/>
          <w:sz w:val="24"/>
          <w:szCs w:val="24"/>
          <w:lang w:val="es-PE"/>
        </w:rPr>
        <w:t>ALUACIÓN DE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AS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I</w:t>
      </w:r>
      <w:r>
        <w:rPr>
          <w:rFonts w:eastAsia="Arial" w:cs="Arial" w:ascii="Arial" w:hAnsi="Arial"/>
          <w:b/>
          <w:sz w:val="24"/>
          <w:szCs w:val="24"/>
          <w:lang w:val="es-PE"/>
        </w:rPr>
        <w:t>GNA</w:t>
      </w:r>
      <w:r>
        <w:rPr>
          <w:rFonts w:eastAsia="Arial" w:cs="Arial" w:ascii="Arial" w:hAnsi="Arial"/>
          <w:b/>
          <w:spacing w:val="5"/>
          <w:sz w:val="24"/>
          <w:szCs w:val="24"/>
          <w:lang w:val="es-PE"/>
        </w:rPr>
        <w:t>T</w:t>
      </w:r>
      <w:r>
        <w:rPr>
          <w:rFonts w:eastAsia="Arial" w:cs="Arial" w:ascii="Arial" w:hAnsi="Arial"/>
          <w:b/>
          <w:sz w:val="24"/>
          <w:szCs w:val="24"/>
          <w:lang w:val="es-PE"/>
        </w:rPr>
        <w:t>URA</w:t>
      </w:r>
    </w:p>
    <w:p>
      <w:pPr>
        <w:pStyle w:val="Normal"/>
        <w:spacing w:lineRule="exact" w:line="100" w:before="2" w:after="0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auto" w:line="264"/>
        <w:ind w:left="567" w:right="200" w:firstLine="2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z w:val="22"/>
          <w:szCs w:val="22"/>
          <w:lang w:val="es-PE"/>
        </w:rPr>
        <w:t>va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l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ón</w:t>
      </w:r>
      <w:r>
        <w:rPr>
          <w:rFonts w:eastAsia="Arial" w:cs="Arial" w:ascii="Arial" w:hAnsi="Arial"/>
          <w:b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z w:val="22"/>
          <w:szCs w:val="22"/>
          <w:lang w:val="es-PE"/>
        </w:rPr>
        <w:t>dia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>g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nó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: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este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so se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ali</w:t>
      </w:r>
      <w:r>
        <w:rPr>
          <w:rFonts w:eastAsia="Arial" w:cs="Arial" w:ascii="Arial" w:hAnsi="Arial"/>
          <w:sz w:val="22"/>
          <w:szCs w:val="22"/>
          <w:lang w:val="es-PE"/>
        </w:rPr>
        <w:t>za en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ura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eza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 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atu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a,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al</w:t>
      </w:r>
      <w:r>
        <w:rPr>
          <w:rFonts w:eastAsia="Arial" w:cs="Arial" w:ascii="Arial" w:hAnsi="Arial"/>
          <w:sz w:val="22"/>
          <w:szCs w:val="22"/>
          <w:lang w:val="es-PE"/>
        </w:rPr>
        <w:t>úa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proceso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 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de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 i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eracc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e-</w:t>
      </w:r>
      <w:r>
        <w:rPr>
          <w:rFonts w:eastAsia="Arial" w:cs="Arial" w:ascii="Arial" w:hAnsi="Arial"/>
          <w:sz w:val="22"/>
          <w:szCs w:val="22"/>
          <w:lang w:val="es-PE"/>
        </w:rPr>
        <w:t>compu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100" w:before="8" w:after="0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auto" w:line="264"/>
        <w:ind w:left="567" w:right="196" w:firstLine="2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z w:val="22"/>
          <w:szCs w:val="22"/>
          <w:lang w:val="es-PE"/>
        </w:rPr>
        <w:t>va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l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ón</w:t>
      </w:r>
      <w:r>
        <w:rPr>
          <w:rFonts w:eastAsia="Arial" w:cs="Arial" w:ascii="Arial" w:hAnsi="Arial"/>
          <w:b/>
          <w:spacing w:val="2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>rm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va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:  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2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2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na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z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2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2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so</w:t>
      </w:r>
      <w:r>
        <w:rPr>
          <w:rFonts w:eastAsia="Arial" w:cs="Arial" w:ascii="Arial" w:hAnsi="Arial"/>
          <w:spacing w:val="2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2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ñanza</w:t>
      </w:r>
      <w:r>
        <w:rPr>
          <w:rFonts w:eastAsia="Arial" w:cs="Arial" w:ascii="Arial" w:hAnsi="Arial"/>
          <w:spacing w:val="2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pren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2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 pe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ane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q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sde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b</w:t>
      </w:r>
      <w:r>
        <w:rPr>
          <w:rFonts w:eastAsia="Arial" w:cs="Arial" w:ascii="Arial" w:hAnsi="Arial"/>
          <w:sz w:val="22"/>
          <w:szCs w:val="22"/>
          <w:lang w:val="es-PE"/>
        </w:rPr>
        <w:t>ás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co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pro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ama FOR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TRA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se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prend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do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tr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arlo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q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na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y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r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ul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pti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q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 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sar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 compe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5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sde</w:t>
      </w:r>
      <w:r>
        <w:rPr>
          <w:rFonts w:eastAsia="Arial" w:cs="Arial" w:ascii="Arial" w:hAnsi="Arial"/>
          <w:spacing w:val="5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5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5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co</w:t>
      </w:r>
      <w:r>
        <w:rPr>
          <w:rFonts w:eastAsia="Arial" w:cs="Arial" w:ascii="Arial" w:hAnsi="Arial"/>
          <w:spacing w:val="5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5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5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eracc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5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5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.  L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 productos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están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present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úa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ca.</w:t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auto" w:line="264"/>
        <w:ind w:left="567" w:right="200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z w:val="22"/>
          <w:szCs w:val="22"/>
          <w:lang w:val="es-PE"/>
        </w:rPr>
        <w:t>va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l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ón</w:t>
      </w:r>
      <w:r>
        <w:rPr>
          <w:rFonts w:eastAsia="Arial" w:cs="Arial" w:ascii="Arial" w:hAnsi="Arial"/>
          <w:b/>
          <w:spacing w:val="3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spacing w:val="-5"/>
          <w:sz w:val="22"/>
          <w:szCs w:val="22"/>
          <w:lang w:val="es-PE"/>
        </w:rPr>
        <w:t>u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2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va</w:t>
      </w:r>
      <w:r>
        <w:rPr>
          <w:rFonts w:eastAsia="Arial" w:cs="Arial" w:ascii="Arial" w:hAnsi="Arial"/>
          <w:sz w:val="22"/>
          <w:szCs w:val="22"/>
          <w:lang w:val="es-PE"/>
        </w:rPr>
        <w:t>: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alua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ió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eali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z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po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unidade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egú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 xml:space="preserve">l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og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ió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qu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end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ip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ción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labo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x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ene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 xml:space="preserve">,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inale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udina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80" w:before="14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auto" w:line="264"/>
        <w:ind w:left="567" w:right="197" w:firstLine="62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 del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duc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vo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vers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eva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 cu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ar</w:t>
      </w:r>
      <w:r>
        <w:rPr>
          <w:rFonts w:eastAsia="Arial" w:cs="Arial" w:ascii="Arial" w:hAnsi="Arial"/>
          <w:spacing w:val="3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del</w:t>
      </w:r>
      <w:r>
        <w:rPr>
          <w:rFonts w:eastAsia="Arial" w:cs="Arial" w:ascii="Arial" w:hAnsi="Arial"/>
          <w:spacing w:val="2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bo,</w:t>
      </w:r>
      <w:r>
        <w:rPr>
          <w:rFonts w:eastAsia="Arial" w:cs="Arial" w:ascii="Arial" w:hAnsi="Arial"/>
          <w:spacing w:val="3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on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2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nco</w:t>
      </w:r>
      <w:r>
        <w:rPr>
          <w:rFonts w:eastAsia="Arial" w:cs="Arial" w:ascii="Arial" w:hAnsi="Arial"/>
          <w:spacing w:val="3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3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egún</w:t>
      </w:r>
      <w:r>
        <w:rPr>
          <w:rFonts w:eastAsia="Arial" w:cs="Arial" w:ascii="Arial" w:hAnsi="Arial"/>
          <w:spacing w:val="3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3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º</w:t>
      </w:r>
      <w:r>
        <w:rPr>
          <w:rFonts w:eastAsia="Arial" w:cs="Arial" w:ascii="Arial" w:hAnsi="Arial"/>
          <w:spacing w:val="3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1</w:t>
      </w:r>
      <w:r>
        <w:rPr>
          <w:rFonts w:eastAsia="Arial" w:cs="Arial" w:ascii="Arial" w:hAnsi="Arial"/>
          <w:sz w:val="22"/>
          <w:szCs w:val="22"/>
          <w:lang w:val="es-PE"/>
        </w:rPr>
        <w:t>0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>2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-</w:t>
      </w:r>
      <w:r>
        <w:rPr>
          <w:rFonts w:eastAsia="Arial" w:cs="Arial" w:ascii="Arial" w:hAnsi="Arial"/>
          <w:sz w:val="22"/>
          <w:szCs w:val="22"/>
          <w:lang w:val="es-PE"/>
        </w:rPr>
        <w:t>2021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-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2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</w:p>
    <w:p>
      <w:pPr>
        <w:sectPr>
          <w:type w:val="nextPage"/>
          <w:pgSz w:w="11940" w:h="16860"/>
          <w:pgMar w:left="1020" w:right="1440" w:gutter="0" w:header="0" w:top="98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ind w:left="567" w:right="6747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30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un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 20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21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)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auto" w:line="271" w:before="81" w:after="0"/>
        <w:ind w:left="1157" w:right="3073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 xml:space="preserve">a) </w:t>
      </w:r>
      <w:r>
        <w:rPr>
          <w:rFonts w:eastAsia="Arial" w:cs="Arial" w:ascii="Arial" w:hAnsi="Arial"/>
          <w:spacing w:val="4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conoc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ntos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4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0</w:t>
      </w:r>
      <w:r>
        <w:rPr>
          <w:rFonts w:eastAsia="Arial" w:cs="Arial" w:ascii="Arial" w:hAnsi="Arial"/>
          <w:sz w:val="22"/>
          <w:szCs w:val="22"/>
          <w:lang w:val="es-PE"/>
        </w:rPr>
        <w:t>%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(</w:t>
      </w:r>
      <w:r>
        <w:rPr>
          <w:rFonts w:eastAsia="Arial" w:cs="Arial" w:ascii="Arial" w:hAnsi="Arial"/>
          <w:sz w:val="22"/>
          <w:szCs w:val="22"/>
          <w:lang w:val="es-PE"/>
        </w:rPr>
        <w:t>parc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l y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l)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b) </w:t>
      </w:r>
      <w:r>
        <w:rPr>
          <w:rFonts w:eastAsia="Arial" w:cs="Arial" w:ascii="Arial" w:hAnsi="Arial"/>
          <w:spacing w:val="4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 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pro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3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0</w:t>
      </w:r>
      <w:r>
        <w:rPr>
          <w:rFonts w:eastAsia="Arial" w:cs="Arial" w:ascii="Arial" w:hAnsi="Arial"/>
          <w:sz w:val="22"/>
          <w:szCs w:val="22"/>
          <w:lang w:val="es-PE"/>
        </w:rPr>
        <w:t xml:space="preserve">% 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os) c) </w:t>
      </w:r>
      <w:r>
        <w:rPr>
          <w:rFonts w:eastAsia="Arial" w:cs="Arial" w:ascii="Arial" w:hAnsi="Arial"/>
          <w:spacing w:val="5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va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actitud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na</w:t>
      </w:r>
      <w:r>
        <w:rPr>
          <w:rFonts w:eastAsia="Arial" w:cs="Arial" w:ascii="Arial" w:hAnsi="Arial"/>
          <w:sz w:val="22"/>
          <w:szCs w:val="22"/>
          <w:lang w:val="es-PE"/>
        </w:rPr>
        <w:t>l 1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0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%.</w:t>
      </w:r>
    </w:p>
    <w:p>
      <w:pPr>
        <w:pStyle w:val="Normal"/>
        <w:spacing w:lineRule="exact" w:line="240"/>
        <w:ind w:left="1157" w:right="969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 xml:space="preserve">d) </w:t>
      </w:r>
      <w:r>
        <w:rPr>
          <w:rFonts w:eastAsia="Arial" w:cs="Arial" w:ascii="Arial" w:hAnsi="Arial"/>
          <w:spacing w:val="4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ves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ativa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57"/>
          <w:sz w:val="22"/>
          <w:szCs w:val="22"/>
          <w:lang w:val="es-PE"/>
        </w:rPr>
        <w:t>1</w:t>
      </w:r>
      <w:r>
        <w:rPr>
          <w:rFonts w:eastAsia="Arial" w:cs="Arial" w:ascii="Arial" w:hAnsi="Arial"/>
          <w:sz w:val="22"/>
          <w:szCs w:val="22"/>
          <w:lang w:val="es-PE"/>
        </w:rPr>
        <w:t>5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%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-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fí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xp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)</w:t>
      </w:r>
    </w:p>
    <w:p>
      <w:pPr>
        <w:pStyle w:val="Normal"/>
        <w:spacing w:before="35" w:after="0"/>
        <w:ind w:left="1157" w:right="1393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 xml:space="preserve">e) </w:t>
      </w:r>
      <w:r>
        <w:rPr>
          <w:rFonts w:eastAsia="Arial" w:cs="Arial" w:ascii="Arial" w:hAnsi="Arial"/>
          <w:spacing w:val="4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proy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pons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ili</w:t>
      </w:r>
      <w:r>
        <w:rPr>
          <w:rFonts w:eastAsia="Arial" w:cs="Arial" w:ascii="Arial" w:hAnsi="Arial"/>
          <w:sz w:val="22"/>
          <w:szCs w:val="22"/>
          <w:lang w:val="es-PE"/>
        </w:rPr>
        <w:t>dad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s</w:t>
      </w:r>
      <w:r>
        <w:rPr>
          <w:rFonts w:eastAsia="Arial" w:cs="Arial" w:ascii="Arial" w:hAnsi="Arial"/>
          <w:sz w:val="22"/>
          <w:szCs w:val="22"/>
          <w:lang w:val="es-PE"/>
        </w:rPr>
        <w:t>oc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al un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tar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5</w:t>
      </w:r>
      <w:r>
        <w:rPr>
          <w:rFonts w:eastAsia="Arial" w:cs="Arial" w:ascii="Arial" w:hAnsi="Arial"/>
          <w:sz w:val="22"/>
          <w:szCs w:val="22"/>
          <w:lang w:val="es-PE"/>
        </w:rPr>
        <w:t>%</w:t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20" w:before="3" w:after="0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</w:r>
    </w:p>
    <w:p>
      <w:pPr>
        <w:pStyle w:val="Normal"/>
        <w:ind w:left="530" w:right="5723" w:hanging="0"/>
        <w:jc w:val="center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CRI</w:t>
      </w:r>
      <w:r>
        <w:rPr>
          <w:rFonts w:eastAsia="Arial" w:cs="Arial" w:ascii="Arial" w:hAnsi="Arial"/>
          <w:b/>
          <w:spacing w:val="4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R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IO</w:t>
      </w:r>
      <w:r>
        <w:rPr>
          <w:rFonts w:eastAsia="Arial" w:cs="Arial" w:ascii="Arial" w:hAnsi="Arial"/>
          <w:b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b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EV</w:t>
      </w:r>
      <w:r>
        <w:rPr>
          <w:rFonts w:eastAsia="Arial" w:cs="Arial" w:ascii="Arial" w:hAnsi="Arial"/>
          <w:b/>
          <w:spacing w:val="2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b/>
          <w:spacing w:val="-8"/>
          <w:sz w:val="22"/>
          <w:szCs w:val="22"/>
          <w:lang w:val="es-PE"/>
        </w:rPr>
        <w:t>U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IÓ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:</w:t>
      </w:r>
    </w:p>
    <w:p>
      <w:pPr>
        <w:pStyle w:val="Normal"/>
        <w:spacing w:lineRule="exact" w:line="280" w:before="14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auto" w:line="264"/>
        <w:ind w:left="567" w:right="502" w:firstLine="2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4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ond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4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3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3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>(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do</w:t>
      </w:r>
      <w:r>
        <w:rPr>
          <w:rFonts w:eastAsia="Arial" w:cs="Arial" w:ascii="Arial" w:hAnsi="Arial"/>
          <w:spacing w:val="3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</w:t>
      </w:r>
      <w:r>
        <w:rPr>
          <w:rFonts w:eastAsia="Arial" w:cs="Arial" w:ascii="Arial" w:hAnsi="Arial"/>
          <w:spacing w:val="3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4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do</w:t>
      </w:r>
      <w:r>
        <w:rPr>
          <w:rFonts w:eastAsia="Arial" w:cs="Arial" w:ascii="Arial" w:hAnsi="Arial"/>
          <w:spacing w:val="3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3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3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 eva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l</w:t>
      </w:r>
      <w:r>
        <w:rPr>
          <w:rFonts w:eastAsia="Arial" w:cs="Arial" w:ascii="Arial" w:hAnsi="Arial"/>
          <w:sz w:val="22"/>
          <w:szCs w:val="22"/>
          <w:lang w:val="es-PE"/>
        </w:rPr>
        <w:t>a 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na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ura) será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e:</w:t>
      </w:r>
    </w:p>
    <w:p>
      <w:pPr>
        <w:pStyle w:val="Normal"/>
        <w:spacing w:lineRule="exact" w:line="240" w:before="12" w:after="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</w:r>
    </w:p>
    <w:p>
      <w:pPr>
        <w:pStyle w:val="Normal"/>
        <w:ind w:left="840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2"/>
          <w:szCs w:val="22"/>
          <w:lang w:val="es-PE"/>
        </w:rPr>
        <w:t xml:space="preserve">•  </w:t>
      </w:r>
      <w:r>
        <w:rPr>
          <w:rFonts w:eastAsia="Verdana" w:cs="Verdana" w:ascii="Verdana" w:hAnsi="Verdana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nt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a de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os 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b</w:t>
      </w:r>
      <w:r>
        <w:rPr>
          <w:rFonts w:eastAsia="Arial" w:cs="Arial" w:ascii="Arial" w:hAnsi="Arial"/>
          <w:sz w:val="22"/>
          <w:szCs w:val="22"/>
          <w:lang w:val="es-PE"/>
        </w:rPr>
        <w:t>ora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L)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 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60"/>
        <w:ind w:left="840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position w:val="-1"/>
          <w:sz w:val="22"/>
          <w:szCs w:val="22"/>
          <w:lang w:val="es-PE"/>
        </w:rPr>
        <w:t xml:space="preserve">•  </w:t>
      </w:r>
      <w:r>
        <w:rPr>
          <w:rFonts w:eastAsia="Verdana" w:cs="Verdana" w:ascii="Verdana" w:hAnsi="Verdana"/>
          <w:spacing w:val="8"/>
          <w:position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Trab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aj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os de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 xml:space="preserve"> 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nv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position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 xml:space="preserve"> f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position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position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va</w:t>
      </w:r>
      <w:r>
        <w:rPr>
          <w:rFonts w:eastAsia="Arial" w:cs="Arial" w:ascii="Arial" w:hAnsi="Arial"/>
          <w:spacing w:val="3"/>
          <w:position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position w:val="-1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2"/>
          <w:position w:val="-1"/>
          <w:sz w:val="22"/>
          <w:szCs w:val="22"/>
          <w:lang w:val="es-PE"/>
        </w:rPr>
        <w:t>)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.</w:t>
      </w:r>
    </w:p>
    <w:p>
      <w:pPr>
        <w:pStyle w:val="Normal"/>
        <w:spacing w:before="1" w:after="0"/>
        <w:ind w:left="840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2"/>
          <w:szCs w:val="22"/>
          <w:lang w:val="es-PE"/>
        </w:rPr>
        <w:t xml:space="preserve">•  </w:t>
      </w:r>
      <w:r>
        <w:rPr>
          <w:rFonts w:eastAsia="Verdana" w:cs="Verdana" w:ascii="Verdana" w:hAnsi="Verdana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ota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l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NA</w:t>
      </w:r>
      <w:r>
        <w:rPr>
          <w:rFonts w:eastAsia="Arial" w:cs="Arial" w:ascii="Arial" w:hAnsi="Arial"/>
          <w:sz w:val="22"/>
          <w:szCs w:val="22"/>
          <w:lang w:val="es-PE"/>
        </w:rPr>
        <w:t>)</w:t>
      </w:r>
    </w:p>
    <w:p>
      <w:pPr>
        <w:pStyle w:val="Normal"/>
        <w:spacing w:before="1" w:after="0"/>
        <w:ind w:left="840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2"/>
          <w:szCs w:val="22"/>
          <w:lang w:val="es-PE"/>
        </w:rPr>
        <w:t xml:space="preserve">•  </w:t>
      </w:r>
      <w:r>
        <w:rPr>
          <w:rFonts w:eastAsia="Verdana" w:cs="Verdana" w:ascii="Verdana" w:hAnsi="Verdana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oy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cc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al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)</w:t>
      </w:r>
    </w:p>
    <w:p>
      <w:pPr>
        <w:pStyle w:val="Normal"/>
        <w:spacing w:lineRule="exact" w:line="260"/>
        <w:ind w:left="840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position w:val="-1"/>
          <w:sz w:val="22"/>
          <w:szCs w:val="22"/>
          <w:lang w:val="es-PE"/>
        </w:rPr>
        <w:t xml:space="preserve">•  </w:t>
      </w:r>
      <w:r>
        <w:rPr>
          <w:rFonts w:eastAsia="Verdana" w:cs="Verdana" w:ascii="Verdana" w:hAnsi="Verdana"/>
          <w:spacing w:val="8"/>
          <w:position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 xml:space="preserve"> (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0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1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) ex</w:t>
      </w:r>
      <w:r>
        <w:rPr>
          <w:rFonts w:eastAsia="Arial" w:cs="Arial" w:ascii="Arial" w:hAnsi="Arial"/>
          <w:spacing w:val="-3"/>
          <w:position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m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position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 xml:space="preserve">al </w:t>
      </w:r>
      <w:r>
        <w:rPr>
          <w:rFonts w:eastAsia="Arial" w:cs="Arial" w:ascii="Arial" w:hAnsi="Arial"/>
          <w:spacing w:val="-2"/>
          <w:position w:val="-1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EP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)</w:t>
      </w:r>
    </w:p>
    <w:p>
      <w:pPr>
        <w:pStyle w:val="Normal"/>
        <w:spacing w:before="1" w:after="0"/>
        <w:ind w:left="840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2"/>
          <w:szCs w:val="22"/>
          <w:lang w:val="es-PE"/>
        </w:rPr>
        <w:t xml:space="preserve">•  </w:t>
      </w:r>
      <w:r>
        <w:rPr>
          <w:rFonts w:eastAsia="Verdana" w:cs="Verdana" w:ascii="Verdana" w:hAnsi="Verdana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(</w:t>
      </w:r>
      <w:r>
        <w:rPr>
          <w:rFonts w:eastAsia="Arial" w:cs="Arial" w:ascii="Arial" w:hAnsi="Arial"/>
          <w:sz w:val="22"/>
          <w:szCs w:val="22"/>
          <w:lang w:val="es-PE"/>
        </w:rPr>
        <w:t>0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1</w:t>
      </w:r>
      <w:r>
        <w:rPr>
          <w:rFonts w:eastAsia="Arial" w:cs="Arial" w:ascii="Arial" w:hAnsi="Arial"/>
          <w:sz w:val="22"/>
          <w:szCs w:val="22"/>
          <w:lang w:val="es-PE"/>
        </w:rPr>
        <w:t>) ex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l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F)</w:t>
      </w:r>
    </w:p>
    <w:p>
      <w:pPr>
        <w:pStyle w:val="Normal"/>
        <w:spacing w:lineRule="exact" w:line="260"/>
        <w:ind w:left="840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position w:val="-1"/>
          <w:sz w:val="22"/>
          <w:szCs w:val="22"/>
          <w:lang w:val="es-PE"/>
        </w:rPr>
        <w:t xml:space="preserve">•  </w:t>
      </w:r>
      <w:r>
        <w:rPr>
          <w:rFonts w:eastAsia="Verdana" w:cs="Verdana" w:ascii="Verdana" w:hAnsi="Verdana"/>
          <w:spacing w:val="8"/>
          <w:position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 xml:space="preserve"> (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0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1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) ex</w:t>
      </w:r>
      <w:r>
        <w:rPr>
          <w:rFonts w:eastAsia="Arial" w:cs="Arial" w:ascii="Arial" w:hAnsi="Arial"/>
          <w:spacing w:val="-3"/>
          <w:position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m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position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position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 xml:space="preserve">orio 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ES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) q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position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m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aza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 xml:space="preserve">al 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)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 xml:space="preserve"> o 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(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EF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)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.</w:t>
      </w:r>
    </w:p>
    <w:p>
      <w:pPr>
        <w:pStyle w:val="Normal"/>
        <w:spacing w:lineRule="exact" w:line="100" w:before="5" w:after="0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40"/>
        <w:ind w:left="428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position w:val="-1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 xml:space="preserve"> f</w:t>
      </w:r>
      <w:r>
        <w:rPr>
          <w:rFonts w:eastAsia="Arial" w:cs="Arial" w:ascii="Arial" w:hAnsi="Arial"/>
          <w:spacing w:val="-3"/>
          <w:position w:val="-1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rm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a p</w:t>
      </w:r>
      <w:r>
        <w:rPr>
          <w:rFonts w:eastAsia="Arial" w:cs="Arial" w:ascii="Arial" w:hAnsi="Arial"/>
          <w:spacing w:val="-2"/>
          <w:position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a o</w:t>
      </w:r>
      <w:r>
        <w:rPr>
          <w:rFonts w:eastAsia="Arial" w:cs="Arial" w:ascii="Arial" w:hAnsi="Arial"/>
          <w:spacing w:val="-2"/>
          <w:position w:val="-1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position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r el pro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m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di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position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 xml:space="preserve">l 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position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)</w:t>
      </w:r>
      <w:r>
        <w:rPr>
          <w:rFonts w:eastAsia="Arial" w:cs="Arial" w:ascii="Arial" w:hAnsi="Arial"/>
          <w:spacing w:val="2"/>
          <w:position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2"/>
          <w:position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4"/>
          <w:position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ui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e:</w:t>
      </w:r>
    </w:p>
    <w:p>
      <w:pPr>
        <w:pStyle w:val="Normal"/>
        <w:spacing w:lineRule="exact" w:line="240" w:before="6" w:after="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</w:r>
    </w:p>
    <w:p>
      <w:pPr>
        <w:pStyle w:val="Normal"/>
        <w:spacing w:before="12" w:after="0"/>
        <w:ind w:right="1226" w:hanging="0"/>
        <w:jc w:val="center"/>
        <w:rPr/>
      </w:pPr>
      <w:r>
        <mc:AlternateContent>
          <mc:Choice Requires="wpg">
            <w:drawing>
              <wp:anchor behindDoc="1" distT="0" distB="635" distL="0" distR="0" simplePos="0" locked="0" layoutInCell="0" allowOverlap="1" relativeHeight="14">
                <wp:simplePos x="0" y="0"/>
                <wp:positionH relativeFrom="page">
                  <wp:posOffset>1420495</wp:posOffset>
                </wp:positionH>
                <wp:positionV relativeFrom="paragraph">
                  <wp:posOffset>7620</wp:posOffset>
                </wp:positionV>
                <wp:extent cx="4430395" cy="208280"/>
                <wp:effectExtent l="0" t="0" r="635" b="635"/>
                <wp:wrapNone/>
                <wp:docPr id="14" name="Shape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0520" cy="208440"/>
                          <a:chOff x="0" y="0"/>
                          <a:chExt cx="4430520" cy="208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430520" cy="44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308" h="125">
                                <a:moveTo>
                                  <a:pt x="-1" y="125"/>
                                </a:moveTo>
                                <a:lnTo>
                                  <a:pt x="12308" y="125"/>
                                </a:lnTo>
                                <a:lnTo>
                                  <a:pt x="12308" y="1"/>
                                </a:lnTo>
                                <a:lnTo>
                                  <a:pt x="-1" y="1"/>
                                </a:lnTo>
                                <a:lnTo>
                                  <a:pt x="-1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3880"/>
                            <a:ext cx="4430520" cy="34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308" h="97">
                                <a:moveTo>
                                  <a:pt x="-1" y="98"/>
                                </a:moveTo>
                                <a:lnTo>
                                  <a:pt x="12308" y="98"/>
                                </a:lnTo>
                                <a:lnTo>
                                  <a:pt x="12308" y="1"/>
                                </a:lnTo>
                                <a:lnTo>
                                  <a:pt x="-1" y="1"/>
                                </a:lnTo>
                                <a:lnTo>
                                  <a:pt x="-1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4280"/>
                            <a:ext cx="4428000" cy="128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301" h="360">
                                <a:moveTo>
                                  <a:pt x="-1" y="360"/>
                                </a:moveTo>
                                <a:lnTo>
                                  <a:pt x="12301" y="360"/>
                                </a:lnTo>
                                <a:lnTo>
                                  <a:pt x="12301" y="0"/>
                                </a:lnTo>
                                <a:lnTo>
                                  <a:pt x="-1" y="0"/>
                                </a:lnTo>
                                <a:lnTo>
                                  <a:pt x="-1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6120" y="95400"/>
                            <a:ext cx="131400" cy="73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7" h="205">
                                <a:moveTo>
                                  <a:pt x="-1" y="205"/>
                                </a:moveTo>
                                <a:lnTo>
                                  <a:pt x="366" y="205"/>
                                </a:lnTo>
                                <a:lnTo>
                                  <a:pt x="366" y="-1"/>
                                </a:lnTo>
                                <a:lnTo>
                                  <a:pt x="-1" y="-1"/>
                                </a:lnTo>
                                <a:lnTo>
                                  <a:pt x="-1" y="2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6200" y="160200"/>
                            <a:ext cx="36720" cy="720"/>
                          </a:xfrm>
                          <a:prstGeom prst="line">
                            <a:avLst/>
                          </a:prstGeom>
                          <a:ln w="2088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56160" y="63000"/>
                            <a:ext cx="131400" cy="111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7" h="310">
                                <a:moveTo>
                                  <a:pt x="-1" y="310"/>
                                </a:moveTo>
                                <a:lnTo>
                                  <a:pt x="366" y="310"/>
                                </a:lnTo>
                                <a:lnTo>
                                  <a:pt x="366" y="-1"/>
                                </a:lnTo>
                                <a:lnTo>
                                  <a:pt x="-1" y="-1"/>
                                </a:lnTo>
                                <a:lnTo>
                                  <a:pt x="-1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7600" y="160200"/>
                            <a:ext cx="35640" cy="720"/>
                          </a:xfrm>
                          <a:prstGeom prst="line">
                            <a:avLst/>
                          </a:prstGeom>
                          <a:ln w="2088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28280" y="63000"/>
                            <a:ext cx="132120" cy="111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9" h="310">
                                <a:moveTo>
                                  <a:pt x="-1" y="310"/>
                                </a:moveTo>
                                <a:lnTo>
                                  <a:pt x="368" y="310"/>
                                </a:lnTo>
                                <a:lnTo>
                                  <a:pt x="368" y="-1"/>
                                </a:lnTo>
                                <a:lnTo>
                                  <a:pt x="-1" y="-1"/>
                                </a:lnTo>
                                <a:lnTo>
                                  <a:pt x="-1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99360" y="160200"/>
                            <a:ext cx="36720" cy="720"/>
                          </a:xfrm>
                          <a:prstGeom prst="line">
                            <a:avLst/>
                          </a:prstGeom>
                          <a:ln w="2088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01840" y="63000"/>
                            <a:ext cx="132120" cy="111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9" h="310">
                                <a:moveTo>
                                  <a:pt x="-1" y="310"/>
                                </a:moveTo>
                                <a:lnTo>
                                  <a:pt x="368" y="310"/>
                                </a:lnTo>
                                <a:lnTo>
                                  <a:pt x="368" y="-1"/>
                                </a:lnTo>
                                <a:lnTo>
                                  <a:pt x="-1" y="-1"/>
                                </a:lnTo>
                                <a:lnTo>
                                  <a:pt x="-1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72920" y="160200"/>
                            <a:ext cx="36720" cy="720"/>
                          </a:xfrm>
                          <a:prstGeom prst="line">
                            <a:avLst/>
                          </a:prstGeom>
                          <a:ln w="2088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91960" y="63000"/>
                            <a:ext cx="132120" cy="111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9" h="310">
                                <a:moveTo>
                                  <a:pt x="-1" y="310"/>
                                </a:moveTo>
                                <a:lnTo>
                                  <a:pt x="368" y="310"/>
                                </a:lnTo>
                                <a:lnTo>
                                  <a:pt x="368" y="-1"/>
                                </a:lnTo>
                                <a:lnTo>
                                  <a:pt x="-1" y="-1"/>
                                </a:lnTo>
                                <a:lnTo>
                                  <a:pt x="-1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63760" y="160200"/>
                            <a:ext cx="36360" cy="720"/>
                          </a:xfrm>
                          <a:prstGeom prst="line">
                            <a:avLst/>
                          </a:prstGeom>
                          <a:ln w="2088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18080" y="63000"/>
                            <a:ext cx="132120" cy="111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9" h="310">
                                <a:moveTo>
                                  <a:pt x="-1" y="310"/>
                                </a:moveTo>
                                <a:lnTo>
                                  <a:pt x="368" y="310"/>
                                </a:lnTo>
                                <a:lnTo>
                                  <a:pt x="368" y="-1"/>
                                </a:lnTo>
                                <a:lnTo>
                                  <a:pt x="-1" y="-1"/>
                                </a:lnTo>
                                <a:lnTo>
                                  <a:pt x="-1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90960" y="160200"/>
                            <a:ext cx="36720" cy="720"/>
                          </a:xfrm>
                          <a:prstGeom prst="line">
                            <a:avLst/>
                          </a:prstGeom>
                          <a:ln w="2088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9" style="position:absolute;margin-left:111.85pt;margin-top:0.6pt;width:348.85pt;height:16.4pt" coordorigin="2237,12" coordsize="6977,328">
                <v:line id="shape_0" from="3113,264" to="3170,264" stroked="t" o:allowincell="f" style="position:absolute;mso-position-horizontal-relative:page">
                  <v:stroke color="#f1f1f1" weight="20880" joinstyle="round" endcap="flat"/>
                  <v:fill o:detectmouseclick="t" on="false"/>
                  <w10:wrap type="none"/>
                </v:line>
                <v:line id="shape_0" from="4170,264" to="4225,264" stroked="t" o:allowincell="f" style="position:absolute;mso-position-horizontal-relative:page">
                  <v:stroke color="#f1f1f1" weight="20880" joinstyle="round" endcap="flat"/>
                  <v:fill o:detectmouseclick="t" on="false"/>
                  <w10:wrap type="none"/>
                </v:line>
                <v:line id="shape_0" from="5228,264" to="5285,264" stroked="t" o:allowincell="f" style="position:absolute;mso-position-horizontal-relative:page">
                  <v:stroke color="#f1f1f1" weight="20880" joinstyle="round" endcap="flat"/>
                  <v:fill o:detectmouseclick="t" on="false"/>
                  <w10:wrap type="none"/>
                </v:line>
                <v:line id="shape_0" from="6289,264" to="6346,264" stroked="t" o:allowincell="f" style="position:absolute;mso-position-horizontal-relative:page">
                  <v:stroke color="#f1f1f1" weight="20880" joinstyle="round" endcap="flat"/>
                  <v:fill o:detectmouseclick="t" on="false"/>
                  <w10:wrap type="none"/>
                </v:line>
                <v:line id="shape_0" from="7377,264" to="7433,264" stroked="t" o:allowincell="f" style="position:absolute;mso-position-horizontal-relative:page">
                  <v:stroke color="#f1f1f1" weight="20880" joinstyle="round" endcap="flat"/>
                  <v:fill o:detectmouseclick="t" on="false"/>
                  <w10:wrap type="none"/>
                </v:line>
                <v:line id="shape_0" from="8522,264" to="8579,264" stroked="t" o:allowincell="f" style="position:absolute;mso-position-horizontal-relative:page">
                  <v:stroke color="#f1f1f1" weight="2088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Cambria Math" w:cs="Cambria Math" w:ascii="Arial" w:hAnsi="Arial"/>
          <w:spacing w:val="1"/>
          <w:sz w:val="28"/>
          <w:szCs w:val="28"/>
          <w:lang w:val="es-PE"/>
        </w:rPr>
        <w:t>P</w:t>
      </w:r>
      <w:r>
        <w:rPr>
          <w:rFonts w:eastAsia="Cambria Math" w:cs="Cambria Math" w:ascii="Arial" w:hAnsi="Arial"/>
          <w:sz w:val="28"/>
          <w:szCs w:val="28"/>
          <w:lang w:val="es-PE"/>
        </w:rPr>
        <w:t>F</w:t>
      </w:r>
      <w:r>
        <w:rPr>
          <w:rFonts w:eastAsia="Cambria Math" w:cs="Cambria Math" w:ascii="Arial" w:hAnsi="Arial"/>
          <w:spacing w:val="26"/>
          <w:sz w:val="28"/>
          <w:szCs w:val="28"/>
          <w:lang w:val="es-PE"/>
        </w:rPr>
        <w:t xml:space="preserve"> </w:t>
      </w:r>
      <w:r>
        <w:rPr>
          <w:rFonts w:eastAsia="Cambria Math" w:cs="Cambria Math" w:ascii="Arial" w:hAnsi="Arial"/>
          <w:sz w:val="28"/>
          <w:szCs w:val="28"/>
          <w:lang w:val="es-PE"/>
        </w:rPr>
        <w:t>=</w:t>
      </w:r>
      <w:r>
        <w:rPr>
          <w:rFonts w:eastAsia="Cambria Math" w:cs="Cambria Math" w:ascii="Arial" w:hAnsi="Arial"/>
          <w:spacing w:val="14"/>
          <w:sz w:val="28"/>
          <w:szCs w:val="28"/>
          <w:lang w:val="es-PE"/>
        </w:rPr>
        <w:t xml:space="preserve"> </w:t>
      </w:r>
      <w:r>
        <w:rPr>
          <w:rFonts w:eastAsia="Cambria Math" w:cs="Cambria Math" w:ascii="Arial" w:hAnsi="Arial"/>
          <w:sz w:val="28"/>
          <w:szCs w:val="28"/>
          <w:lang w:val="es-PE"/>
        </w:rPr>
        <w:t>0.2*</w:t>
      </w:r>
      <w:r>
        <w:rPr>
          <w:rFonts w:eastAsia="Cambria Math" w:cs="Cambria Math" w:ascii="Arial" w:hAnsi="Arial"/>
          <w:sz w:val="28"/>
          <w:szCs w:val="28"/>
          <w:lang w:val="es-PE"/>
        </w:rPr>
        <w:t>(</w:t>
      </w:r>
      <w:r>
        <w:rPr>
          <w:rFonts w:eastAsia="Cambria Math" w:cs="Cambria Math" w:ascii="Arial" w:hAnsi="Arial"/>
          <w:sz w:val="28"/>
          <w:szCs w:val="28"/>
          <w:lang w:val="es-PE"/>
        </w:rPr>
        <w:t>E</w:t>
      </w:r>
      <w:r>
        <w:rPr>
          <w:rFonts w:eastAsia="Cambria Math" w:cs="Cambria Math" w:ascii="Arial" w:hAnsi="Arial"/>
          <w:sz w:val="28"/>
          <w:szCs w:val="28"/>
          <w:lang w:val="es-PE"/>
        </w:rPr>
        <w:t>P</w:t>
      </w:r>
      <w:r>
        <w:rPr>
          <w:rFonts w:eastAsia="Cambria Math" w:cs="Cambria Math" w:ascii="Arial" w:hAnsi="Arial"/>
          <w:spacing w:val="5"/>
          <w:sz w:val="28"/>
          <w:szCs w:val="28"/>
          <w:lang w:val="es-PE"/>
        </w:rPr>
        <w:t xml:space="preserve"> </w:t>
      </w:r>
      <w:r>
        <w:rPr>
          <w:rFonts w:eastAsia="Cambria Math" w:cs="Cambria Math" w:ascii="Arial" w:hAnsi="Arial"/>
          <w:sz w:val="28"/>
          <w:szCs w:val="28"/>
          <w:lang w:val="es-PE"/>
        </w:rPr>
        <w:t>+ EF</w:t>
      </w:r>
      <w:r>
        <w:rPr>
          <w:rFonts w:eastAsia="Cambria Math" w:cs="Cambria Math" w:ascii="Arial" w:hAnsi="Arial"/>
          <w:sz w:val="28"/>
          <w:szCs w:val="28"/>
          <w:lang w:val="es-PE"/>
        </w:rPr>
        <w:t>)</w:t>
      </w:r>
      <w:r>
        <w:rPr>
          <w:rFonts w:eastAsia="Cambria Math" w:cs="Cambria Math" w:ascii="Arial" w:hAnsi="Arial"/>
          <w:spacing w:val="9"/>
          <w:sz w:val="28"/>
          <w:szCs w:val="28"/>
          <w:lang w:val="es-PE"/>
        </w:rPr>
        <w:t xml:space="preserve"> </w:t>
      </w:r>
      <w:r>
        <w:rPr>
          <w:rFonts w:eastAsia="Cambria Math" w:cs="Cambria Math" w:ascii="Arial" w:hAnsi="Arial"/>
          <w:sz w:val="28"/>
          <w:szCs w:val="28"/>
          <w:lang w:val="es-PE"/>
        </w:rPr>
        <w:t>+ 0.3*</w:t>
      </w:r>
      <w:r>
        <w:rPr>
          <w:rFonts w:eastAsia="Cambria Math" w:cs="Cambria Math" w:ascii="Arial" w:hAnsi="Arial"/>
          <w:spacing w:val="1"/>
          <w:sz w:val="28"/>
          <w:szCs w:val="28"/>
        </w:rPr>
        <w:t>𝑁</w:t>
      </w:r>
      <w:r>
        <w:rPr>
          <w:rFonts w:eastAsia="Cambria Math" w:cs="Cambria Math" w:ascii="Arial" w:hAnsi="Arial"/>
          <w:spacing w:val="1"/>
          <w:sz w:val="28"/>
          <w:szCs w:val="28"/>
          <w:lang w:val="es-PE"/>
        </w:rPr>
        <w:t>L</w:t>
      </w:r>
      <w:r>
        <w:rPr>
          <w:rFonts w:eastAsia="Cambria Math" w:cs="Cambria Math" w:ascii="Arial" w:hAnsi="Arial"/>
          <w:spacing w:val="3"/>
          <w:sz w:val="28"/>
          <w:szCs w:val="28"/>
          <w:lang w:val="es-PE"/>
        </w:rPr>
        <w:t xml:space="preserve"> </w:t>
      </w:r>
      <w:r>
        <w:rPr>
          <w:rFonts w:eastAsia="Cambria Math" w:cs="Cambria Math" w:ascii="Arial" w:hAnsi="Arial"/>
          <w:sz w:val="28"/>
          <w:szCs w:val="28"/>
          <w:lang w:val="es-PE"/>
        </w:rPr>
        <w:t>+ 0.1*</w:t>
      </w:r>
      <w:r>
        <w:rPr>
          <w:rFonts w:eastAsia="Cambria Math" w:cs="Cambria Math" w:ascii="Arial" w:hAnsi="Arial"/>
          <w:spacing w:val="1"/>
          <w:sz w:val="28"/>
          <w:szCs w:val="28"/>
        </w:rPr>
        <w:t>𝑁</w:t>
      </w:r>
      <w:r>
        <w:rPr>
          <w:rFonts w:eastAsia="Cambria Math" w:cs="Cambria Math" w:ascii="Arial" w:hAnsi="Arial"/>
          <w:spacing w:val="1"/>
          <w:sz w:val="28"/>
          <w:szCs w:val="28"/>
          <w:lang w:val="es-PE"/>
        </w:rPr>
        <w:t xml:space="preserve">A </w:t>
      </w:r>
      <w:r>
        <w:rPr>
          <w:rFonts w:eastAsia="Cambria Math" w:cs="Cambria Math" w:ascii="Arial" w:hAnsi="Arial"/>
          <w:sz w:val="28"/>
          <w:szCs w:val="28"/>
          <w:lang w:val="es-PE"/>
        </w:rPr>
        <w:t>+ 0.15*</w:t>
      </w:r>
      <w:r>
        <w:rPr>
          <w:rFonts w:eastAsia="Cambria Math" w:cs="Cambria Math" w:ascii="Arial" w:hAnsi="Arial"/>
          <w:spacing w:val="-1"/>
          <w:sz w:val="28"/>
          <w:szCs w:val="28"/>
          <w:lang w:val="es-PE"/>
        </w:rPr>
        <w:t>I</w:t>
      </w:r>
      <w:r>
        <w:rPr>
          <w:rFonts w:eastAsia="Cambria Math" w:cs="Cambria Math" w:ascii="Arial" w:hAnsi="Arial"/>
          <w:sz w:val="28"/>
          <w:szCs w:val="28"/>
        </w:rPr>
        <w:t>F</w:t>
      </w:r>
      <w:bookmarkStart w:id="0" w:name="_GoBack"/>
      <w:bookmarkEnd w:id="0"/>
      <w:r>
        <w:rPr>
          <w:rFonts w:eastAsia="Cambria Math" w:cs="Cambria Math" w:ascii="Arial" w:hAnsi="Arial"/>
          <w:spacing w:val="7"/>
          <w:sz w:val="28"/>
          <w:szCs w:val="28"/>
          <w:lang w:val="es-PE"/>
        </w:rPr>
        <w:t xml:space="preserve"> </w:t>
      </w:r>
      <w:r>
        <w:rPr>
          <w:rFonts w:eastAsia="Cambria Math" w:cs="Cambria Math" w:ascii="Arial" w:hAnsi="Arial"/>
          <w:sz w:val="28"/>
          <w:szCs w:val="28"/>
          <w:lang w:val="es-PE"/>
        </w:rPr>
        <w:t>+</w:t>
      </w:r>
      <w:r>
        <w:rPr>
          <w:rFonts w:eastAsia="Cambria Math" w:cs="Cambria Math" w:ascii="Arial" w:hAnsi="Arial"/>
          <w:spacing w:val="2"/>
          <w:sz w:val="28"/>
          <w:szCs w:val="28"/>
          <w:lang w:val="es-PE"/>
        </w:rPr>
        <w:t xml:space="preserve"> </w:t>
      </w:r>
      <w:r>
        <w:rPr>
          <w:rFonts w:eastAsia="Cambria Math" w:cs="Cambria Math" w:ascii="Arial" w:hAnsi="Arial"/>
          <w:spacing w:val="1"/>
          <w:sz w:val="28"/>
          <w:szCs w:val="28"/>
          <w:lang w:val="es-PE"/>
        </w:rPr>
        <w:t>0</w:t>
      </w:r>
      <w:r>
        <w:rPr>
          <w:rFonts w:eastAsia="Cambria Math" w:cs="Cambria Math" w:ascii="Arial" w:hAnsi="Arial"/>
          <w:sz w:val="28"/>
          <w:szCs w:val="28"/>
          <w:lang w:val="es-PE"/>
        </w:rPr>
        <w:t>.0</w:t>
      </w:r>
      <w:r>
        <w:rPr>
          <w:rFonts w:eastAsia="Cambria Math" w:cs="Cambria Math" w:ascii="Arial" w:hAnsi="Arial"/>
          <w:spacing w:val="-2"/>
          <w:sz w:val="28"/>
          <w:szCs w:val="28"/>
          <w:lang w:val="es-PE"/>
        </w:rPr>
        <w:t>5*</w:t>
      </w:r>
      <w:r>
        <w:rPr>
          <w:rFonts w:eastAsia="Cambria Math" w:cs="Cambria Math" w:ascii="Arial" w:hAnsi="Arial"/>
          <w:spacing w:val="1"/>
          <w:sz w:val="28"/>
          <w:szCs w:val="28"/>
        </w:rPr>
        <w:t>𝑃𝑆</w:t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ind w:left="428" w:right="3473" w:hanging="0"/>
        <w:jc w:val="both"/>
        <w:rPr>
          <w:rFonts w:ascii="Arial" w:hAnsi="Arial" w:eastAsia="Arial" w:cs="Arial"/>
          <w:sz w:val="24"/>
          <w:szCs w:val="24"/>
          <w:lang w:val="es-PE"/>
        </w:rPr>
      </w:pPr>
      <w:r>
        <w:rPr>
          <w:rFonts w:eastAsia="Arial" w:cs="Arial" w:ascii="Arial" w:hAnsi="Arial"/>
          <w:b/>
          <w:sz w:val="24"/>
          <w:szCs w:val="24"/>
          <w:lang w:val="es-PE"/>
        </w:rPr>
        <w:t>REQUI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pacing w:val="-4"/>
          <w:sz w:val="24"/>
          <w:szCs w:val="24"/>
          <w:lang w:val="es-PE"/>
        </w:rPr>
        <w:t>I</w:t>
      </w:r>
      <w:r>
        <w:rPr>
          <w:rFonts w:eastAsia="Arial" w:cs="Arial" w:ascii="Arial" w:hAnsi="Arial"/>
          <w:b/>
          <w:spacing w:val="5"/>
          <w:sz w:val="24"/>
          <w:szCs w:val="24"/>
          <w:lang w:val="es-PE"/>
        </w:rPr>
        <w:t>T</w:t>
      </w:r>
      <w:r>
        <w:rPr>
          <w:rFonts w:eastAsia="Arial" w:cs="Arial" w:ascii="Arial" w:hAnsi="Arial"/>
          <w:b/>
          <w:sz w:val="24"/>
          <w:szCs w:val="24"/>
          <w:lang w:val="es-PE"/>
        </w:rPr>
        <w:t>OS</w:t>
      </w:r>
      <w:r>
        <w:rPr>
          <w:rFonts w:eastAsia="Arial" w:cs="Arial" w:ascii="Arial" w:hAnsi="Arial"/>
          <w:b/>
          <w:spacing w:val="-1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P</w:t>
      </w:r>
      <w:r>
        <w:rPr>
          <w:rFonts w:eastAsia="Arial" w:cs="Arial" w:ascii="Arial" w:hAnsi="Arial"/>
          <w:b/>
          <w:sz w:val="24"/>
          <w:szCs w:val="24"/>
          <w:lang w:val="es-PE"/>
        </w:rPr>
        <w:t>ARA</w:t>
      </w:r>
      <w:r>
        <w:rPr>
          <w:rFonts w:eastAsia="Arial" w:cs="Arial" w:ascii="Arial" w:hAnsi="Arial"/>
          <w:b/>
          <w:spacing w:val="-9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sz w:val="24"/>
          <w:szCs w:val="24"/>
          <w:lang w:val="es-PE"/>
        </w:rPr>
        <w:t>PROBAR</w:t>
      </w:r>
      <w:r>
        <w:rPr>
          <w:rFonts w:eastAsia="Arial" w:cs="Arial" w:ascii="Arial" w:hAnsi="Arial"/>
          <w:b/>
          <w:spacing w:val="-9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LA</w:t>
      </w:r>
      <w:r>
        <w:rPr>
          <w:rFonts w:eastAsia="Arial" w:cs="Arial" w:ascii="Arial" w:hAnsi="Arial"/>
          <w:b/>
          <w:spacing w:val="-10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AS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I</w:t>
      </w:r>
      <w:r>
        <w:rPr>
          <w:rFonts w:eastAsia="Arial" w:cs="Arial" w:ascii="Arial" w:hAnsi="Arial"/>
          <w:b/>
          <w:sz w:val="24"/>
          <w:szCs w:val="24"/>
          <w:lang w:val="es-PE"/>
        </w:rPr>
        <w:t>GNA</w:t>
      </w:r>
      <w:r>
        <w:rPr>
          <w:rFonts w:eastAsia="Arial" w:cs="Arial" w:ascii="Arial" w:hAnsi="Arial"/>
          <w:b/>
          <w:spacing w:val="5"/>
          <w:sz w:val="24"/>
          <w:szCs w:val="24"/>
          <w:lang w:val="es-PE"/>
        </w:rPr>
        <w:t>T</w:t>
      </w:r>
      <w:r>
        <w:rPr>
          <w:rFonts w:eastAsia="Arial" w:cs="Arial" w:ascii="Arial" w:hAnsi="Arial"/>
          <w:b/>
          <w:sz w:val="24"/>
          <w:szCs w:val="24"/>
          <w:lang w:val="es-PE"/>
        </w:rPr>
        <w:t>URA</w:t>
      </w:r>
    </w:p>
    <w:p>
      <w:pPr>
        <w:pStyle w:val="Normal"/>
        <w:spacing w:lineRule="exact" w:line="160"/>
        <w:rPr>
          <w:sz w:val="16"/>
          <w:szCs w:val="16"/>
          <w:lang w:val="es-PE"/>
        </w:rPr>
      </w:pPr>
      <w:r>
        <w:rPr>
          <w:sz w:val="16"/>
          <w:szCs w:val="16"/>
          <w:lang w:val="es-PE"/>
        </w:rPr>
      </w:r>
    </w:p>
    <w:p>
      <w:pPr>
        <w:pStyle w:val="Normal"/>
        <w:ind w:left="428" w:right="253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uerdo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gl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estud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sg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ado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dad</w:t>
      </w:r>
    </w:p>
    <w:p>
      <w:pPr>
        <w:pStyle w:val="Normal"/>
        <w:spacing w:lineRule="exact" w:line="240"/>
        <w:ind w:left="428" w:right="3245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onal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el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t</w:t>
      </w:r>
      <w:r>
        <w:rPr>
          <w:rFonts w:eastAsia="Arial" w:cs="Arial" w:ascii="Arial" w:hAnsi="Arial"/>
          <w:sz w:val="22"/>
          <w:szCs w:val="22"/>
          <w:lang w:val="es-PE"/>
        </w:rPr>
        <w:t>endrá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e:</w:t>
      </w:r>
    </w:p>
    <w:p>
      <w:pPr>
        <w:pStyle w:val="Normal"/>
        <w:spacing w:lineRule="exact" w:line="200" w:before="4" w:after="0"/>
        <w:rPr>
          <w:lang w:val="es-PE"/>
        </w:rPr>
      </w:pPr>
      <w:r>
        <w:rPr>
          <w:lang w:val="es-PE"/>
        </w:rPr>
      </w:r>
    </w:p>
    <w:p>
      <w:pPr>
        <w:pStyle w:val="Normal"/>
        <w:ind w:left="1080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4"/>
          <w:szCs w:val="24"/>
          <w:lang w:val="es-PE"/>
        </w:rPr>
        <w:t xml:space="preserve">• </w:t>
      </w:r>
      <w:r>
        <w:rPr>
          <w:rFonts w:eastAsia="Arial" w:cs="Arial" w:ascii="Arial" w:hAnsi="Arial"/>
          <w:spacing w:val="63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od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e.</w:t>
      </w:r>
    </w:p>
    <w:p>
      <w:pPr>
        <w:pStyle w:val="Normal"/>
        <w:spacing w:before="29" w:after="0"/>
        <w:ind w:left="1080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4"/>
          <w:szCs w:val="24"/>
          <w:lang w:val="es-PE"/>
        </w:rPr>
        <w:t xml:space="preserve">• </w:t>
      </w:r>
      <w:r>
        <w:rPr>
          <w:rFonts w:eastAsia="Arial" w:cs="Arial" w:ascii="Arial" w:hAnsi="Arial"/>
          <w:spacing w:val="63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mí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del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7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0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%.</w:t>
      </w:r>
    </w:p>
    <w:p>
      <w:pPr>
        <w:pStyle w:val="Normal"/>
        <w:spacing w:before="26" w:after="0"/>
        <w:ind w:left="1080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4"/>
          <w:szCs w:val="24"/>
          <w:lang w:val="es-PE"/>
        </w:rPr>
        <w:t xml:space="preserve">• </w:t>
      </w:r>
      <w:r>
        <w:rPr>
          <w:rFonts w:eastAsia="Arial" w:cs="Arial" w:ascii="Arial" w:hAnsi="Arial"/>
          <w:spacing w:val="63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esca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 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0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 2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0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before="29" w:after="0"/>
        <w:ind w:left="1080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4"/>
          <w:szCs w:val="24"/>
          <w:lang w:val="es-PE"/>
        </w:rPr>
        <w:t xml:space="preserve">• </w:t>
      </w:r>
      <w:r>
        <w:rPr>
          <w:rFonts w:eastAsia="Arial" w:cs="Arial" w:ascii="Arial" w:hAnsi="Arial"/>
          <w:spacing w:val="63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 estud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eba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su no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onal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ay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igual 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1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1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100" w:before="4" w:after="0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auto" w:line="264"/>
        <w:ind w:left="428" w:right="495" w:hanging="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eva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ade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ua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oda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z w:val="22"/>
          <w:szCs w:val="22"/>
          <w:lang w:val="es-PE"/>
        </w:rPr>
        <w:t>dad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presen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ando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 capac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 eva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uados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ad.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</w:rPr>
        <w:t>S</w:t>
      </w:r>
      <w:r>
        <w:rPr>
          <w:rFonts w:eastAsia="Arial" w:cs="Arial" w:ascii="Arial" w:hAnsi="Arial"/>
          <w:sz w:val="22"/>
          <w:szCs w:val="22"/>
        </w:rPr>
        <w:t>e eva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úa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-2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>n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 p</w:t>
      </w:r>
      <w:r>
        <w:rPr>
          <w:rFonts w:eastAsia="Arial" w:cs="Arial" w:ascii="Arial" w:hAnsi="Arial"/>
          <w:spacing w:val="-2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rm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>n</w:t>
      </w:r>
      <w:r>
        <w:rPr>
          <w:rFonts w:eastAsia="Arial" w:cs="Arial" w:ascii="Arial" w:hAnsi="Arial"/>
          <w:spacing w:val="-1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nte.</w:t>
      </w:r>
    </w:p>
    <w:p>
      <w:pPr>
        <w:pStyle w:val="Normal"/>
        <w:spacing w:lineRule="exact" w:line="160" w:before="3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ind w:left="113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pacing w:val="1"/>
          <w:sz w:val="24"/>
          <w:szCs w:val="24"/>
        </w:rPr>
        <w:t>IX</w:t>
      </w:r>
      <w:r>
        <w:rPr>
          <w:rFonts w:eastAsia="Arial" w:cs="Arial" w:ascii="Arial" w:hAnsi="Arial"/>
          <w:b/>
          <w:sz w:val="24"/>
          <w:szCs w:val="24"/>
        </w:rPr>
        <w:t xml:space="preserve">.      </w:t>
      </w:r>
      <w:r>
        <w:rPr>
          <w:rFonts w:eastAsia="Arial" w:cs="Arial" w:ascii="Arial" w:hAnsi="Arial"/>
          <w:b/>
          <w:spacing w:val="63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z w:val="24"/>
          <w:szCs w:val="24"/>
        </w:rPr>
        <w:t>FU</w:t>
      </w:r>
      <w:r>
        <w:rPr>
          <w:rFonts w:eastAsia="Arial" w:cs="Arial" w:ascii="Arial" w:hAnsi="Arial"/>
          <w:b/>
          <w:spacing w:val="1"/>
          <w:sz w:val="24"/>
          <w:szCs w:val="24"/>
        </w:rPr>
        <w:t>E</w:t>
      </w:r>
      <w:r>
        <w:rPr>
          <w:rFonts w:eastAsia="Arial" w:cs="Arial" w:ascii="Arial" w:hAnsi="Arial"/>
          <w:b/>
          <w:sz w:val="24"/>
          <w:szCs w:val="24"/>
        </w:rPr>
        <w:t>N</w:t>
      </w:r>
      <w:r>
        <w:rPr>
          <w:rFonts w:eastAsia="Arial" w:cs="Arial" w:ascii="Arial" w:hAnsi="Arial"/>
          <w:b/>
          <w:spacing w:val="2"/>
          <w:sz w:val="24"/>
          <w:szCs w:val="24"/>
        </w:rPr>
        <w:t>T</w:t>
      </w:r>
      <w:r>
        <w:rPr>
          <w:rFonts w:eastAsia="Arial" w:cs="Arial" w:ascii="Arial" w:hAnsi="Arial"/>
          <w:b/>
          <w:spacing w:val="-2"/>
          <w:sz w:val="24"/>
          <w:szCs w:val="24"/>
        </w:rPr>
        <w:t>E</w:t>
      </w:r>
      <w:r>
        <w:rPr>
          <w:rFonts w:eastAsia="Arial" w:cs="Arial" w:ascii="Arial" w:hAnsi="Arial"/>
          <w:b/>
          <w:sz w:val="24"/>
          <w:szCs w:val="24"/>
        </w:rPr>
        <w:t>S</w:t>
      </w:r>
      <w:r>
        <w:rPr>
          <w:rFonts w:eastAsia="Arial" w:cs="Arial" w:ascii="Arial" w:hAnsi="Arial"/>
          <w:b/>
          <w:spacing w:val="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pacing w:val="-3"/>
          <w:sz w:val="24"/>
          <w:szCs w:val="24"/>
        </w:rPr>
        <w:t>D</w:t>
      </w:r>
      <w:r>
        <w:rPr>
          <w:rFonts w:eastAsia="Arial" w:cs="Arial" w:ascii="Arial" w:hAnsi="Arial"/>
          <w:b/>
          <w:sz w:val="24"/>
          <w:szCs w:val="24"/>
        </w:rPr>
        <w:t>E</w:t>
      </w:r>
      <w:r>
        <w:rPr>
          <w:rFonts w:eastAsia="Arial" w:cs="Arial" w:ascii="Arial" w:hAnsi="Arial"/>
          <w:b/>
          <w:spacing w:val="1"/>
          <w:sz w:val="24"/>
          <w:szCs w:val="24"/>
        </w:rPr>
        <w:t xml:space="preserve"> I</w:t>
      </w:r>
      <w:r>
        <w:rPr>
          <w:rFonts w:eastAsia="Arial" w:cs="Arial" w:ascii="Arial" w:hAnsi="Arial"/>
          <w:b/>
          <w:sz w:val="24"/>
          <w:szCs w:val="24"/>
        </w:rPr>
        <w:t>NFO</w:t>
      </w:r>
      <w:r>
        <w:rPr>
          <w:rFonts w:eastAsia="Arial" w:cs="Arial" w:ascii="Arial" w:hAnsi="Arial"/>
          <w:b/>
          <w:spacing w:val="-3"/>
          <w:sz w:val="24"/>
          <w:szCs w:val="24"/>
        </w:rPr>
        <w:t>R</w:t>
      </w:r>
      <w:r>
        <w:rPr>
          <w:rFonts w:eastAsia="Arial" w:cs="Arial" w:ascii="Arial" w:hAnsi="Arial"/>
          <w:b/>
          <w:spacing w:val="-1"/>
          <w:sz w:val="24"/>
          <w:szCs w:val="24"/>
        </w:rPr>
        <w:t>M</w:t>
      </w:r>
      <w:r>
        <w:rPr>
          <w:rFonts w:eastAsia="Arial" w:cs="Arial" w:ascii="Arial" w:hAnsi="Arial"/>
          <w:b/>
          <w:sz w:val="24"/>
          <w:szCs w:val="24"/>
        </w:rPr>
        <w:t>ACIÓN</w:t>
      </w:r>
    </w:p>
    <w:p>
      <w:pPr>
        <w:pStyle w:val="Normal"/>
        <w:spacing w:lineRule="exact" w:line="160" w:before="9" w:after="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ind w:left="360" w:right="6639" w:hanging="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9</w:t>
      </w:r>
      <w:r>
        <w:rPr>
          <w:rFonts w:eastAsia="Arial" w:cs="Arial" w:ascii="Arial" w:hAnsi="Arial"/>
          <w:b/>
          <w:spacing w:val="1"/>
          <w:sz w:val="22"/>
          <w:szCs w:val="22"/>
        </w:rPr>
        <w:t>.</w:t>
      </w:r>
      <w:r>
        <w:rPr>
          <w:rFonts w:eastAsia="Arial" w:cs="Arial" w:ascii="Arial" w:hAnsi="Arial"/>
          <w:b/>
          <w:sz w:val="22"/>
          <w:szCs w:val="22"/>
        </w:rPr>
        <w:t>1</w:t>
      </w:r>
      <w:r>
        <w:rPr>
          <w:rFonts w:eastAsia="Arial" w:cs="Arial" w:ascii="Arial" w:hAnsi="Arial"/>
          <w:b/>
          <w:spacing w:val="-21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z w:val="22"/>
          <w:szCs w:val="22"/>
        </w:rPr>
        <w:t>F</w:t>
      </w:r>
      <w:r>
        <w:rPr>
          <w:rFonts w:eastAsia="Arial" w:cs="Arial" w:ascii="Arial" w:hAnsi="Arial"/>
          <w:b/>
          <w:spacing w:val="-2"/>
          <w:sz w:val="22"/>
          <w:szCs w:val="22"/>
        </w:rPr>
        <w:t>U</w:t>
      </w:r>
      <w:r>
        <w:rPr>
          <w:rFonts w:eastAsia="Arial" w:cs="Arial" w:ascii="Arial" w:hAnsi="Arial"/>
          <w:b/>
          <w:spacing w:val="-1"/>
          <w:sz w:val="22"/>
          <w:szCs w:val="22"/>
        </w:rPr>
        <w:t>EN</w:t>
      </w:r>
      <w:r>
        <w:rPr>
          <w:rFonts w:eastAsia="Arial" w:cs="Arial" w:ascii="Arial" w:hAnsi="Arial"/>
          <w:b/>
          <w:spacing w:val="2"/>
          <w:sz w:val="22"/>
          <w:szCs w:val="22"/>
        </w:rPr>
        <w:t>T</w:t>
      </w:r>
      <w:r>
        <w:rPr>
          <w:rFonts w:eastAsia="Arial" w:cs="Arial" w:ascii="Arial" w:hAnsi="Arial"/>
          <w:b/>
          <w:spacing w:val="-1"/>
          <w:sz w:val="22"/>
          <w:szCs w:val="22"/>
        </w:rPr>
        <w:t>E</w:t>
      </w:r>
      <w:r>
        <w:rPr>
          <w:rFonts w:eastAsia="Arial" w:cs="Arial" w:ascii="Arial" w:hAnsi="Arial"/>
          <w:b/>
          <w:sz w:val="22"/>
          <w:szCs w:val="22"/>
        </w:rPr>
        <w:t xml:space="preserve">S </w:t>
      </w:r>
      <w:r>
        <w:rPr>
          <w:rFonts w:eastAsia="Arial" w:cs="Arial" w:ascii="Arial" w:hAnsi="Arial"/>
          <w:b/>
          <w:spacing w:val="-1"/>
          <w:sz w:val="22"/>
          <w:szCs w:val="22"/>
        </w:rPr>
        <w:t>B</w:t>
      </w:r>
      <w:r>
        <w:rPr>
          <w:rFonts w:eastAsia="Arial" w:cs="Arial" w:ascii="Arial" w:hAnsi="Arial"/>
          <w:b/>
          <w:spacing w:val="1"/>
          <w:sz w:val="22"/>
          <w:szCs w:val="22"/>
        </w:rPr>
        <w:t>A</w:t>
      </w:r>
      <w:r>
        <w:rPr>
          <w:rFonts w:eastAsia="Arial" w:cs="Arial" w:ascii="Arial" w:hAnsi="Arial"/>
          <w:b/>
          <w:spacing w:val="-3"/>
          <w:sz w:val="22"/>
          <w:szCs w:val="22"/>
        </w:rPr>
        <w:t>S</w:t>
      </w:r>
      <w:r>
        <w:rPr>
          <w:rFonts w:eastAsia="Arial" w:cs="Arial" w:ascii="Arial" w:hAnsi="Arial"/>
          <w:b/>
          <w:spacing w:val="1"/>
          <w:sz w:val="22"/>
          <w:szCs w:val="22"/>
        </w:rPr>
        <w:t>I</w:t>
      </w:r>
      <w:r>
        <w:rPr>
          <w:rFonts w:eastAsia="Arial" w:cs="Arial" w:ascii="Arial" w:hAnsi="Arial"/>
          <w:b/>
          <w:spacing w:val="-1"/>
          <w:sz w:val="22"/>
          <w:szCs w:val="22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</w:rPr>
        <w:t>A</w:t>
      </w:r>
      <w:r>
        <w:rPr>
          <w:rFonts w:eastAsia="Arial" w:cs="Arial" w:ascii="Arial" w:hAnsi="Arial"/>
          <w:b/>
          <w:sz w:val="22"/>
          <w:szCs w:val="22"/>
        </w:rPr>
        <w:t>S</w:t>
      </w:r>
    </w:p>
    <w:p>
      <w:pPr>
        <w:pStyle w:val="Normal"/>
        <w:spacing w:lineRule="exact" w:line="240" w:before="14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3" w:right="219" w:hanging="0"/>
        <w:jc w:val="both"/>
        <w:rPr>
          <w:rFonts w:ascii="Arial" w:hAnsi="Arial" w:eastAsia="Arial" w:cs="Arial"/>
        </w:rPr>
      </w:pPr>
      <w:r>
        <w:rPr>
          <w:rFonts w:eastAsia="Verdana" w:cs="Verdana" w:ascii="Verdana" w:hAnsi="Verdana"/>
        </w:rPr>
        <w:t xml:space="preserve">•  </w:t>
      </w:r>
      <w:r>
        <w:rPr>
          <w:rFonts w:eastAsia="Verdana" w:cs="Verdana" w:ascii="Verdana" w:hAnsi="Verdana"/>
          <w:spacing w:val="41"/>
        </w:rPr>
        <w:t xml:space="preserve"> </w:t>
      </w:r>
      <w:r>
        <w:rPr>
          <w:rFonts w:eastAsia="Arial" w:cs="Arial" w:ascii="Arial" w:hAnsi="Arial"/>
          <w:b/>
        </w:rPr>
        <w:t>H</w:t>
      </w:r>
      <w:r>
        <w:rPr>
          <w:rFonts w:eastAsia="Arial" w:cs="Arial" w:ascii="Arial" w:hAnsi="Arial"/>
          <w:b/>
          <w:spacing w:val="-1"/>
        </w:rPr>
        <w:t>E</w:t>
      </w:r>
      <w:r>
        <w:rPr>
          <w:rFonts w:eastAsia="Arial" w:cs="Arial" w:ascii="Arial" w:hAnsi="Arial"/>
          <w:b/>
        </w:rPr>
        <w:t>R</w:t>
      </w:r>
      <w:r>
        <w:rPr>
          <w:rFonts w:eastAsia="Arial" w:cs="Arial" w:ascii="Arial" w:hAnsi="Arial"/>
          <w:b/>
          <w:spacing w:val="2"/>
        </w:rPr>
        <w:t>M</w:t>
      </w:r>
      <w:r>
        <w:rPr>
          <w:rFonts w:eastAsia="Arial" w:cs="Arial" w:ascii="Arial" w:hAnsi="Arial"/>
          <w:b/>
        </w:rPr>
        <w:t>ANN</w:t>
      </w:r>
      <w:r>
        <w:rPr>
          <w:rFonts w:eastAsia="Arial" w:cs="Arial" w:ascii="Arial" w:hAnsi="Arial"/>
          <w:b/>
          <w:spacing w:val="-10"/>
        </w:rPr>
        <w:t xml:space="preserve"> </w:t>
      </w:r>
      <w:r>
        <w:rPr>
          <w:rFonts w:eastAsia="Arial" w:cs="Arial" w:ascii="Arial" w:hAnsi="Arial"/>
          <w:b/>
        </w:rPr>
        <w:t>D.</w:t>
      </w:r>
      <w:r>
        <w:rPr>
          <w:rFonts w:eastAsia="Arial" w:cs="Arial" w:ascii="Arial" w:hAnsi="Arial"/>
          <w:b/>
          <w:spacing w:val="1"/>
        </w:rPr>
        <w:t xml:space="preserve"> </w:t>
      </w:r>
      <w:r>
        <w:rPr>
          <w:rFonts w:eastAsia="Arial" w:cs="Arial" w:ascii="Arial" w:hAnsi="Arial"/>
          <w:b/>
          <w:spacing w:val="-1"/>
        </w:rPr>
        <w:t>W</w:t>
      </w:r>
      <w:r>
        <w:rPr>
          <w:rFonts w:eastAsia="Arial" w:cs="Arial" w:ascii="Arial" w:hAnsi="Arial"/>
          <w:b/>
        </w:rPr>
        <w:t xml:space="preserve">. </w:t>
      </w:r>
      <w:r>
        <w:rPr>
          <w:rFonts w:eastAsia="Arial" w:cs="Arial" w:ascii="Arial" w:hAnsi="Arial"/>
          <w:i/>
        </w:rPr>
        <w:t>C</w:t>
      </w:r>
      <w:r>
        <w:rPr>
          <w:rFonts w:eastAsia="Arial" w:cs="Arial" w:ascii="Arial" w:hAnsi="Arial"/>
          <w:i/>
          <w:spacing w:val="2"/>
        </w:rPr>
        <w:t>o</w:t>
      </w:r>
      <w:r>
        <w:rPr>
          <w:rFonts w:eastAsia="Arial" w:cs="Arial" w:ascii="Arial" w:hAnsi="Arial"/>
          <w:i/>
        </w:rPr>
        <w:t>m</w:t>
      </w:r>
      <w:r>
        <w:rPr>
          <w:rFonts w:eastAsia="Arial" w:cs="Arial" w:ascii="Arial" w:hAnsi="Arial"/>
          <w:i/>
          <w:spacing w:val="-1"/>
        </w:rPr>
        <w:t>p</w:t>
      </w:r>
      <w:r>
        <w:rPr>
          <w:rFonts w:eastAsia="Arial" w:cs="Arial" w:ascii="Arial" w:hAnsi="Arial"/>
          <w:i/>
        </w:rPr>
        <w:t>u</w:t>
      </w:r>
      <w:r>
        <w:rPr>
          <w:rFonts w:eastAsia="Arial" w:cs="Arial" w:ascii="Arial" w:hAnsi="Arial"/>
          <w:i/>
          <w:spacing w:val="2"/>
        </w:rPr>
        <w:t>te</w:t>
      </w:r>
      <w:r>
        <w:rPr>
          <w:rFonts w:eastAsia="Arial" w:cs="Arial" w:ascii="Arial" w:hAnsi="Arial"/>
          <w:i/>
        </w:rPr>
        <w:t>r</w:t>
      </w:r>
      <w:r>
        <w:rPr>
          <w:rFonts w:eastAsia="Arial" w:cs="Arial" w:ascii="Arial" w:hAnsi="Arial"/>
          <w:i/>
          <w:spacing w:val="-8"/>
        </w:rPr>
        <w:t xml:space="preserve"> </w:t>
      </w:r>
      <w:r>
        <w:rPr>
          <w:rFonts w:eastAsia="Arial" w:cs="Arial" w:ascii="Arial" w:hAnsi="Arial"/>
          <w:i/>
          <w:spacing w:val="-1"/>
        </w:rPr>
        <w:t>Si</w:t>
      </w:r>
      <w:r>
        <w:rPr>
          <w:rFonts w:eastAsia="Arial" w:cs="Arial" w:ascii="Arial" w:hAnsi="Arial"/>
          <w:i/>
          <w:spacing w:val="2"/>
        </w:rPr>
        <w:t>m</w:t>
      </w:r>
      <w:r>
        <w:rPr>
          <w:rFonts w:eastAsia="Arial" w:cs="Arial" w:ascii="Arial" w:hAnsi="Arial"/>
          <w:i/>
        </w:rPr>
        <w:t>u</w:t>
      </w:r>
      <w:r>
        <w:rPr>
          <w:rFonts w:eastAsia="Arial" w:cs="Arial" w:ascii="Arial" w:hAnsi="Arial"/>
          <w:i/>
          <w:spacing w:val="1"/>
        </w:rPr>
        <w:t>l</w:t>
      </w:r>
      <w:r>
        <w:rPr>
          <w:rFonts w:eastAsia="Arial" w:cs="Arial" w:ascii="Arial" w:hAnsi="Arial"/>
          <w:i/>
        </w:rPr>
        <w:t>at</w:t>
      </w:r>
      <w:r>
        <w:rPr>
          <w:rFonts w:eastAsia="Arial" w:cs="Arial" w:ascii="Arial" w:hAnsi="Arial"/>
          <w:i/>
          <w:spacing w:val="1"/>
        </w:rPr>
        <w:t>i</w:t>
      </w:r>
      <w:r>
        <w:rPr>
          <w:rFonts w:eastAsia="Arial" w:cs="Arial" w:ascii="Arial" w:hAnsi="Arial"/>
          <w:i/>
        </w:rPr>
        <w:t>on</w:t>
      </w:r>
      <w:r>
        <w:rPr>
          <w:rFonts w:eastAsia="Arial" w:cs="Arial" w:ascii="Arial" w:hAnsi="Arial"/>
          <w:i/>
          <w:spacing w:val="-8"/>
        </w:rPr>
        <w:t xml:space="preserve"> </w:t>
      </w:r>
      <w:r>
        <w:rPr>
          <w:rFonts w:eastAsia="Arial" w:cs="Arial" w:ascii="Arial" w:hAnsi="Arial"/>
          <w:i/>
        </w:rPr>
        <w:t>M</w:t>
      </w:r>
      <w:r>
        <w:rPr>
          <w:rFonts w:eastAsia="Arial" w:cs="Arial" w:ascii="Arial" w:hAnsi="Arial"/>
          <w:i/>
          <w:spacing w:val="-1"/>
        </w:rPr>
        <w:t>e</w:t>
      </w:r>
      <w:r>
        <w:rPr>
          <w:rFonts w:eastAsia="Arial" w:cs="Arial" w:ascii="Arial" w:hAnsi="Arial"/>
          <w:i/>
        </w:rPr>
        <w:t>t</w:t>
      </w:r>
      <w:r>
        <w:rPr>
          <w:rFonts w:eastAsia="Arial" w:cs="Arial" w:ascii="Arial" w:hAnsi="Arial"/>
          <w:i/>
          <w:spacing w:val="2"/>
        </w:rPr>
        <w:t>h</w:t>
      </w:r>
      <w:r>
        <w:rPr>
          <w:rFonts w:eastAsia="Arial" w:cs="Arial" w:ascii="Arial" w:hAnsi="Arial"/>
          <w:i/>
        </w:rPr>
        <w:t>o</w:t>
      </w:r>
      <w:r>
        <w:rPr>
          <w:rFonts w:eastAsia="Arial" w:cs="Arial" w:ascii="Arial" w:hAnsi="Arial"/>
          <w:i/>
          <w:spacing w:val="-1"/>
        </w:rPr>
        <w:t>d</w:t>
      </w:r>
      <w:r>
        <w:rPr>
          <w:rFonts w:eastAsia="Arial" w:cs="Arial" w:ascii="Arial" w:hAnsi="Arial"/>
          <w:i/>
        </w:rPr>
        <w:t>s</w:t>
      </w:r>
      <w:r>
        <w:rPr>
          <w:rFonts w:eastAsia="Arial" w:cs="Arial" w:ascii="Arial" w:hAnsi="Arial"/>
          <w:i/>
          <w:spacing w:val="-7"/>
        </w:rPr>
        <w:t xml:space="preserve"> </w:t>
      </w:r>
      <w:r>
        <w:rPr>
          <w:rFonts w:eastAsia="Arial" w:cs="Arial" w:ascii="Arial" w:hAnsi="Arial"/>
          <w:i/>
          <w:spacing w:val="1"/>
        </w:rPr>
        <w:t>i</w:t>
      </w:r>
      <w:r>
        <w:rPr>
          <w:rFonts w:eastAsia="Arial" w:cs="Arial" w:ascii="Arial" w:hAnsi="Arial"/>
          <w:i/>
        </w:rPr>
        <w:t>n</w:t>
      </w:r>
      <w:r>
        <w:rPr>
          <w:rFonts w:eastAsia="Arial" w:cs="Arial" w:ascii="Arial" w:hAnsi="Arial"/>
          <w:i/>
          <w:spacing w:val="1"/>
        </w:rPr>
        <w:t xml:space="preserve"> </w:t>
      </w:r>
      <w:r>
        <w:rPr>
          <w:rFonts w:eastAsia="Arial" w:cs="Arial" w:ascii="Arial" w:hAnsi="Arial"/>
          <w:i/>
        </w:rPr>
        <w:t>T</w:t>
      </w:r>
      <w:r>
        <w:rPr>
          <w:rFonts w:eastAsia="Arial" w:cs="Arial" w:ascii="Arial" w:hAnsi="Arial"/>
          <w:i/>
          <w:spacing w:val="2"/>
        </w:rPr>
        <w:t>h</w:t>
      </w:r>
      <w:r>
        <w:rPr>
          <w:rFonts w:eastAsia="Arial" w:cs="Arial" w:ascii="Arial" w:hAnsi="Arial"/>
          <w:i/>
        </w:rPr>
        <w:t>e</w:t>
      </w:r>
      <w:r>
        <w:rPr>
          <w:rFonts w:eastAsia="Arial" w:cs="Arial" w:ascii="Arial" w:hAnsi="Arial"/>
          <w:i/>
          <w:spacing w:val="-1"/>
        </w:rPr>
        <w:t>o</w:t>
      </w:r>
      <w:r>
        <w:rPr>
          <w:rFonts w:eastAsia="Arial" w:cs="Arial" w:ascii="Arial" w:hAnsi="Arial"/>
          <w:i/>
          <w:spacing w:val="1"/>
        </w:rPr>
        <w:t>r</w:t>
      </w:r>
      <w:r>
        <w:rPr>
          <w:rFonts w:eastAsia="Arial" w:cs="Arial" w:ascii="Arial" w:hAnsi="Arial"/>
          <w:i/>
        </w:rPr>
        <w:t>et</w:t>
      </w:r>
      <w:r>
        <w:rPr>
          <w:rFonts w:eastAsia="Arial" w:cs="Arial" w:ascii="Arial" w:hAnsi="Arial"/>
          <w:i/>
          <w:spacing w:val="-2"/>
        </w:rPr>
        <w:t>i</w:t>
      </w:r>
      <w:r>
        <w:rPr>
          <w:rFonts w:eastAsia="Arial" w:cs="Arial" w:ascii="Arial" w:hAnsi="Arial"/>
          <w:i/>
          <w:spacing w:val="1"/>
        </w:rPr>
        <w:t>c</w:t>
      </w:r>
      <w:r>
        <w:rPr>
          <w:rFonts w:eastAsia="Arial" w:cs="Arial" w:ascii="Arial" w:hAnsi="Arial"/>
          <w:i/>
          <w:spacing w:val="2"/>
        </w:rPr>
        <w:t>a</w:t>
      </w:r>
      <w:r>
        <w:rPr>
          <w:rFonts w:eastAsia="Arial" w:cs="Arial" w:ascii="Arial" w:hAnsi="Arial"/>
          <w:i/>
        </w:rPr>
        <w:t>l</w:t>
      </w:r>
      <w:r>
        <w:rPr>
          <w:rFonts w:eastAsia="Arial" w:cs="Arial" w:ascii="Arial" w:hAnsi="Arial"/>
          <w:i/>
          <w:spacing w:val="-9"/>
        </w:rPr>
        <w:t xml:space="preserve"> </w:t>
      </w:r>
      <w:r>
        <w:rPr>
          <w:rFonts w:eastAsia="Arial" w:cs="Arial" w:ascii="Arial" w:hAnsi="Arial"/>
          <w:i/>
          <w:spacing w:val="-1"/>
        </w:rPr>
        <w:t>P</w:t>
      </w:r>
      <w:r>
        <w:rPr>
          <w:rFonts w:eastAsia="Arial" w:cs="Arial" w:ascii="Arial" w:hAnsi="Arial"/>
          <w:i/>
        </w:rPr>
        <w:t>h</w:t>
      </w:r>
      <w:r>
        <w:rPr>
          <w:rFonts w:eastAsia="Arial" w:cs="Arial" w:ascii="Arial" w:hAnsi="Arial"/>
          <w:i/>
          <w:spacing w:val="1"/>
        </w:rPr>
        <w:t>ys</w:t>
      </w:r>
      <w:r>
        <w:rPr>
          <w:rFonts w:eastAsia="Arial" w:cs="Arial" w:ascii="Arial" w:hAnsi="Arial"/>
          <w:i/>
          <w:spacing w:val="-1"/>
        </w:rPr>
        <w:t>i</w:t>
      </w:r>
      <w:r>
        <w:rPr>
          <w:rFonts w:eastAsia="Arial" w:cs="Arial" w:ascii="Arial" w:hAnsi="Arial"/>
          <w:i/>
          <w:spacing w:val="1"/>
        </w:rPr>
        <w:t>c</w:t>
      </w:r>
      <w:r>
        <w:rPr>
          <w:rFonts w:eastAsia="Arial" w:cs="Arial" w:ascii="Arial" w:hAnsi="Arial"/>
          <w:i/>
          <w:spacing w:val="3"/>
        </w:rPr>
        <w:t>s</w:t>
      </w:r>
      <w:r>
        <w:rPr>
          <w:rFonts w:eastAsia="Arial" w:cs="Arial" w:ascii="Arial" w:hAnsi="Arial"/>
        </w:rPr>
        <w:t>:</w:t>
      </w:r>
      <w:r>
        <w:rPr>
          <w:rFonts w:eastAsia="Arial" w:cs="Arial" w:ascii="Arial" w:hAnsi="Arial"/>
          <w:spacing w:val="-7"/>
        </w:rPr>
        <w:t xml:space="preserve"> </w:t>
      </w:r>
      <w:r>
        <w:rPr>
          <w:rFonts w:eastAsia="Arial" w:cs="Arial" w:ascii="Arial" w:hAnsi="Arial"/>
          <w:spacing w:val="1"/>
        </w:rPr>
        <w:t>E</w:t>
      </w:r>
      <w:r>
        <w:rPr>
          <w:rFonts w:eastAsia="Arial" w:cs="Arial" w:ascii="Arial" w:hAnsi="Arial"/>
        </w:rPr>
        <w:t>d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t</w:t>
      </w:r>
      <w:r>
        <w:rPr>
          <w:rFonts w:eastAsia="Arial" w:cs="Arial" w:ascii="Arial" w:hAnsi="Arial"/>
        </w:rPr>
        <w:t>h.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2"/>
        </w:rPr>
        <w:t>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-1"/>
        </w:rPr>
        <w:t>g</w:t>
      </w:r>
      <w:r>
        <w:rPr>
          <w:rFonts w:eastAsia="Arial" w:cs="Arial" w:ascii="Arial" w:hAnsi="Arial"/>
        </w:rPr>
        <w:t>er,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  <w:spacing w:val="-1"/>
        </w:rPr>
        <w:t>B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3"/>
        </w:rPr>
        <w:t>r</w:t>
      </w:r>
      <w:r>
        <w:rPr>
          <w:rFonts w:eastAsia="Arial" w:cs="Arial" w:ascii="Arial" w:hAnsi="Arial"/>
          <w:spacing w:val="-1"/>
        </w:rPr>
        <w:t>li</w:t>
      </w:r>
      <w:r>
        <w:rPr>
          <w:rFonts w:eastAsia="Arial" w:cs="Arial" w:ascii="Arial" w:hAnsi="Arial"/>
        </w:rPr>
        <w:t>n</w:t>
      </w:r>
    </w:p>
    <w:p>
      <w:pPr>
        <w:pStyle w:val="Normal"/>
        <w:spacing w:lineRule="exact" w:line="220"/>
        <w:ind w:left="833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</w:t>
      </w:r>
      <w:r>
        <w:rPr>
          <w:rFonts w:eastAsia="Arial" w:cs="Arial" w:ascii="Arial" w:hAnsi="Arial"/>
          <w:spacing w:val="-1"/>
        </w:rPr>
        <w:t>9</w:t>
      </w:r>
      <w:r>
        <w:rPr>
          <w:rFonts w:eastAsia="Arial" w:cs="Arial" w:ascii="Arial" w:hAnsi="Arial"/>
        </w:rPr>
        <w:t>9</w:t>
      </w:r>
      <w:r>
        <w:rPr>
          <w:rFonts w:eastAsia="Arial" w:cs="Arial" w:ascii="Arial" w:hAnsi="Arial"/>
          <w:spacing w:val="1"/>
        </w:rPr>
        <w:t>0</w:t>
      </w:r>
      <w:r>
        <w:rPr>
          <w:rFonts w:eastAsia="Arial" w:cs="Arial" w:ascii="Arial" w:hAnsi="Arial"/>
        </w:rPr>
        <w:t>.</w:t>
      </w:r>
    </w:p>
    <w:p>
      <w:pPr>
        <w:pStyle w:val="Normal"/>
        <w:spacing w:before="1" w:after="0"/>
        <w:ind w:left="473" w:right="196" w:hanging="0"/>
        <w:jc w:val="both"/>
        <w:rPr>
          <w:rFonts w:ascii="Arial" w:hAnsi="Arial" w:eastAsia="Arial" w:cs="Arial"/>
        </w:rPr>
      </w:pPr>
      <w:r>
        <w:rPr>
          <w:rFonts w:eastAsia="Verdana" w:cs="Verdana" w:ascii="Verdana" w:hAnsi="Verdana"/>
        </w:rPr>
        <w:t xml:space="preserve">•  </w:t>
      </w:r>
      <w:r>
        <w:rPr>
          <w:rFonts w:eastAsia="Verdana" w:cs="Verdana" w:ascii="Verdana" w:hAnsi="Verdana"/>
          <w:spacing w:val="41"/>
        </w:rPr>
        <w:t xml:space="preserve"> </w:t>
      </w:r>
      <w:r>
        <w:rPr>
          <w:rFonts w:eastAsia="Arial" w:cs="Arial" w:ascii="Arial" w:hAnsi="Arial"/>
          <w:b/>
        </w:rPr>
        <w:t>RA</w:t>
      </w:r>
      <w:r>
        <w:rPr>
          <w:rFonts w:eastAsia="Arial" w:cs="Arial" w:ascii="Arial" w:hAnsi="Arial"/>
          <w:b/>
          <w:spacing w:val="1"/>
        </w:rPr>
        <w:t>L</w:t>
      </w:r>
      <w:r>
        <w:rPr>
          <w:rFonts w:eastAsia="Arial" w:cs="Arial" w:ascii="Arial" w:hAnsi="Arial"/>
          <w:b/>
          <w:spacing w:val="-1"/>
        </w:rPr>
        <w:t>S</w:t>
      </w:r>
      <w:r>
        <w:rPr>
          <w:rFonts w:eastAsia="Arial" w:cs="Arial" w:ascii="Arial" w:hAnsi="Arial"/>
          <w:b/>
        </w:rPr>
        <w:t>T</w:t>
      </w:r>
      <w:r>
        <w:rPr>
          <w:rFonts w:eastAsia="Arial" w:cs="Arial" w:ascii="Arial" w:hAnsi="Arial"/>
          <w:b/>
          <w:spacing w:val="1"/>
        </w:rPr>
        <w:t>O</w:t>
      </w:r>
      <w:r>
        <w:rPr>
          <w:rFonts w:eastAsia="Arial" w:cs="Arial" w:ascii="Arial" w:hAnsi="Arial"/>
          <w:b/>
        </w:rPr>
        <w:t>N,</w:t>
      </w:r>
      <w:r>
        <w:rPr>
          <w:rFonts w:eastAsia="Arial" w:cs="Arial" w:ascii="Arial" w:hAnsi="Arial"/>
          <w:b/>
          <w:spacing w:val="-10"/>
        </w:rPr>
        <w:t xml:space="preserve"> </w:t>
      </w:r>
      <w:r>
        <w:rPr>
          <w:rFonts w:eastAsia="Arial" w:cs="Arial" w:ascii="Arial" w:hAnsi="Arial"/>
          <w:b/>
        </w:rPr>
        <w:t>H</w:t>
      </w:r>
      <w:r>
        <w:rPr>
          <w:rFonts w:eastAsia="Arial" w:cs="Arial" w:ascii="Arial" w:hAnsi="Arial"/>
          <w:b/>
          <w:spacing w:val="2"/>
        </w:rPr>
        <w:t>.</w:t>
      </w:r>
      <w:r>
        <w:rPr>
          <w:rFonts w:eastAsia="Arial" w:cs="Arial" w:ascii="Arial" w:hAnsi="Arial"/>
          <w:b/>
          <w:spacing w:val="-1"/>
        </w:rPr>
        <w:t>S</w:t>
      </w:r>
      <w:r>
        <w:rPr>
          <w:rFonts w:eastAsia="Arial" w:cs="Arial" w:ascii="Arial" w:hAnsi="Arial"/>
          <w:b/>
        </w:rPr>
        <w:t>.</w:t>
      </w:r>
      <w:r>
        <w:rPr>
          <w:rFonts w:eastAsia="Arial" w:cs="Arial" w:ascii="Arial" w:hAnsi="Arial"/>
          <w:b/>
          <w:spacing w:val="-2"/>
        </w:rPr>
        <w:t xml:space="preserve"> </w:t>
      </w:r>
      <w:r>
        <w:rPr>
          <w:rFonts w:eastAsia="Arial" w:cs="Arial" w:ascii="Arial" w:hAnsi="Arial"/>
          <w:b/>
          <w:spacing w:val="-1"/>
        </w:rPr>
        <w:t>W</w:t>
      </w:r>
      <w:r>
        <w:rPr>
          <w:rFonts w:eastAsia="Arial" w:cs="Arial" w:ascii="Arial" w:hAnsi="Arial"/>
          <w:b/>
        </w:rPr>
        <w:t>IL</w:t>
      </w:r>
      <w:r>
        <w:rPr>
          <w:rFonts w:eastAsia="Arial" w:cs="Arial" w:ascii="Arial" w:hAnsi="Arial"/>
          <w:b/>
          <w:spacing w:val="3"/>
        </w:rPr>
        <w:t>F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  <w:i/>
        </w:rPr>
        <w:t>M</w:t>
      </w:r>
      <w:r>
        <w:rPr>
          <w:rFonts w:eastAsia="Arial" w:cs="Arial" w:ascii="Arial" w:hAnsi="Arial"/>
          <w:i/>
          <w:spacing w:val="-1"/>
        </w:rPr>
        <w:t>a</w:t>
      </w:r>
      <w:r>
        <w:rPr>
          <w:rFonts w:eastAsia="Arial" w:cs="Arial" w:ascii="Arial" w:hAnsi="Arial"/>
          <w:i/>
          <w:spacing w:val="2"/>
        </w:rPr>
        <w:t>t</w:t>
      </w:r>
      <w:r>
        <w:rPr>
          <w:rFonts w:eastAsia="Arial" w:cs="Arial" w:ascii="Arial" w:hAnsi="Arial"/>
          <w:i/>
        </w:rPr>
        <w:t>h</w:t>
      </w:r>
      <w:r>
        <w:rPr>
          <w:rFonts w:eastAsia="Arial" w:cs="Arial" w:ascii="Arial" w:hAnsi="Arial"/>
          <w:i/>
          <w:spacing w:val="-1"/>
        </w:rPr>
        <w:t>e</w:t>
      </w:r>
      <w:r>
        <w:rPr>
          <w:rFonts w:eastAsia="Arial" w:cs="Arial" w:ascii="Arial" w:hAnsi="Arial"/>
          <w:i/>
        </w:rPr>
        <w:t>m</w:t>
      </w:r>
      <w:r>
        <w:rPr>
          <w:rFonts w:eastAsia="Arial" w:cs="Arial" w:ascii="Arial" w:hAnsi="Arial"/>
          <w:i/>
          <w:spacing w:val="2"/>
        </w:rPr>
        <w:t>a</w:t>
      </w:r>
      <w:r>
        <w:rPr>
          <w:rFonts w:eastAsia="Arial" w:cs="Arial" w:ascii="Arial" w:hAnsi="Arial"/>
          <w:i/>
        </w:rPr>
        <w:t>t</w:t>
      </w:r>
      <w:r>
        <w:rPr>
          <w:rFonts w:eastAsia="Arial" w:cs="Arial" w:ascii="Arial" w:hAnsi="Arial"/>
          <w:i/>
          <w:spacing w:val="-1"/>
        </w:rPr>
        <w:t>i</w:t>
      </w:r>
      <w:r>
        <w:rPr>
          <w:rFonts w:eastAsia="Arial" w:cs="Arial" w:ascii="Arial" w:hAnsi="Arial"/>
          <w:i/>
          <w:spacing w:val="1"/>
        </w:rPr>
        <w:t>c</w:t>
      </w:r>
      <w:r>
        <w:rPr>
          <w:rFonts w:eastAsia="Arial" w:cs="Arial" w:ascii="Arial" w:hAnsi="Arial"/>
          <w:i/>
          <w:spacing w:val="2"/>
        </w:rPr>
        <w:t>a</w:t>
      </w:r>
      <w:r>
        <w:rPr>
          <w:rFonts w:eastAsia="Arial" w:cs="Arial" w:ascii="Arial" w:hAnsi="Arial"/>
          <w:i/>
        </w:rPr>
        <w:t>l</w:t>
      </w:r>
      <w:r>
        <w:rPr>
          <w:rFonts w:eastAsia="Arial" w:cs="Arial" w:ascii="Arial" w:hAnsi="Arial"/>
          <w:i/>
          <w:spacing w:val="-13"/>
        </w:rPr>
        <w:t xml:space="preserve"> </w:t>
      </w:r>
      <w:r>
        <w:rPr>
          <w:rFonts w:eastAsia="Arial" w:cs="Arial" w:ascii="Arial" w:hAnsi="Arial"/>
          <w:i/>
          <w:spacing w:val="2"/>
        </w:rPr>
        <w:t>M</w:t>
      </w:r>
      <w:r>
        <w:rPr>
          <w:rFonts w:eastAsia="Arial" w:cs="Arial" w:ascii="Arial" w:hAnsi="Arial"/>
          <w:i/>
        </w:rPr>
        <w:t>et</w:t>
      </w:r>
      <w:r>
        <w:rPr>
          <w:rFonts w:eastAsia="Arial" w:cs="Arial" w:ascii="Arial" w:hAnsi="Arial"/>
          <w:i/>
          <w:spacing w:val="-1"/>
        </w:rPr>
        <w:t>h</w:t>
      </w:r>
      <w:r>
        <w:rPr>
          <w:rFonts w:eastAsia="Arial" w:cs="Arial" w:ascii="Arial" w:hAnsi="Arial"/>
          <w:i/>
          <w:spacing w:val="2"/>
        </w:rPr>
        <w:t>o</w:t>
      </w:r>
      <w:r>
        <w:rPr>
          <w:rFonts w:eastAsia="Arial" w:cs="Arial" w:ascii="Arial" w:hAnsi="Arial"/>
          <w:i/>
        </w:rPr>
        <w:t>ds</w:t>
      </w:r>
      <w:r>
        <w:rPr>
          <w:rFonts w:eastAsia="Arial" w:cs="Arial" w:ascii="Arial" w:hAnsi="Arial"/>
          <w:i/>
          <w:spacing w:val="-7"/>
        </w:rPr>
        <w:t xml:space="preserve"> </w:t>
      </w:r>
      <w:r>
        <w:rPr>
          <w:rFonts w:eastAsia="Arial" w:cs="Arial" w:ascii="Arial" w:hAnsi="Arial"/>
          <w:i/>
        </w:rPr>
        <w:t>f</w:t>
      </w:r>
      <w:r>
        <w:rPr>
          <w:rFonts w:eastAsia="Arial" w:cs="Arial" w:ascii="Arial" w:hAnsi="Arial"/>
          <w:i/>
          <w:spacing w:val="-1"/>
        </w:rPr>
        <w:t>o</w:t>
      </w:r>
      <w:r>
        <w:rPr>
          <w:rFonts w:eastAsia="Arial" w:cs="Arial" w:ascii="Arial" w:hAnsi="Arial"/>
          <w:i/>
        </w:rPr>
        <w:t>r</w:t>
      </w:r>
      <w:r>
        <w:rPr>
          <w:rFonts w:eastAsia="Arial" w:cs="Arial" w:ascii="Arial" w:hAnsi="Arial"/>
          <w:i/>
          <w:spacing w:val="-1"/>
        </w:rPr>
        <w:t xml:space="preserve"> </w:t>
      </w:r>
      <w:r>
        <w:rPr>
          <w:rFonts w:eastAsia="Arial" w:cs="Arial" w:ascii="Arial" w:hAnsi="Arial"/>
          <w:i/>
          <w:spacing w:val="2"/>
        </w:rPr>
        <w:t>D</w:t>
      </w:r>
      <w:r>
        <w:rPr>
          <w:rFonts w:eastAsia="Arial" w:cs="Arial" w:ascii="Arial" w:hAnsi="Arial"/>
          <w:i/>
          <w:spacing w:val="-1"/>
        </w:rPr>
        <w:t>i</w:t>
      </w:r>
      <w:r>
        <w:rPr>
          <w:rFonts w:eastAsia="Arial" w:cs="Arial" w:ascii="Arial" w:hAnsi="Arial"/>
          <w:i/>
          <w:spacing w:val="2"/>
        </w:rPr>
        <w:t>g</w:t>
      </w:r>
      <w:r>
        <w:rPr>
          <w:rFonts w:eastAsia="Arial" w:cs="Arial" w:ascii="Arial" w:hAnsi="Arial"/>
          <w:i/>
          <w:spacing w:val="-1"/>
        </w:rPr>
        <w:t>i</w:t>
      </w:r>
      <w:r>
        <w:rPr>
          <w:rFonts w:eastAsia="Arial" w:cs="Arial" w:ascii="Arial" w:hAnsi="Arial"/>
          <w:i/>
          <w:spacing w:val="2"/>
        </w:rPr>
        <w:t>t</w:t>
      </w:r>
      <w:r>
        <w:rPr>
          <w:rFonts w:eastAsia="Arial" w:cs="Arial" w:ascii="Arial" w:hAnsi="Arial"/>
          <w:i/>
        </w:rPr>
        <w:t>al</w:t>
      </w:r>
      <w:r>
        <w:rPr>
          <w:rFonts w:eastAsia="Arial" w:cs="Arial" w:ascii="Arial" w:hAnsi="Arial"/>
          <w:i/>
          <w:spacing w:val="-7"/>
        </w:rPr>
        <w:t xml:space="preserve"> </w:t>
      </w:r>
      <w:r>
        <w:rPr>
          <w:rFonts w:eastAsia="Arial" w:cs="Arial" w:ascii="Arial" w:hAnsi="Arial"/>
          <w:i/>
          <w:spacing w:val="2"/>
        </w:rPr>
        <w:t>C</w:t>
      </w:r>
      <w:r>
        <w:rPr>
          <w:rFonts w:eastAsia="Arial" w:cs="Arial" w:ascii="Arial" w:hAnsi="Arial"/>
          <w:i/>
        </w:rPr>
        <w:t>o</w:t>
      </w:r>
      <w:r>
        <w:rPr>
          <w:rFonts w:eastAsia="Arial" w:cs="Arial" w:ascii="Arial" w:hAnsi="Arial"/>
          <w:i/>
          <w:spacing w:val="-1"/>
        </w:rPr>
        <w:t>m</w:t>
      </w:r>
      <w:r>
        <w:rPr>
          <w:rFonts w:eastAsia="Arial" w:cs="Arial" w:ascii="Arial" w:hAnsi="Arial"/>
          <w:i/>
          <w:spacing w:val="2"/>
        </w:rPr>
        <w:t>p</w:t>
      </w:r>
      <w:r>
        <w:rPr>
          <w:rFonts w:eastAsia="Arial" w:cs="Arial" w:ascii="Arial" w:hAnsi="Arial"/>
          <w:i/>
        </w:rPr>
        <w:t>ut</w:t>
      </w:r>
      <w:r>
        <w:rPr>
          <w:rFonts w:eastAsia="Arial" w:cs="Arial" w:ascii="Arial" w:hAnsi="Arial"/>
          <w:i/>
          <w:spacing w:val="-1"/>
        </w:rPr>
        <w:t>e</w:t>
      </w:r>
      <w:r>
        <w:rPr>
          <w:rFonts w:eastAsia="Arial" w:cs="Arial" w:ascii="Arial" w:hAnsi="Arial"/>
          <w:i/>
          <w:spacing w:val="1"/>
        </w:rPr>
        <w:t>r</w:t>
      </w:r>
      <w:r>
        <w:rPr>
          <w:rFonts w:eastAsia="Arial" w:cs="Arial" w:ascii="Arial" w:hAnsi="Arial"/>
          <w:i/>
          <w:spacing w:val="5"/>
        </w:rPr>
        <w:t>s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-8"/>
        </w:rPr>
        <w:t xml:space="preserve"> </w:t>
      </w:r>
      <w:r>
        <w:rPr>
          <w:rFonts w:eastAsia="Arial" w:cs="Arial" w:ascii="Arial" w:hAnsi="Arial"/>
          <w:spacing w:val="-1"/>
        </w:rPr>
        <w:t>W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ey</w:t>
      </w:r>
      <w:r>
        <w:rPr>
          <w:rFonts w:eastAsia="Arial" w:cs="Arial" w:ascii="Arial" w:hAnsi="Arial"/>
          <w:spacing w:val="-4"/>
        </w:rPr>
        <w:t xml:space="preserve"> </w:t>
      </w:r>
      <w:r>
        <w:rPr>
          <w:rFonts w:eastAsia="Arial" w:cs="Arial" w:ascii="Arial" w:hAnsi="Arial"/>
        </w:rPr>
        <w:t xml:space="preserve">&amp; </w:t>
      </w:r>
      <w:r>
        <w:rPr>
          <w:rFonts w:eastAsia="Arial" w:cs="Arial" w:ascii="Arial" w:hAnsi="Arial"/>
          <w:spacing w:val="-1"/>
        </w:rPr>
        <w:t>S</w:t>
      </w:r>
      <w:r>
        <w:rPr>
          <w:rFonts w:eastAsia="Arial" w:cs="Arial" w:ascii="Arial" w:hAnsi="Arial"/>
          <w:spacing w:val="2"/>
        </w:rPr>
        <w:t>on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-5"/>
        </w:rPr>
        <w:t xml:space="preserve"> </w:t>
      </w:r>
      <w:r>
        <w:rPr>
          <w:rFonts w:eastAsia="Arial" w:cs="Arial" w:ascii="Arial" w:hAnsi="Arial"/>
        </w:rPr>
        <w:t>New</w:t>
      </w:r>
      <w:r>
        <w:rPr>
          <w:rFonts w:eastAsia="Arial" w:cs="Arial" w:ascii="Arial" w:hAnsi="Arial"/>
          <w:spacing w:val="-4"/>
        </w:rPr>
        <w:t xml:space="preserve"> </w:t>
      </w:r>
      <w:r>
        <w:rPr>
          <w:rFonts w:eastAsia="Arial" w:cs="Arial" w:ascii="Arial" w:hAnsi="Arial"/>
          <w:spacing w:val="1"/>
        </w:rPr>
        <w:t>Y</w:t>
      </w:r>
      <w:r>
        <w:rPr>
          <w:rFonts w:eastAsia="Arial" w:cs="Arial" w:ascii="Arial" w:hAnsi="Arial"/>
        </w:rPr>
        <w:t>or</w:t>
      </w:r>
      <w:r>
        <w:rPr>
          <w:rFonts w:eastAsia="Arial" w:cs="Arial" w:ascii="Arial" w:hAnsi="Arial"/>
          <w:spacing w:val="2"/>
        </w:rPr>
        <w:t>k</w:t>
      </w:r>
      <w:r>
        <w:rPr>
          <w:rFonts w:eastAsia="Arial" w:cs="Arial" w:ascii="Arial" w:hAnsi="Arial"/>
        </w:rPr>
        <w:t>,</w:t>
      </w:r>
    </w:p>
    <w:p>
      <w:pPr>
        <w:pStyle w:val="Normal"/>
        <w:ind w:left="833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</w:t>
      </w:r>
      <w:r>
        <w:rPr>
          <w:rFonts w:eastAsia="Arial" w:cs="Arial" w:ascii="Arial" w:hAnsi="Arial"/>
          <w:spacing w:val="-1"/>
        </w:rPr>
        <w:t>9</w:t>
      </w:r>
      <w:r>
        <w:rPr>
          <w:rFonts w:eastAsia="Arial" w:cs="Arial" w:ascii="Arial" w:hAnsi="Arial"/>
        </w:rPr>
        <w:t>6</w:t>
      </w:r>
      <w:r>
        <w:rPr>
          <w:rFonts w:eastAsia="Arial" w:cs="Arial" w:ascii="Arial" w:hAnsi="Arial"/>
          <w:spacing w:val="1"/>
        </w:rPr>
        <w:t>0</w:t>
      </w:r>
      <w:r>
        <w:rPr>
          <w:rFonts w:eastAsia="Arial" w:cs="Arial" w:ascii="Arial" w:hAnsi="Arial"/>
        </w:rPr>
        <w:t>.</w:t>
      </w:r>
    </w:p>
    <w:p>
      <w:pPr>
        <w:sectPr>
          <w:type w:val="nextPage"/>
          <w:pgSz w:w="11940" w:h="16860"/>
          <w:pgMar w:left="1020" w:right="1440" w:gutter="0" w:header="0" w:top="98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tabs>
          <w:tab w:val="clear" w:pos="720"/>
          <w:tab w:val="left" w:pos="820" w:leader="none"/>
        </w:tabs>
        <w:spacing w:lineRule="exact" w:line="220" w:before="20" w:after="0"/>
        <w:ind w:left="833" w:right="81" w:hanging="360"/>
        <w:rPr>
          <w:rFonts w:ascii="Arial" w:hAnsi="Arial" w:eastAsia="Arial" w:cs="Arial"/>
        </w:rPr>
      </w:pPr>
      <w:r>
        <w:rPr>
          <w:rFonts w:eastAsia="Verdana" w:cs="Verdana" w:ascii="Verdana" w:hAnsi="Verdana"/>
        </w:rPr>
        <w:t>•</w:t>
      </w:r>
      <w:r>
        <w:rPr>
          <w:rFonts w:eastAsia="Verdana" w:cs="Verdana" w:ascii="Verdana" w:hAnsi="Verdana"/>
        </w:rPr>
        <w:tab/>
      </w:r>
      <w:r>
        <w:rPr>
          <w:rFonts w:eastAsia="Arial" w:cs="Arial" w:ascii="Arial" w:hAnsi="Arial"/>
          <w:b/>
          <w:spacing w:val="-1"/>
        </w:rPr>
        <w:t>P</w:t>
      </w:r>
      <w:r>
        <w:rPr>
          <w:rFonts w:eastAsia="Arial" w:cs="Arial" w:ascii="Arial" w:hAnsi="Arial"/>
          <w:b/>
        </w:rPr>
        <w:t>AUL</w:t>
      </w:r>
      <w:r>
        <w:rPr>
          <w:rFonts w:eastAsia="Arial" w:cs="Arial" w:ascii="Arial" w:hAnsi="Arial"/>
          <w:b/>
          <w:spacing w:val="-4"/>
        </w:rPr>
        <w:t xml:space="preserve"> </w:t>
      </w:r>
      <w:r>
        <w:rPr>
          <w:rFonts w:eastAsia="Arial" w:cs="Arial" w:ascii="Arial" w:hAnsi="Arial"/>
          <w:b/>
        </w:rPr>
        <w:t>L.</w:t>
      </w:r>
      <w:r>
        <w:rPr>
          <w:rFonts w:eastAsia="Arial" w:cs="Arial" w:ascii="Arial" w:hAnsi="Arial"/>
          <w:b/>
          <w:spacing w:val="-2"/>
        </w:rPr>
        <w:t xml:space="preserve"> </w:t>
      </w:r>
      <w:r>
        <w:rPr>
          <w:rFonts w:eastAsia="Arial" w:cs="Arial" w:ascii="Arial" w:hAnsi="Arial"/>
          <w:b/>
          <w:spacing w:val="3"/>
        </w:rPr>
        <w:t>D</w:t>
      </w:r>
      <w:r>
        <w:rPr>
          <w:rFonts w:eastAsia="Arial" w:cs="Arial" w:ascii="Arial" w:hAnsi="Arial"/>
          <w:b/>
        </w:rPr>
        <w:t>E</w:t>
      </w:r>
      <w:r>
        <w:rPr>
          <w:rFonts w:eastAsia="Arial" w:cs="Arial" w:ascii="Arial" w:hAnsi="Arial"/>
          <w:b/>
          <w:spacing w:val="-2"/>
        </w:rPr>
        <w:t xml:space="preserve"> </w:t>
      </w:r>
      <w:r>
        <w:rPr>
          <w:rFonts w:eastAsia="Arial" w:cs="Arial" w:ascii="Arial" w:hAnsi="Arial"/>
          <w:b/>
          <w:spacing w:val="-1"/>
        </w:rPr>
        <w:t>V</w:t>
      </w:r>
      <w:r>
        <w:rPr>
          <w:rFonts w:eastAsia="Arial" w:cs="Arial" w:ascii="Arial" w:hAnsi="Arial"/>
          <w:b/>
        </w:rPr>
        <w:t>R</w:t>
      </w:r>
      <w:r>
        <w:rPr>
          <w:rFonts w:eastAsia="Arial" w:cs="Arial" w:ascii="Arial" w:hAnsi="Arial"/>
          <w:b/>
          <w:spacing w:val="2"/>
        </w:rPr>
        <w:t>I</w:t>
      </w:r>
      <w:r>
        <w:rPr>
          <w:rFonts w:eastAsia="Arial" w:cs="Arial" w:ascii="Arial" w:hAnsi="Arial"/>
          <w:b/>
          <w:spacing w:val="-1"/>
        </w:rPr>
        <w:t>E</w:t>
      </w:r>
      <w:r>
        <w:rPr>
          <w:rFonts w:eastAsia="Arial" w:cs="Arial" w:ascii="Arial" w:hAnsi="Arial"/>
          <w:b/>
        </w:rPr>
        <w:t>S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51"/>
        </w:rPr>
        <w:t xml:space="preserve"> </w:t>
      </w:r>
      <w:r>
        <w:rPr>
          <w:rFonts w:eastAsia="Arial" w:cs="Arial" w:ascii="Arial" w:hAnsi="Arial"/>
          <w:i/>
        </w:rPr>
        <w:t>A</w:t>
      </w:r>
      <w:r>
        <w:rPr>
          <w:rFonts w:eastAsia="Arial" w:cs="Arial" w:ascii="Arial" w:hAnsi="Arial"/>
          <w:i/>
          <w:spacing w:val="-2"/>
        </w:rPr>
        <w:t xml:space="preserve"> </w:t>
      </w:r>
      <w:r>
        <w:rPr>
          <w:rFonts w:eastAsia="Arial" w:cs="Arial" w:ascii="Arial" w:hAnsi="Arial"/>
          <w:i/>
          <w:spacing w:val="3"/>
        </w:rPr>
        <w:t>F</w:t>
      </w:r>
      <w:r>
        <w:rPr>
          <w:rFonts w:eastAsia="Arial" w:cs="Arial" w:ascii="Arial" w:hAnsi="Arial"/>
          <w:i/>
          <w:spacing w:val="-1"/>
        </w:rPr>
        <w:t>i</w:t>
      </w:r>
      <w:r>
        <w:rPr>
          <w:rFonts w:eastAsia="Arial" w:cs="Arial" w:ascii="Arial" w:hAnsi="Arial"/>
          <w:i/>
          <w:spacing w:val="1"/>
        </w:rPr>
        <w:t>rs</w:t>
      </w:r>
      <w:r>
        <w:rPr>
          <w:rFonts w:eastAsia="Arial" w:cs="Arial" w:ascii="Arial" w:hAnsi="Arial"/>
          <w:i/>
        </w:rPr>
        <w:t>t</w:t>
      </w:r>
      <w:r>
        <w:rPr>
          <w:rFonts w:eastAsia="Arial" w:cs="Arial" w:ascii="Arial" w:hAnsi="Arial"/>
          <w:i/>
          <w:spacing w:val="-4"/>
        </w:rPr>
        <w:t xml:space="preserve"> </w:t>
      </w:r>
      <w:r>
        <w:rPr>
          <w:rFonts w:eastAsia="Arial" w:cs="Arial" w:ascii="Arial" w:hAnsi="Arial"/>
          <w:i/>
        </w:rPr>
        <w:t>Co</w:t>
      </w:r>
      <w:r>
        <w:rPr>
          <w:rFonts w:eastAsia="Arial" w:cs="Arial" w:ascii="Arial" w:hAnsi="Arial"/>
          <w:i/>
          <w:spacing w:val="-1"/>
        </w:rPr>
        <w:t>u</w:t>
      </w:r>
      <w:r>
        <w:rPr>
          <w:rFonts w:eastAsia="Arial" w:cs="Arial" w:ascii="Arial" w:hAnsi="Arial"/>
          <w:i/>
          <w:spacing w:val="1"/>
        </w:rPr>
        <w:t>rs</w:t>
      </w:r>
      <w:r>
        <w:rPr>
          <w:rFonts w:eastAsia="Arial" w:cs="Arial" w:ascii="Arial" w:hAnsi="Arial"/>
          <w:i/>
        </w:rPr>
        <w:t>e.</w:t>
      </w:r>
      <w:r>
        <w:rPr>
          <w:rFonts w:eastAsia="Arial" w:cs="Arial" w:ascii="Arial" w:hAnsi="Arial"/>
          <w:i/>
          <w:spacing w:val="49"/>
        </w:rPr>
        <w:t xml:space="preserve"> </w:t>
      </w:r>
      <w:r>
        <w:rPr>
          <w:rFonts w:eastAsia="Arial" w:cs="Arial" w:ascii="Arial" w:hAnsi="Arial"/>
          <w:i/>
        </w:rPr>
        <w:t>In</w:t>
      </w:r>
      <w:r>
        <w:rPr>
          <w:rFonts w:eastAsia="Arial" w:cs="Arial" w:ascii="Arial" w:hAnsi="Arial"/>
          <w:i/>
          <w:spacing w:val="-3"/>
        </w:rPr>
        <w:t xml:space="preserve"> </w:t>
      </w:r>
      <w:r>
        <w:rPr>
          <w:rFonts w:eastAsia="Arial" w:cs="Arial" w:ascii="Arial" w:hAnsi="Arial"/>
          <w:i/>
          <w:spacing w:val="2"/>
        </w:rPr>
        <w:t>C</w:t>
      </w:r>
      <w:r>
        <w:rPr>
          <w:rFonts w:eastAsia="Arial" w:cs="Arial" w:ascii="Arial" w:hAnsi="Arial"/>
          <w:i/>
        </w:rPr>
        <w:t>o</w:t>
      </w:r>
      <w:r>
        <w:rPr>
          <w:rFonts w:eastAsia="Arial" w:cs="Arial" w:ascii="Arial" w:hAnsi="Arial"/>
          <w:i/>
          <w:spacing w:val="-1"/>
        </w:rPr>
        <w:t>m</w:t>
      </w:r>
      <w:r>
        <w:rPr>
          <w:rFonts w:eastAsia="Arial" w:cs="Arial" w:ascii="Arial" w:hAnsi="Arial"/>
          <w:i/>
          <w:spacing w:val="2"/>
        </w:rPr>
        <w:t>p</w:t>
      </w:r>
      <w:r>
        <w:rPr>
          <w:rFonts w:eastAsia="Arial" w:cs="Arial" w:ascii="Arial" w:hAnsi="Arial"/>
          <w:i/>
        </w:rPr>
        <w:t>ut</w:t>
      </w:r>
      <w:r>
        <w:rPr>
          <w:rFonts w:eastAsia="Arial" w:cs="Arial" w:ascii="Arial" w:hAnsi="Arial"/>
          <w:i/>
          <w:spacing w:val="-1"/>
        </w:rPr>
        <w:t>a</w:t>
      </w:r>
      <w:r>
        <w:rPr>
          <w:rFonts w:eastAsia="Arial" w:cs="Arial" w:ascii="Arial" w:hAnsi="Arial"/>
          <w:i/>
          <w:spacing w:val="2"/>
        </w:rPr>
        <w:t>t</w:t>
      </w:r>
      <w:r>
        <w:rPr>
          <w:rFonts w:eastAsia="Arial" w:cs="Arial" w:ascii="Arial" w:hAnsi="Arial"/>
          <w:i/>
          <w:spacing w:val="-1"/>
        </w:rPr>
        <w:t>i</w:t>
      </w:r>
      <w:r>
        <w:rPr>
          <w:rFonts w:eastAsia="Arial" w:cs="Arial" w:ascii="Arial" w:hAnsi="Arial"/>
          <w:i/>
          <w:spacing w:val="2"/>
        </w:rPr>
        <w:t>o</w:t>
      </w:r>
      <w:r>
        <w:rPr>
          <w:rFonts w:eastAsia="Arial" w:cs="Arial" w:ascii="Arial" w:hAnsi="Arial"/>
          <w:i/>
        </w:rPr>
        <w:t>n</w:t>
      </w:r>
      <w:r>
        <w:rPr>
          <w:rFonts w:eastAsia="Arial" w:cs="Arial" w:ascii="Arial" w:hAnsi="Arial"/>
          <w:i/>
          <w:spacing w:val="-1"/>
        </w:rPr>
        <w:t>a</w:t>
      </w:r>
      <w:r>
        <w:rPr>
          <w:rFonts w:eastAsia="Arial" w:cs="Arial" w:ascii="Arial" w:hAnsi="Arial"/>
          <w:i/>
        </w:rPr>
        <w:t>l</w:t>
      </w:r>
      <w:r>
        <w:rPr>
          <w:rFonts w:eastAsia="Arial" w:cs="Arial" w:ascii="Arial" w:hAnsi="Arial"/>
          <w:i/>
          <w:spacing w:val="-12"/>
        </w:rPr>
        <w:t xml:space="preserve"> </w:t>
      </w:r>
      <w:r>
        <w:rPr>
          <w:rFonts w:eastAsia="Arial" w:cs="Arial" w:ascii="Arial" w:hAnsi="Arial"/>
          <w:i/>
          <w:spacing w:val="-1"/>
        </w:rPr>
        <w:t>P</w:t>
      </w:r>
      <w:r>
        <w:rPr>
          <w:rFonts w:eastAsia="Arial" w:cs="Arial" w:ascii="Arial" w:hAnsi="Arial"/>
          <w:i/>
        </w:rPr>
        <w:t>h</w:t>
      </w:r>
      <w:r>
        <w:rPr>
          <w:rFonts w:eastAsia="Arial" w:cs="Arial" w:ascii="Arial" w:hAnsi="Arial"/>
          <w:i/>
          <w:spacing w:val="1"/>
        </w:rPr>
        <w:t>ys</w:t>
      </w:r>
      <w:r>
        <w:rPr>
          <w:rFonts w:eastAsia="Arial" w:cs="Arial" w:ascii="Arial" w:hAnsi="Arial"/>
          <w:i/>
          <w:spacing w:val="-1"/>
        </w:rPr>
        <w:t>i</w:t>
      </w:r>
      <w:r>
        <w:rPr>
          <w:rFonts w:eastAsia="Arial" w:cs="Arial" w:ascii="Arial" w:hAnsi="Arial"/>
          <w:i/>
          <w:spacing w:val="1"/>
        </w:rPr>
        <w:t>c</w:t>
      </w:r>
      <w:r>
        <w:rPr>
          <w:rFonts w:eastAsia="Arial" w:cs="Arial" w:ascii="Arial" w:hAnsi="Arial"/>
          <w:i/>
          <w:spacing w:val="4"/>
        </w:rPr>
        <w:t>s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-7"/>
        </w:rPr>
        <w:t xml:space="preserve"> </w:t>
      </w:r>
      <w:r>
        <w:rPr>
          <w:rFonts w:eastAsia="Arial" w:cs="Arial" w:ascii="Arial" w:hAnsi="Arial"/>
          <w:spacing w:val="2"/>
        </w:rPr>
        <w:t>M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2"/>
        </w:rPr>
        <w:t>m</w:t>
      </w:r>
      <w:r>
        <w:rPr>
          <w:rFonts w:eastAsia="Arial" w:cs="Arial" w:ascii="Arial" w:hAnsi="Arial"/>
        </w:rPr>
        <w:t>i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v</w:t>
      </w:r>
      <w:r>
        <w:rPr>
          <w:rFonts w:eastAsia="Arial" w:cs="Arial" w:ascii="Arial" w:hAnsi="Arial"/>
        </w:rPr>
        <w:t>er</w:t>
      </w:r>
      <w:r>
        <w:rPr>
          <w:rFonts w:eastAsia="Arial" w:cs="Arial" w:ascii="Arial" w:hAnsi="Arial"/>
          <w:spacing w:val="2"/>
        </w:rPr>
        <w:t>s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1"/>
        </w:rPr>
        <w:t>y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-7"/>
        </w:rPr>
        <w:t xml:space="preserve"> </w:t>
      </w:r>
      <w:r>
        <w:rPr>
          <w:rFonts w:eastAsia="Arial" w:cs="Arial" w:ascii="Arial" w:hAnsi="Arial"/>
          <w:spacing w:val="1"/>
        </w:rPr>
        <w:t>Ox</w:t>
      </w:r>
      <w:r>
        <w:rPr>
          <w:rFonts w:eastAsia="Arial" w:cs="Arial" w:ascii="Arial" w:hAnsi="Arial"/>
        </w:rPr>
        <w:t>ford,</w:t>
      </w:r>
      <w:r>
        <w:rPr>
          <w:rFonts w:eastAsia="Arial" w:cs="Arial" w:ascii="Arial" w:hAnsi="Arial"/>
          <w:spacing w:val="-7"/>
        </w:rPr>
        <w:t xml:space="preserve"> </w:t>
      </w:r>
      <w:r>
        <w:rPr>
          <w:rFonts w:eastAsia="Arial" w:cs="Arial" w:ascii="Arial" w:hAnsi="Arial"/>
        </w:rPr>
        <w:t>Oh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5"/>
        </w:rPr>
        <w:t>o</w:t>
      </w:r>
      <w:r>
        <w:rPr>
          <w:rFonts w:eastAsia="Arial" w:cs="Arial" w:ascii="Arial" w:hAnsi="Arial"/>
        </w:rPr>
        <w:t xml:space="preserve">, </w:t>
      </w:r>
      <w:r>
        <w:rPr>
          <w:rFonts w:eastAsia="Arial" w:cs="Arial" w:ascii="Arial" w:hAnsi="Arial"/>
          <w:spacing w:val="1"/>
        </w:rPr>
        <w:t>JO</w:t>
      </w:r>
      <w:r>
        <w:rPr>
          <w:rFonts w:eastAsia="Arial" w:cs="Arial" w:ascii="Arial" w:hAnsi="Arial"/>
        </w:rPr>
        <w:t>HN</w:t>
      </w:r>
      <w:r>
        <w:rPr>
          <w:rFonts w:eastAsia="Arial" w:cs="Arial" w:ascii="Arial" w:hAnsi="Arial"/>
          <w:spacing w:val="-5"/>
        </w:rPr>
        <w:t xml:space="preserve"> </w:t>
      </w:r>
      <w:r>
        <w:rPr>
          <w:rFonts w:eastAsia="Arial" w:cs="Arial" w:ascii="Arial" w:hAnsi="Arial"/>
          <w:spacing w:val="-1"/>
        </w:rPr>
        <w:t>W</w:t>
      </w:r>
      <w:r>
        <w:rPr>
          <w:rFonts w:eastAsia="Arial" w:cs="Arial" w:ascii="Arial" w:hAnsi="Arial"/>
        </w:rPr>
        <w:t>I</w:t>
      </w:r>
      <w:r>
        <w:rPr>
          <w:rFonts w:eastAsia="Arial" w:cs="Arial" w:ascii="Arial" w:hAnsi="Arial"/>
          <w:spacing w:val="2"/>
        </w:rPr>
        <w:t>L</w:t>
      </w:r>
      <w:r>
        <w:rPr>
          <w:rFonts w:eastAsia="Arial" w:cs="Arial" w:ascii="Arial" w:hAnsi="Arial"/>
          <w:spacing w:val="-1"/>
        </w:rPr>
        <w:t>E</w:t>
      </w:r>
      <w:r>
        <w:rPr>
          <w:rFonts w:eastAsia="Arial" w:cs="Arial" w:ascii="Arial" w:hAnsi="Arial"/>
        </w:rPr>
        <w:t>Y</w:t>
      </w:r>
      <w:r>
        <w:rPr>
          <w:rFonts w:eastAsia="Arial" w:cs="Arial" w:ascii="Arial" w:hAnsi="Arial"/>
          <w:spacing w:val="-5"/>
        </w:rPr>
        <w:t xml:space="preserve"> </w:t>
      </w:r>
      <w:r>
        <w:rPr>
          <w:rFonts w:eastAsia="Arial" w:cs="Arial" w:ascii="Arial" w:hAnsi="Arial"/>
        </w:rPr>
        <w:t xml:space="preserve">&amp; </w:t>
      </w:r>
      <w:r>
        <w:rPr>
          <w:rFonts w:eastAsia="Arial" w:cs="Arial" w:ascii="Arial" w:hAnsi="Arial"/>
          <w:spacing w:val="-1"/>
        </w:rPr>
        <w:t>S</w:t>
      </w:r>
      <w:r>
        <w:rPr>
          <w:rFonts w:eastAsia="Arial" w:cs="Arial" w:ascii="Arial" w:hAnsi="Arial"/>
          <w:spacing w:val="1"/>
        </w:rPr>
        <w:t>O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2"/>
        </w:rPr>
        <w:t>S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</w:rPr>
        <w:t>I</w:t>
      </w:r>
      <w:r>
        <w:rPr>
          <w:rFonts w:eastAsia="Arial" w:cs="Arial" w:ascii="Arial" w:hAnsi="Arial"/>
          <w:spacing w:val="2"/>
        </w:rPr>
        <w:t>N</w:t>
      </w:r>
      <w:r>
        <w:rPr>
          <w:rFonts w:eastAsia="Arial" w:cs="Arial" w:ascii="Arial" w:hAnsi="Arial"/>
        </w:rPr>
        <w:t>C.</w:t>
      </w:r>
      <w:r>
        <w:rPr>
          <w:rFonts w:eastAsia="Arial" w:cs="Arial" w:ascii="Arial" w:hAnsi="Arial"/>
          <w:spacing w:val="-4"/>
        </w:rPr>
        <w:t xml:space="preserve"> </w:t>
      </w:r>
      <w:r>
        <w:rPr>
          <w:rFonts w:eastAsia="Arial" w:cs="Arial" w:ascii="Arial" w:hAnsi="Arial"/>
        </w:rPr>
        <w:t>4</w:t>
      </w:r>
      <w:r>
        <w:rPr>
          <w:rFonts w:eastAsia="Arial" w:cs="Arial" w:ascii="Arial" w:hAnsi="Arial"/>
          <w:spacing w:val="1"/>
        </w:rPr>
        <w:t>2</w:t>
      </w:r>
      <w:r>
        <w:rPr>
          <w:rFonts w:eastAsia="Arial" w:cs="Arial" w:ascii="Arial" w:hAnsi="Arial"/>
        </w:rPr>
        <w:t>4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  <w:spacing w:val="1"/>
        </w:rPr>
        <w:t>P</w:t>
      </w:r>
      <w:r>
        <w:rPr>
          <w:rFonts w:eastAsia="Arial" w:cs="Arial" w:ascii="Arial" w:hAnsi="Arial"/>
        </w:rPr>
        <w:t>á</w:t>
      </w:r>
      <w:r>
        <w:rPr>
          <w:rFonts w:eastAsia="Arial" w:cs="Arial" w:ascii="Arial" w:hAnsi="Arial"/>
          <w:spacing w:val="-1"/>
        </w:rPr>
        <w:t>g</w:t>
      </w:r>
      <w:r>
        <w:rPr>
          <w:rFonts w:eastAsia="Arial" w:cs="Arial" w:ascii="Arial" w:hAnsi="Arial"/>
        </w:rPr>
        <w:t>.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</w:rPr>
        <w:t>1</w:t>
      </w:r>
      <w:r>
        <w:rPr>
          <w:rFonts w:eastAsia="Arial" w:cs="Arial" w:ascii="Arial" w:hAnsi="Arial"/>
          <w:spacing w:val="-1"/>
        </w:rPr>
        <w:t>9</w:t>
      </w:r>
      <w:r>
        <w:rPr>
          <w:rFonts w:eastAsia="Arial" w:cs="Arial" w:ascii="Arial" w:hAnsi="Arial"/>
          <w:spacing w:val="2"/>
        </w:rPr>
        <w:t>9</w:t>
      </w:r>
      <w:r>
        <w:rPr>
          <w:rFonts w:eastAsia="Arial" w:cs="Arial" w:ascii="Arial" w:hAnsi="Arial"/>
        </w:rPr>
        <w:t>4.</w:t>
      </w:r>
    </w:p>
    <w:p>
      <w:pPr>
        <w:pStyle w:val="Normal"/>
        <w:spacing w:before="81" w:after="0"/>
        <w:ind w:left="428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9.2</w:t>
      </w:r>
      <w:r>
        <w:rPr>
          <w:rFonts w:eastAsia="Arial" w:cs="Arial" w:ascii="Arial" w:hAnsi="Arial"/>
          <w:b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z w:val="22"/>
          <w:szCs w:val="22"/>
        </w:rPr>
        <w:t>F</w:t>
      </w:r>
      <w:r>
        <w:rPr>
          <w:rFonts w:eastAsia="Arial" w:cs="Arial" w:ascii="Arial" w:hAnsi="Arial"/>
          <w:b/>
          <w:spacing w:val="-2"/>
          <w:sz w:val="22"/>
          <w:szCs w:val="22"/>
        </w:rPr>
        <w:t>U</w:t>
      </w:r>
      <w:r>
        <w:rPr>
          <w:rFonts w:eastAsia="Arial" w:cs="Arial" w:ascii="Arial" w:hAnsi="Arial"/>
          <w:b/>
          <w:spacing w:val="-1"/>
          <w:sz w:val="22"/>
          <w:szCs w:val="22"/>
        </w:rPr>
        <w:t>E</w:t>
      </w:r>
      <w:r>
        <w:rPr>
          <w:rFonts w:eastAsia="Arial" w:cs="Arial" w:ascii="Arial" w:hAnsi="Arial"/>
          <w:b/>
          <w:spacing w:val="-3"/>
          <w:sz w:val="22"/>
          <w:szCs w:val="22"/>
        </w:rPr>
        <w:t>N</w:t>
      </w:r>
      <w:r>
        <w:rPr>
          <w:rFonts w:eastAsia="Arial" w:cs="Arial" w:ascii="Arial" w:hAnsi="Arial"/>
          <w:b/>
          <w:spacing w:val="2"/>
          <w:sz w:val="22"/>
          <w:szCs w:val="22"/>
        </w:rPr>
        <w:t>T</w:t>
      </w:r>
      <w:r>
        <w:rPr>
          <w:rFonts w:eastAsia="Arial" w:cs="Arial" w:ascii="Arial" w:hAnsi="Arial"/>
          <w:b/>
          <w:spacing w:val="-1"/>
          <w:sz w:val="22"/>
          <w:szCs w:val="22"/>
        </w:rPr>
        <w:t>E</w:t>
      </w:r>
      <w:r>
        <w:rPr>
          <w:rFonts w:eastAsia="Arial" w:cs="Arial" w:ascii="Arial" w:hAnsi="Arial"/>
          <w:b/>
          <w:sz w:val="22"/>
          <w:szCs w:val="22"/>
        </w:rPr>
        <w:t>S</w:t>
      </w:r>
      <w:r>
        <w:rPr>
          <w:rFonts w:eastAsia="Arial" w:cs="Arial" w:ascii="Arial" w:hAnsi="Arial"/>
          <w:b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-1"/>
          <w:sz w:val="22"/>
          <w:szCs w:val="22"/>
        </w:rPr>
        <w:t>CO</w:t>
      </w:r>
      <w:r>
        <w:rPr>
          <w:rFonts w:eastAsia="Arial" w:cs="Arial" w:ascii="Arial" w:hAnsi="Arial"/>
          <w:b/>
          <w:spacing w:val="1"/>
          <w:sz w:val="22"/>
          <w:szCs w:val="22"/>
        </w:rPr>
        <w:t>M</w:t>
      </w:r>
      <w:r>
        <w:rPr>
          <w:rFonts w:eastAsia="Arial" w:cs="Arial" w:ascii="Arial" w:hAnsi="Arial"/>
          <w:b/>
          <w:spacing w:val="-1"/>
          <w:sz w:val="22"/>
          <w:szCs w:val="22"/>
        </w:rPr>
        <w:t>P</w:t>
      </w:r>
      <w:r>
        <w:rPr>
          <w:rFonts w:eastAsia="Arial" w:cs="Arial" w:ascii="Arial" w:hAnsi="Arial"/>
          <w:b/>
          <w:sz w:val="22"/>
          <w:szCs w:val="22"/>
        </w:rPr>
        <w:t>L</w:t>
      </w:r>
      <w:r>
        <w:rPr>
          <w:rFonts w:eastAsia="Arial" w:cs="Arial" w:ascii="Arial" w:hAnsi="Arial"/>
          <w:b/>
          <w:spacing w:val="-4"/>
          <w:sz w:val="22"/>
          <w:szCs w:val="22"/>
        </w:rPr>
        <w:t>E</w:t>
      </w:r>
      <w:r>
        <w:rPr>
          <w:rFonts w:eastAsia="Arial" w:cs="Arial" w:ascii="Arial" w:hAnsi="Arial"/>
          <w:b/>
          <w:spacing w:val="1"/>
          <w:sz w:val="22"/>
          <w:szCs w:val="22"/>
        </w:rPr>
        <w:t>M</w:t>
      </w:r>
      <w:r>
        <w:rPr>
          <w:rFonts w:eastAsia="Arial" w:cs="Arial" w:ascii="Arial" w:hAnsi="Arial"/>
          <w:b/>
          <w:spacing w:val="-1"/>
          <w:sz w:val="22"/>
          <w:szCs w:val="22"/>
        </w:rPr>
        <w:t>EN</w:t>
      </w:r>
      <w:r>
        <w:rPr>
          <w:rFonts w:eastAsia="Arial" w:cs="Arial" w:ascii="Arial" w:hAnsi="Arial"/>
          <w:b/>
          <w:sz w:val="22"/>
          <w:szCs w:val="22"/>
        </w:rPr>
        <w:t>T</w:t>
      </w:r>
      <w:r>
        <w:rPr>
          <w:rFonts w:eastAsia="Arial" w:cs="Arial" w:ascii="Arial" w:hAnsi="Arial"/>
          <w:b/>
          <w:spacing w:val="1"/>
          <w:sz w:val="22"/>
          <w:szCs w:val="22"/>
        </w:rPr>
        <w:t>A</w:t>
      </w:r>
      <w:r>
        <w:rPr>
          <w:rFonts w:eastAsia="Arial" w:cs="Arial" w:ascii="Arial" w:hAnsi="Arial"/>
          <w:b/>
          <w:spacing w:val="-1"/>
          <w:sz w:val="22"/>
          <w:szCs w:val="22"/>
        </w:rPr>
        <w:t>RI</w:t>
      </w:r>
      <w:r>
        <w:rPr>
          <w:rFonts w:eastAsia="Arial" w:cs="Arial" w:ascii="Arial" w:hAnsi="Arial"/>
          <w:b/>
          <w:spacing w:val="1"/>
          <w:sz w:val="22"/>
          <w:szCs w:val="22"/>
        </w:rPr>
        <w:t>A</w:t>
      </w:r>
      <w:r>
        <w:rPr>
          <w:rFonts w:eastAsia="Arial" w:cs="Arial" w:ascii="Arial" w:hAnsi="Arial"/>
          <w:b/>
          <w:sz w:val="22"/>
          <w:szCs w:val="22"/>
        </w:rPr>
        <w:t>S</w:t>
      </w:r>
    </w:p>
    <w:p>
      <w:pPr>
        <w:pStyle w:val="Normal"/>
        <w:spacing w:lineRule="exact" w:line="240" w:before="1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92" w:hanging="0"/>
        <w:rPr>
          <w:rFonts w:ascii="Arial" w:hAnsi="Arial" w:eastAsia="Arial" w:cs="Arial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•  </w:t>
      </w:r>
      <w:r>
        <w:rPr>
          <w:rFonts w:eastAsia="Verdana" w:cs="Verdana" w:ascii="Verdana" w:hAnsi="Verdana"/>
          <w:spacing w:val="8"/>
          <w:sz w:val="22"/>
          <w:szCs w:val="22"/>
        </w:rPr>
        <w:t xml:space="preserve"> </w:t>
      </w:r>
      <w:r>
        <w:rPr>
          <w:rFonts w:eastAsia="Arial" w:cs="Arial" w:ascii="Arial" w:hAnsi="Arial"/>
          <w:i/>
          <w:sz w:val="22"/>
          <w:szCs w:val="22"/>
        </w:rPr>
        <w:t>Jo</w:t>
      </w:r>
      <w:r>
        <w:rPr>
          <w:rFonts w:eastAsia="Arial" w:cs="Arial" w:ascii="Arial" w:hAnsi="Arial"/>
          <w:i/>
          <w:spacing w:val="-1"/>
          <w:sz w:val="22"/>
          <w:szCs w:val="22"/>
        </w:rPr>
        <w:t>u</w:t>
      </w:r>
      <w:r>
        <w:rPr>
          <w:rFonts w:eastAsia="Arial" w:cs="Arial" w:ascii="Arial" w:hAnsi="Arial"/>
          <w:i/>
          <w:spacing w:val="1"/>
          <w:sz w:val="22"/>
          <w:szCs w:val="22"/>
        </w:rPr>
        <w:t>r</w:t>
      </w:r>
      <w:r>
        <w:rPr>
          <w:rFonts w:eastAsia="Arial" w:cs="Arial" w:ascii="Arial" w:hAnsi="Arial"/>
          <w:i/>
          <w:sz w:val="22"/>
          <w:szCs w:val="22"/>
        </w:rPr>
        <w:t>n</w:t>
      </w:r>
      <w:r>
        <w:rPr>
          <w:rFonts w:eastAsia="Arial" w:cs="Arial" w:ascii="Arial" w:hAnsi="Arial"/>
          <w:i/>
          <w:spacing w:val="-1"/>
          <w:sz w:val="22"/>
          <w:szCs w:val="22"/>
        </w:rPr>
        <w:t>a</w:t>
      </w:r>
      <w:r>
        <w:rPr>
          <w:rFonts w:eastAsia="Arial" w:cs="Arial" w:ascii="Arial" w:hAnsi="Arial"/>
          <w:i/>
          <w:sz w:val="22"/>
          <w:szCs w:val="22"/>
        </w:rPr>
        <w:t>l of c</w:t>
      </w:r>
      <w:r>
        <w:rPr>
          <w:rFonts w:eastAsia="Arial" w:cs="Arial" w:ascii="Arial" w:hAnsi="Arial"/>
          <w:i/>
          <w:spacing w:val="-3"/>
          <w:sz w:val="22"/>
          <w:szCs w:val="22"/>
        </w:rPr>
        <w:t>o</w:t>
      </w:r>
      <w:r>
        <w:rPr>
          <w:rFonts w:eastAsia="Arial" w:cs="Arial" w:ascii="Arial" w:hAnsi="Arial"/>
          <w:i/>
          <w:spacing w:val="1"/>
          <w:sz w:val="22"/>
          <w:szCs w:val="22"/>
        </w:rPr>
        <w:t>m</w:t>
      </w:r>
      <w:r>
        <w:rPr>
          <w:rFonts w:eastAsia="Arial" w:cs="Arial" w:ascii="Arial" w:hAnsi="Arial"/>
          <w:i/>
          <w:sz w:val="22"/>
          <w:szCs w:val="22"/>
        </w:rPr>
        <w:t>p</w:t>
      </w:r>
      <w:r>
        <w:rPr>
          <w:rFonts w:eastAsia="Arial" w:cs="Arial" w:ascii="Arial" w:hAnsi="Arial"/>
          <w:i/>
          <w:spacing w:val="-1"/>
          <w:sz w:val="22"/>
          <w:szCs w:val="22"/>
        </w:rPr>
        <w:t>u</w:t>
      </w:r>
      <w:r>
        <w:rPr>
          <w:rFonts w:eastAsia="Arial" w:cs="Arial" w:ascii="Arial" w:hAnsi="Arial"/>
          <w:i/>
          <w:spacing w:val="1"/>
          <w:sz w:val="22"/>
          <w:szCs w:val="22"/>
        </w:rPr>
        <w:t>t</w:t>
      </w:r>
      <w:r>
        <w:rPr>
          <w:rFonts w:eastAsia="Arial" w:cs="Arial" w:ascii="Arial" w:hAnsi="Arial"/>
          <w:i/>
          <w:spacing w:val="-3"/>
          <w:sz w:val="22"/>
          <w:szCs w:val="22"/>
        </w:rPr>
        <w:t>a</w:t>
      </w:r>
      <w:r>
        <w:rPr>
          <w:rFonts w:eastAsia="Arial" w:cs="Arial" w:ascii="Arial" w:hAnsi="Arial"/>
          <w:i/>
          <w:spacing w:val="1"/>
          <w:sz w:val="22"/>
          <w:szCs w:val="22"/>
        </w:rPr>
        <w:t>t</w:t>
      </w:r>
      <w:r>
        <w:rPr>
          <w:rFonts w:eastAsia="Arial" w:cs="Arial" w:ascii="Arial" w:hAnsi="Arial"/>
          <w:i/>
          <w:spacing w:val="-1"/>
          <w:sz w:val="22"/>
          <w:szCs w:val="22"/>
        </w:rPr>
        <w:t>i</w:t>
      </w:r>
      <w:r>
        <w:rPr>
          <w:rFonts w:eastAsia="Arial" w:cs="Arial" w:ascii="Arial" w:hAnsi="Arial"/>
          <w:i/>
          <w:sz w:val="22"/>
          <w:szCs w:val="22"/>
        </w:rPr>
        <w:t>o</w:t>
      </w:r>
      <w:r>
        <w:rPr>
          <w:rFonts w:eastAsia="Arial" w:cs="Arial" w:ascii="Arial" w:hAnsi="Arial"/>
          <w:i/>
          <w:spacing w:val="-1"/>
          <w:sz w:val="22"/>
          <w:szCs w:val="22"/>
        </w:rPr>
        <w:t>n</w:t>
      </w:r>
      <w:r>
        <w:rPr>
          <w:rFonts w:eastAsia="Arial" w:cs="Arial" w:ascii="Arial" w:hAnsi="Arial"/>
          <w:i/>
          <w:sz w:val="22"/>
          <w:szCs w:val="22"/>
        </w:rPr>
        <w:t>al p</w:t>
      </w:r>
      <w:r>
        <w:rPr>
          <w:rFonts w:eastAsia="Arial" w:cs="Arial" w:ascii="Arial" w:hAnsi="Arial"/>
          <w:i/>
          <w:spacing w:val="-1"/>
          <w:sz w:val="22"/>
          <w:szCs w:val="22"/>
        </w:rPr>
        <w:t>h</w:t>
      </w:r>
      <w:r>
        <w:rPr>
          <w:rFonts w:eastAsia="Arial" w:cs="Arial" w:ascii="Arial" w:hAnsi="Arial"/>
          <w:i/>
          <w:sz w:val="22"/>
          <w:szCs w:val="22"/>
        </w:rPr>
        <w:t>ys</w:t>
      </w:r>
      <w:r>
        <w:rPr>
          <w:rFonts w:eastAsia="Arial" w:cs="Arial" w:ascii="Arial" w:hAnsi="Arial"/>
          <w:i/>
          <w:spacing w:val="-1"/>
          <w:sz w:val="22"/>
          <w:szCs w:val="22"/>
        </w:rPr>
        <w:t>i</w:t>
      </w:r>
      <w:r>
        <w:rPr>
          <w:rFonts w:eastAsia="Arial" w:cs="Arial" w:ascii="Arial" w:hAnsi="Arial"/>
          <w:i/>
          <w:sz w:val="22"/>
          <w:szCs w:val="22"/>
        </w:rPr>
        <w:t>c</w:t>
      </w:r>
      <w:r>
        <w:rPr>
          <w:rFonts w:eastAsia="Arial" w:cs="Arial" w:ascii="Arial" w:hAnsi="Arial"/>
          <w:i/>
          <w:spacing w:val="2"/>
          <w:sz w:val="22"/>
          <w:szCs w:val="22"/>
        </w:rPr>
        <w:t>s</w:t>
      </w:r>
      <w:r>
        <w:rPr>
          <w:rFonts w:eastAsia="Arial" w:cs="Arial" w:ascii="Arial" w:hAnsi="Arial"/>
          <w:sz w:val="22"/>
          <w:szCs w:val="22"/>
        </w:rPr>
        <w:t xml:space="preserve">. </w:t>
      </w:r>
      <w:r>
        <w:rPr>
          <w:rFonts w:eastAsia="Arial" w:cs="Arial" w:ascii="Arial" w:hAnsi="Arial"/>
          <w:spacing w:val="1"/>
          <w:sz w:val="22"/>
          <w:szCs w:val="22"/>
        </w:rPr>
        <w:t>(</w:t>
      </w:r>
      <w:r>
        <w:rPr>
          <w:rFonts w:eastAsia="Arial" w:cs="Arial" w:ascii="Arial" w:hAnsi="Arial"/>
          <w:sz w:val="22"/>
          <w:szCs w:val="22"/>
        </w:rPr>
        <w:t>1</w:t>
      </w:r>
      <w:r>
        <w:rPr>
          <w:rFonts w:eastAsia="Arial" w:cs="Arial" w:ascii="Arial" w:hAnsi="Arial"/>
          <w:spacing w:val="-1"/>
          <w:sz w:val="22"/>
          <w:szCs w:val="22"/>
        </w:rPr>
        <w:t>9</w:t>
      </w:r>
      <w:r>
        <w:rPr>
          <w:rFonts w:eastAsia="Arial" w:cs="Arial" w:ascii="Arial" w:hAnsi="Arial"/>
          <w:sz w:val="22"/>
          <w:szCs w:val="22"/>
        </w:rPr>
        <w:t>6</w:t>
      </w:r>
      <w:r>
        <w:rPr>
          <w:rFonts w:eastAsia="Arial" w:cs="Arial" w:ascii="Arial" w:hAnsi="Arial"/>
          <w:spacing w:val="-3"/>
          <w:sz w:val="22"/>
          <w:szCs w:val="22"/>
        </w:rPr>
        <w:t>6</w:t>
      </w:r>
      <w:r>
        <w:rPr>
          <w:rFonts w:eastAsia="Arial" w:cs="Arial" w:ascii="Arial" w:hAnsi="Arial"/>
          <w:spacing w:val="1"/>
          <w:sz w:val="22"/>
          <w:szCs w:val="22"/>
        </w:rPr>
        <w:t>)</w:t>
      </w:r>
      <w:r>
        <w:rPr>
          <w:rFonts w:eastAsia="Arial" w:cs="Arial" w:ascii="Arial" w:hAnsi="Arial"/>
          <w:sz w:val="22"/>
          <w:szCs w:val="22"/>
        </w:rPr>
        <w:t xml:space="preserve">. </w:t>
      </w:r>
      <w:r>
        <w:rPr>
          <w:rFonts w:eastAsia="Arial" w:cs="Arial" w:ascii="Arial" w:hAnsi="Arial"/>
          <w:spacing w:val="-1"/>
          <w:sz w:val="22"/>
          <w:szCs w:val="22"/>
        </w:rPr>
        <w:t>A</w:t>
      </w:r>
      <w:r>
        <w:rPr>
          <w:rFonts w:eastAsia="Arial" w:cs="Arial" w:ascii="Arial" w:hAnsi="Arial"/>
          <w:spacing w:val="-2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pacing w:val="-2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d</w:t>
      </w:r>
      <w:r>
        <w:rPr>
          <w:rFonts w:eastAsia="Arial" w:cs="Arial" w:ascii="Arial" w:hAnsi="Arial"/>
          <w:spacing w:val="-1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 xml:space="preserve">: </w:t>
      </w:r>
      <w:r>
        <w:rPr>
          <w:rFonts w:eastAsia="Arial" w:cs="Arial" w:ascii="Arial" w:hAnsi="Arial"/>
          <w:spacing w:val="-1"/>
          <w:sz w:val="22"/>
          <w:szCs w:val="22"/>
        </w:rPr>
        <w:t>El</w:t>
      </w:r>
      <w:r>
        <w:rPr>
          <w:rFonts w:eastAsia="Arial" w:cs="Arial" w:ascii="Arial" w:hAnsi="Arial"/>
          <w:sz w:val="22"/>
          <w:szCs w:val="22"/>
        </w:rPr>
        <w:t>sev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er.</w:t>
      </w:r>
    </w:p>
    <w:p>
      <w:pPr>
        <w:pStyle w:val="Normal"/>
        <w:spacing w:before="1" w:after="0"/>
        <w:ind w:left="492" w:hanging="0"/>
        <w:rPr>
          <w:rFonts w:ascii="Arial" w:hAnsi="Arial" w:eastAsia="Arial" w:cs="Arial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•  </w:t>
      </w:r>
      <w:r>
        <w:rPr>
          <w:rFonts w:eastAsia="Verdana" w:cs="Verdana" w:ascii="Verdana" w:hAnsi="Verdana"/>
          <w:spacing w:val="8"/>
          <w:sz w:val="22"/>
          <w:szCs w:val="22"/>
        </w:rPr>
        <w:t xml:space="preserve"> </w:t>
      </w:r>
      <w:r>
        <w:rPr>
          <w:rFonts w:eastAsia="Arial" w:cs="Arial" w:ascii="Arial" w:hAnsi="Arial"/>
          <w:i/>
          <w:spacing w:val="1"/>
          <w:sz w:val="22"/>
          <w:szCs w:val="22"/>
        </w:rPr>
        <w:t>IO</w:t>
      </w:r>
      <w:r>
        <w:rPr>
          <w:rFonts w:eastAsia="Arial" w:cs="Arial" w:ascii="Arial" w:hAnsi="Arial"/>
          <w:i/>
          <w:sz w:val="22"/>
          <w:szCs w:val="22"/>
        </w:rPr>
        <w:t>P</w:t>
      </w:r>
      <w:r>
        <w:rPr>
          <w:rFonts w:eastAsia="Arial" w:cs="Arial" w:ascii="Arial" w:hAnsi="Arial"/>
          <w:i/>
          <w:spacing w:val="-2"/>
          <w:sz w:val="22"/>
          <w:szCs w:val="22"/>
        </w:rPr>
        <w:t xml:space="preserve"> </w:t>
      </w:r>
      <w:r>
        <w:rPr>
          <w:rFonts w:eastAsia="Arial" w:cs="Arial" w:ascii="Arial" w:hAnsi="Arial"/>
          <w:i/>
          <w:spacing w:val="-1"/>
          <w:sz w:val="22"/>
          <w:szCs w:val="22"/>
        </w:rPr>
        <w:t>S</w:t>
      </w:r>
      <w:r>
        <w:rPr>
          <w:rFonts w:eastAsia="Arial" w:cs="Arial" w:ascii="Arial" w:hAnsi="Arial"/>
          <w:i/>
          <w:sz w:val="22"/>
          <w:szCs w:val="22"/>
        </w:rPr>
        <w:t>c</w:t>
      </w:r>
      <w:r>
        <w:rPr>
          <w:rFonts w:eastAsia="Arial" w:cs="Arial" w:ascii="Arial" w:hAnsi="Arial"/>
          <w:i/>
          <w:spacing w:val="-1"/>
          <w:sz w:val="22"/>
          <w:szCs w:val="22"/>
        </w:rPr>
        <w:t>i</w:t>
      </w:r>
      <w:r>
        <w:rPr>
          <w:rFonts w:eastAsia="Arial" w:cs="Arial" w:ascii="Arial" w:hAnsi="Arial"/>
          <w:i/>
          <w:sz w:val="22"/>
          <w:szCs w:val="22"/>
        </w:rPr>
        <w:t>e</w:t>
      </w:r>
      <w:r>
        <w:rPr>
          <w:rFonts w:eastAsia="Arial" w:cs="Arial" w:ascii="Arial" w:hAnsi="Arial"/>
          <w:i/>
          <w:spacing w:val="-1"/>
          <w:sz w:val="22"/>
          <w:szCs w:val="22"/>
        </w:rPr>
        <w:t>n</w:t>
      </w:r>
      <w:r>
        <w:rPr>
          <w:rFonts w:eastAsia="Arial" w:cs="Arial" w:ascii="Arial" w:hAnsi="Arial"/>
          <w:i/>
          <w:sz w:val="22"/>
          <w:szCs w:val="22"/>
        </w:rPr>
        <w:t xml:space="preserve">ce. </w:t>
      </w:r>
      <w:r>
        <w:rPr>
          <w:rFonts w:eastAsia="Arial" w:cs="Arial" w:ascii="Arial" w:hAnsi="Arial"/>
          <w:spacing w:val="1"/>
          <w:sz w:val="22"/>
          <w:szCs w:val="22"/>
        </w:rPr>
        <w:t>(</w:t>
      </w:r>
      <w:r>
        <w:rPr>
          <w:rFonts w:eastAsia="Arial" w:cs="Arial" w:ascii="Arial" w:hAnsi="Arial"/>
          <w:spacing w:val="-3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.</w:t>
      </w:r>
      <w:r>
        <w:rPr>
          <w:rFonts w:eastAsia="Arial" w:cs="Arial" w:ascii="Arial" w:hAnsi="Arial"/>
          <w:sz w:val="22"/>
          <w:szCs w:val="22"/>
        </w:rPr>
        <w:t>d</w:t>
      </w:r>
      <w:r>
        <w:rPr>
          <w:rFonts w:eastAsia="Arial" w:cs="Arial" w:ascii="Arial" w:hAnsi="Arial"/>
          <w:spacing w:val="-2"/>
          <w:sz w:val="22"/>
          <w:szCs w:val="22"/>
        </w:rPr>
        <w:t>.</w:t>
      </w:r>
      <w:r>
        <w:rPr>
          <w:rFonts w:eastAsia="Arial" w:cs="Arial" w:ascii="Arial" w:hAnsi="Arial"/>
          <w:spacing w:val="1"/>
          <w:sz w:val="22"/>
          <w:szCs w:val="22"/>
        </w:rPr>
        <w:t>)</w:t>
      </w:r>
      <w:r>
        <w:rPr>
          <w:rFonts w:eastAsia="Arial" w:cs="Arial" w:ascii="Arial" w:hAnsi="Arial"/>
          <w:sz w:val="22"/>
          <w:szCs w:val="22"/>
        </w:rPr>
        <w:t xml:space="preserve">. </w:t>
      </w:r>
      <w:r>
        <w:rPr>
          <w:rFonts w:eastAsia="Arial" w:cs="Arial" w:ascii="Arial" w:hAnsi="Arial"/>
          <w:spacing w:val="-1"/>
          <w:sz w:val="22"/>
          <w:szCs w:val="22"/>
        </w:rPr>
        <w:t>P</w:t>
      </w:r>
      <w:r>
        <w:rPr>
          <w:rFonts w:eastAsia="Arial" w:cs="Arial" w:ascii="Arial" w:hAnsi="Arial"/>
          <w:sz w:val="22"/>
          <w:szCs w:val="22"/>
        </w:rPr>
        <w:t>h</w:t>
      </w:r>
      <w:r>
        <w:rPr>
          <w:rFonts w:eastAsia="Arial" w:cs="Arial" w:ascii="Arial" w:hAnsi="Arial"/>
          <w:spacing w:val="-1"/>
          <w:sz w:val="22"/>
          <w:szCs w:val="22"/>
        </w:rPr>
        <w:t>il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>d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1"/>
          <w:sz w:val="22"/>
          <w:szCs w:val="22"/>
        </w:rPr>
        <w:t>hi</w:t>
      </w:r>
      <w:r>
        <w:rPr>
          <w:rFonts w:eastAsia="Arial" w:cs="Arial" w:ascii="Arial" w:hAnsi="Arial"/>
          <w:sz w:val="22"/>
          <w:szCs w:val="22"/>
        </w:rPr>
        <w:t>a,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PA</w:t>
      </w:r>
      <w:r>
        <w:rPr>
          <w:rFonts w:eastAsia="Arial" w:cs="Arial" w:ascii="Arial" w:hAnsi="Arial"/>
          <w:sz w:val="22"/>
          <w:szCs w:val="22"/>
        </w:rPr>
        <w:t xml:space="preserve">: </w:t>
      </w:r>
      <w:r>
        <w:rPr>
          <w:rFonts w:eastAsia="Arial" w:cs="Arial" w:ascii="Arial" w:hAnsi="Arial"/>
          <w:spacing w:val="1"/>
          <w:sz w:val="22"/>
          <w:szCs w:val="22"/>
        </w:rPr>
        <w:t>IO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P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-1"/>
          <w:sz w:val="22"/>
          <w:szCs w:val="22"/>
        </w:rPr>
        <w:t>bli</w:t>
      </w:r>
      <w:r>
        <w:rPr>
          <w:rFonts w:eastAsia="Arial" w:cs="Arial" w:ascii="Arial" w:hAnsi="Arial"/>
          <w:sz w:val="22"/>
          <w:szCs w:val="22"/>
        </w:rPr>
        <w:t>sh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n</w:t>
      </w:r>
      <w:r>
        <w:rPr>
          <w:rFonts w:eastAsia="Arial" w:cs="Arial" w:ascii="Arial" w:hAnsi="Arial"/>
          <w:spacing w:val="-1"/>
          <w:sz w:val="22"/>
          <w:szCs w:val="22"/>
        </w:rPr>
        <w:t>g</w:t>
      </w:r>
      <w:r>
        <w:rPr>
          <w:rFonts w:eastAsia="Arial" w:cs="Arial" w:ascii="Arial" w:hAnsi="Arial"/>
          <w:sz w:val="22"/>
          <w:szCs w:val="22"/>
        </w:rPr>
        <w:t>.</w:t>
      </w:r>
    </w:p>
    <w:p>
      <w:pPr>
        <w:pStyle w:val="Normal"/>
        <w:spacing w:lineRule="exact" w:line="280"/>
        <w:ind w:left="492" w:hanging="0"/>
        <w:rPr>
          <w:rFonts w:ascii="Arial" w:hAnsi="Arial" w:eastAsia="Arial" w:cs="Arial"/>
          <w:sz w:val="22"/>
          <w:szCs w:val="22"/>
        </w:rPr>
      </w:pPr>
      <w:r>
        <w:rPr>
          <w:rFonts w:eastAsia="Verdana" w:cs="Verdana" w:ascii="Verdana" w:hAnsi="Verdana"/>
          <w:position w:val="-1"/>
          <w:sz w:val="24"/>
          <w:szCs w:val="24"/>
        </w:rPr>
        <w:t xml:space="preserve">• </w:t>
      </w:r>
      <w:r>
        <w:rPr>
          <w:rFonts w:eastAsia="Verdana" w:cs="Verdana" w:ascii="Verdana" w:hAnsi="Verdana"/>
          <w:spacing w:val="60"/>
          <w:position w:val="-1"/>
          <w:sz w:val="24"/>
          <w:szCs w:val="24"/>
        </w:rPr>
        <w:t xml:space="preserve"> </w:t>
      </w:r>
      <w:r>
        <w:rPr>
          <w:rFonts w:eastAsia="Trebuchet MS" w:cs="Trebuchet MS" w:ascii="Trebuchet MS" w:hAnsi="Trebuchet MS"/>
          <w:spacing w:val="1"/>
          <w:position w:val="-1"/>
          <w:sz w:val="24"/>
          <w:szCs w:val="24"/>
        </w:rPr>
        <w:t>"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N</w:t>
      </w:r>
      <w:r>
        <w:rPr>
          <w:rFonts w:eastAsia="Arial" w:cs="Arial" w:ascii="Arial" w:hAnsi="Arial"/>
          <w:i/>
          <w:position w:val="-1"/>
          <w:sz w:val="22"/>
          <w:szCs w:val="22"/>
        </w:rPr>
        <w:t>ume</w:t>
      </w:r>
      <w:r>
        <w:rPr>
          <w:rFonts w:eastAsia="Arial" w:cs="Arial" w:ascii="Arial" w:hAnsi="Arial"/>
          <w:i/>
          <w:spacing w:val="1"/>
          <w:position w:val="-1"/>
          <w:sz w:val="22"/>
          <w:szCs w:val="22"/>
        </w:rPr>
        <w:t>r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i</w:t>
      </w:r>
      <w:r>
        <w:rPr>
          <w:rFonts w:eastAsia="Arial" w:cs="Arial" w:ascii="Arial" w:hAnsi="Arial"/>
          <w:i/>
          <w:position w:val="-1"/>
          <w:sz w:val="22"/>
          <w:szCs w:val="22"/>
        </w:rPr>
        <w:t xml:space="preserve">cal 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A</w:t>
      </w:r>
      <w:r>
        <w:rPr>
          <w:rFonts w:eastAsia="Arial" w:cs="Arial" w:ascii="Arial" w:hAnsi="Arial"/>
          <w:i/>
          <w:position w:val="-1"/>
          <w:sz w:val="22"/>
          <w:szCs w:val="22"/>
        </w:rPr>
        <w:t>n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al</w:t>
      </w:r>
      <w:r>
        <w:rPr>
          <w:rFonts w:eastAsia="Arial" w:cs="Arial" w:ascii="Arial" w:hAnsi="Arial"/>
          <w:i/>
          <w:position w:val="-1"/>
          <w:sz w:val="22"/>
          <w:szCs w:val="22"/>
        </w:rPr>
        <w:t>ys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i</w:t>
      </w:r>
      <w:r>
        <w:rPr>
          <w:rFonts w:eastAsia="Arial" w:cs="Arial" w:ascii="Arial" w:hAnsi="Arial"/>
          <w:i/>
          <w:spacing w:val="-2"/>
          <w:position w:val="-1"/>
          <w:sz w:val="22"/>
          <w:szCs w:val="22"/>
        </w:rPr>
        <w:t>s</w:t>
      </w:r>
      <w:r>
        <w:rPr>
          <w:rFonts w:eastAsia="Arial" w:cs="Arial" w:ascii="Arial" w:hAnsi="Arial"/>
          <w:i/>
          <w:position w:val="-1"/>
          <w:sz w:val="22"/>
          <w:szCs w:val="22"/>
        </w:rPr>
        <w:t>"</w:t>
      </w:r>
      <w:r>
        <w:rPr>
          <w:rFonts w:eastAsia="Arial" w:cs="Arial" w:ascii="Arial" w:hAnsi="Arial"/>
          <w:i/>
          <w:spacing w:val="2"/>
          <w:position w:val="-1"/>
          <w:sz w:val="22"/>
          <w:szCs w:val="22"/>
        </w:rPr>
        <w:t xml:space="preserve"> 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Ki</w:t>
      </w:r>
      <w:r>
        <w:rPr>
          <w:rFonts w:eastAsia="Arial" w:cs="Arial" w:ascii="Arial" w:hAnsi="Arial"/>
          <w:i/>
          <w:spacing w:val="-3"/>
          <w:position w:val="-1"/>
          <w:sz w:val="22"/>
          <w:szCs w:val="22"/>
        </w:rPr>
        <w:t>n</w:t>
      </w:r>
      <w:r>
        <w:rPr>
          <w:rFonts w:eastAsia="Arial" w:cs="Arial" w:ascii="Arial" w:hAnsi="Arial"/>
          <w:i/>
          <w:position w:val="-1"/>
          <w:sz w:val="22"/>
          <w:szCs w:val="22"/>
        </w:rPr>
        <w:t>ca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i</w:t>
      </w:r>
      <w:r>
        <w:rPr>
          <w:rFonts w:eastAsia="Arial" w:cs="Arial" w:ascii="Arial" w:hAnsi="Arial"/>
          <w:i/>
          <w:spacing w:val="1"/>
          <w:position w:val="-1"/>
          <w:sz w:val="22"/>
          <w:szCs w:val="22"/>
        </w:rPr>
        <w:t>d-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C</w:t>
      </w:r>
      <w:r>
        <w:rPr>
          <w:rFonts w:eastAsia="Arial" w:cs="Arial" w:ascii="Arial" w:hAnsi="Arial"/>
          <w:i/>
          <w:position w:val="-1"/>
          <w:sz w:val="22"/>
          <w:szCs w:val="22"/>
        </w:rPr>
        <w:t>h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e</w:t>
      </w:r>
      <w:r>
        <w:rPr>
          <w:rFonts w:eastAsia="Arial" w:cs="Arial" w:ascii="Arial" w:hAnsi="Arial"/>
          <w:i/>
          <w:position w:val="-1"/>
          <w:sz w:val="22"/>
          <w:szCs w:val="22"/>
        </w:rPr>
        <w:t>n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e</w:t>
      </w:r>
      <w:r>
        <w:rPr>
          <w:rFonts w:eastAsia="Arial" w:cs="Arial" w:ascii="Arial" w:hAnsi="Arial"/>
          <w:i/>
          <w:position w:val="-1"/>
          <w:sz w:val="22"/>
          <w:szCs w:val="22"/>
        </w:rPr>
        <w:t>y:</w:t>
      </w:r>
      <w:r>
        <w:rPr>
          <w:rFonts w:eastAsia="Arial" w:cs="Arial" w:ascii="Arial" w:hAnsi="Arial"/>
          <w:i/>
          <w:spacing w:val="2"/>
          <w:position w:val="-1"/>
          <w:sz w:val="22"/>
          <w:szCs w:val="22"/>
        </w:rPr>
        <w:t xml:space="preserve"> </w:t>
      </w:r>
      <w:hyperlink r:id="rId3">
        <w:r>
          <w:rPr>
            <w:rFonts w:eastAsia="Arial" w:cs="Arial" w:ascii="Arial" w:hAnsi="Arial"/>
            <w:i/>
            <w:spacing w:val="-3"/>
            <w:position w:val="-1"/>
            <w:sz w:val="22"/>
            <w:szCs w:val="22"/>
          </w:rPr>
          <w:t>h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</w:rPr>
          <w:t>tt</w:t>
        </w:r>
        <w:r>
          <w:rPr>
            <w:rFonts w:eastAsia="Arial" w:cs="Arial" w:ascii="Arial" w:hAnsi="Arial"/>
            <w:i/>
            <w:spacing w:val="-3"/>
            <w:position w:val="-1"/>
            <w:sz w:val="22"/>
            <w:szCs w:val="22"/>
          </w:rPr>
          <w:t>p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</w:rPr>
          <w:t>: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</w:rPr>
          <w:t>//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</w:rPr>
          <w:t>www.</w:t>
        </w:r>
        <w:r>
          <w:rPr>
            <w:rFonts w:eastAsia="Arial" w:cs="Arial" w:ascii="Arial" w:hAnsi="Arial"/>
            <w:i/>
            <w:position w:val="-1"/>
            <w:sz w:val="22"/>
            <w:szCs w:val="22"/>
          </w:rPr>
          <w:t>n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</w:rPr>
          <w:t>e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</w:rPr>
          <w:t>t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</w:rPr>
          <w:t>li</w:t>
        </w:r>
        <w:r>
          <w:rPr>
            <w:rFonts w:eastAsia="Arial" w:cs="Arial" w:ascii="Arial" w:hAnsi="Arial"/>
            <w:i/>
            <w:position w:val="-1"/>
            <w:sz w:val="22"/>
            <w:szCs w:val="22"/>
          </w:rPr>
          <w:t>b.o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</w:rPr>
          <w:t>r</w:t>
        </w:r>
        <w:r>
          <w:rPr>
            <w:rFonts w:eastAsia="Arial" w:cs="Arial" w:ascii="Arial" w:hAnsi="Arial"/>
            <w:i/>
            <w:position w:val="-1"/>
            <w:sz w:val="22"/>
            <w:szCs w:val="22"/>
          </w:rPr>
          <w:t>g</w:t>
        </w:r>
        <w:r>
          <w:rPr>
            <w:rFonts w:eastAsia="Arial" w:cs="Arial" w:ascii="Arial" w:hAnsi="Arial"/>
            <w:i/>
            <w:spacing w:val="-2"/>
            <w:position w:val="-1"/>
            <w:sz w:val="22"/>
            <w:szCs w:val="22"/>
          </w:rPr>
          <w:t>/</w:t>
        </w:r>
        <w:r>
          <w:rPr>
            <w:rFonts w:eastAsia="Arial" w:cs="Arial" w:ascii="Arial" w:hAnsi="Arial"/>
            <w:i/>
            <w:position w:val="-1"/>
            <w:sz w:val="22"/>
            <w:szCs w:val="22"/>
          </w:rPr>
          <w:t>k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</w:rPr>
          <w:t>i</w:t>
        </w:r>
        <w:r>
          <w:rPr>
            <w:rFonts w:eastAsia="Arial" w:cs="Arial" w:ascii="Arial" w:hAnsi="Arial"/>
            <w:i/>
            <w:position w:val="-1"/>
            <w:sz w:val="22"/>
            <w:szCs w:val="22"/>
          </w:rPr>
          <w:t>nc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</w:rPr>
          <w:t>ai</w:t>
        </w:r>
        <w:r>
          <w:rPr>
            <w:rFonts w:eastAsia="Arial" w:cs="Arial" w:ascii="Arial" w:hAnsi="Arial"/>
            <w:i/>
            <w:spacing w:val="2"/>
            <w:position w:val="-1"/>
            <w:sz w:val="22"/>
            <w:szCs w:val="22"/>
          </w:rPr>
          <w:t>d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</w:rPr>
          <w:t>-</w:t>
        </w:r>
        <w:r>
          <w:rPr>
            <w:rFonts w:eastAsia="Arial" w:cs="Arial" w:ascii="Arial" w:hAnsi="Arial"/>
            <w:i/>
            <w:position w:val="-1"/>
            <w:sz w:val="22"/>
            <w:szCs w:val="22"/>
          </w:rPr>
          <w:t>ch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</w:rPr>
          <w:t>e</w:t>
        </w:r>
        <w:r>
          <w:rPr>
            <w:rFonts w:eastAsia="Arial" w:cs="Arial" w:ascii="Arial" w:hAnsi="Arial"/>
            <w:i/>
            <w:position w:val="-1"/>
            <w:sz w:val="22"/>
            <w:szCs w:val="22"/>
          </w:rPr>
          <w:t>n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</w:rPr>
          <w:t>e</w:t>
        </w:r>
        <w:r>
          <w:rPr>
            <w:rFonts w:eastAsia="Arial" w:cs="Arial" w:ascii="Arial" w:hAnsi="Arial"/>
            <w:i/>
            <w:spacing w:val="-2"/>
            <w:position w:val="-1"/>
            <w:sz w:val="22"/>
            <w:szCs w:val="22"/>
          </w:rPr>
          <w:t>y</w:t>
        </w:r>
        <w:r>
          <w:rPr>
            <w:rFonts w:eastAsia="Arial" w:cs="Arial" w:ascii="Arial" w:hAnsi="Arial"/>
            <w:i/>
            <w:position w:val="-1"/>
            <w:sz w:val="22"/>
            <w:szCs w:val="22"/>
          </w:rPr>
          <w:t>/</w:t>
        </w:r>
      </w:hyperlink>
    </w:p>
    <w:p>
      <w:pPr>
        <w:pStyle w:val="Normal"/>
        <w:spacing w:before="1" w:after="0"/>
        <w:ind w:left="492" w:hanging="0"/>
        <w:rPr>
          <w:rFonts w:ascii="Arial" w:hAnsi="Arial" w:eastAsia="Arial" w:cs="Arial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•  </w:t>
      </w:r>
      <w:r>
        <w:rPr>
          <w:rFonts w:eastAsia="Verdana" w:cs="Verdana" w:ascii="Verdana" w:hAnsi="Verdana"/>
          <w:spacing w:val="8"/>
          <w:sz w:val="22"/>
          <w:szCs w:val="22"/>
        </w:rPr>
        <w:t xml:space="preserve"> </w:t>
      </w:r>
      <w:hyperlink r:id="rId4">
        <w:r>
          <w:rPr>
            <w:rFonts w:eastAsia="Arial" w:cs="Arial" w:ascii="Arial" w:hAnsi="Arial"/>
            <w:i/>
            <w:sz w:val="22"/>
            <w:szCs w:val="22"/>
          </w:rPr>
          <w:t>ht</w:t>
        </w:r>
        <w:r>
          <w:rPr>
            <w:rFonts w:eastAsia="Arial" w:cs="Arial" w:ascii="Arial" w:hAnsi="Arial"/>
            <w:i/>
            <w:spacing w:val="2"/>
            <w:sz w:val="22"/>
            <w:szCs w:val="22"/>
          </w:rPr>
          <w:t>t</w:t>
        </w:r>
        <w:r>
          <w:rPr>
            <w:rFonts w:eastAsia="Arial" w:cs="Arial" w:ascii="Arial" w:hAnsi="Arial"/>
            <w:i/>
            <w:spacing w:val="-3"/>
            <w:sz w:val="22"/>
            <w:szCs w:val="22"/>
          </w:rPr>
          <w:t>p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: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/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/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www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.</w:t>
        </w:r>
        <w:r>
          <w:rPr>
            <w:rFonts w:eastAsia="Arial" w:cs="Arial" w:ascii="Arial" w:hAnsi="Arial"/>
            <w:i/>
            <w:sz w:val="22"/>
            <w:szCs w:val="22"/>
          </w:rPr>
          <w:t>co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n</w:t>
        </w:r>
        <w:r>
          <w:rPr>
            <w:rFonts w:eastAsia="Arial" w:cs="Arial" w:ascii="Arial" w:hAnsi="Arial"/>
            <w:i/>
            <w:sz w:val="22"/>
            <w:szCs w:val="22"/>
          </w:rPr>
          <w:t>ve</w:t>
        </w:r>
        <w:r>
          <w:rPr>
            <w:rFonts w:eastAsia="Arial" w:cs="Arial" w:ascii="Arial" w:hAnsi="Arial"/>
            <w:i/>
            <w:spacing w:val="-2"/>
            <w:sz w:val="22"/>
            <w:szCs w:val="22"/>
          </w:rPr>
          <w:t>r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t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it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.</w:t>
        </w:r>
        <w:r>
          <w:rPr>
            <w:rFonts w:eastAsia="Arial" w:cs="Arial" w:ascii="Arial" w:hAnsi="Arial"/>
            <w:i/>
            <w:sz w:val="22"/>
            <w:szCs w:val="22"/>
          </w:rPr>
          <w:t>co</w:t>
        </w:r>
        <w:r>
          <w:rPr>
            <w:rFonts w:eastAsia="Arial" w:cs="Arial" w:ascii="Arial" w:hAnsi="Arial"/>
            <w:i/>
            <w:spacing w:val="-2"/>
            <w:sz w:val="22"/>
            <w:szCs w:val="22"/>
          </w:rPr>
          <w:t>m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/G</w:t>
        </w:r>
        <w:r>
          <w:rPr>
            <w:rFonts w:eastAsia="Arial" w:cs="Arial" w:ascii="Arial" w:hAnsi="Arial"/>
            <w:i/>
            <w:spacing w:val="-3"/>
            <w:sz w:val="22"/>
            <w:szCs w:val="22"/>
          </w:rPr>
          <w:t>o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/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C</w:t>
        </w:r>
        <w:r>
          <w:rPr>
            <w:rFonts w:eastAsia="Arial" w:cs="Arial" w:ascii="Arial" w:hAnsi="Arial"/>
            <w:i/>
            <w:sz w:val="22"/>
            <w:szCs w:val="22"/>
          </w:rPr>
          <w:t>o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n</w:t>
        </w:r>
        <w:r>
          <w:rPr>
            <w:rFonts w:eastAsia="Arial" w:cs="Arial" w:ascii="Arial" w:hAnsi="Arial"/>
            <w:i/>
            <w:sz w:val="22"/>
            <w:szCs w:val="22"/>
          </w:rPr>
          <w:t>ve</w:t>
        </w:r>
        <w:r>
          <w:rPr>
            <w:rFonts w:eastAsia="Arial" w:cs="Arial" w:ascii="Arial" w:hAnsi="Arial"/>
            <w:i/>
            <w:spacing w:val="-2"/>
            <w:sz w:val="22"/>
            <w:szCs w:val="22"/>
          </w:rPr>
          <w:t>r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t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I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t/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R</w:t>
        </w:r>
        <w:r>
          <w:rPr>
            <w:rFonts w:eastAsia="Arial" w:cs="Arial" w:ascii="Arial" w:hAnsi="Arial"/>
            <w:i/>
            <w:spacing w:val="-3"/>
            <w:sz w:val="22"/>
            <w:szCs w:val="22"/>
          </w:rPr>
          <w:t>e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f</w:t>
        </w:r>
        <w:r>
          <w:rPr>
            <w:rFonts w:eastAsia="Arial" w:cs="Arial" w:ascii="Arial" w:hAnsi="Arial"/>
            <w:i/>
            <w:sz w:val="22"/>
            <w:szCs w:val="22"/>
          </w:rPr>
          <w:t>erenc</w:t>
        </w:r>
        <w:r>
          <w:rPr>
            <w:rFonts w:eastAsia="Arial" w:cs="Arial" w:ascii="Arial" w:hAnsi="Arial"/>
            <w:i/>
            <w:spacing w:val="-3"/>
            <w:sz w:val="22"/>
            <w:szCs w:val="22"/>
          </w:rPr>
          <w:t>e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/A</w:t>
        </w:r>
        <w:r>
          <w:rPr>
            <w:rFonts w:eastAsia="Arial" w:cs="Arial" w:ascii="Arial" w:hAnsi="Arial"/>
            <w:i/>
            <w:spacing w:val="-2"/>
            <w:sz w:val="22"/>
            <w:szCs w:val="22"/>
          </w:rPr>
          <w:t>M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S</w:t>
        </w:r>
        <w:r>
          <w:rPr>
            <w:rFonts w:eastAsia="Arial" w:cs="Arial" w:ascii="Arial" w:hAnsi="Arial"/>
            <w:i/>
            <w:sz w:val="22"/>
            <w:szCs w:val="22"/>
          </w:rPr>
          <w:t>5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5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.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ASP</w:t>
        </w:r>
        <w:r>
          <w:rPr>
            <w:rFonts w:eastAsia="Arial" w:cs="Arial" w:ascii="Arial" w:hAnsi="Arial"/>
            <w:i/>
            <w:sz w:val="22"/>
            <w:szCs w:val="22"/>
          </w:rPr>
          <w:t>?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R</w:t>
        </w:r>
        <w:r>
          <w:rPr>
            <w:rFonts w:eastAsia="Arial" w:cs="Arial" w:ascii="Arial" w:hAnsi="Arial"/>
            <w:i/>
            <w:sz w:val="22"/>
            <w:szCs w:val="22"/>
          </w:rPr>
          <w:t>es=150</w:t>
        </w:r>
      </w:hyperlink>
    </w:p>
    <w:p>
      <w:pPr>
        <w:pStyle w:val="Normal"/>
        <w:spacing w:before="1" w:after="0"/>
        <w:ind w:left="492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2"/>
          <w:szCs w:val="22"/>
          <w:lang w:val="es-PE"/>
        </w:rPr>
        <w:t xml:space="preserve">•  </w:t>
      </w:r>
      <w:r>
        <w:rPr>
          <w:rFonts w:eastAsia="Verdana" w:cs="Verdana" w:ascii="Verdana" w:hAnsi="Verdana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i/>
          <w:spacing w:val="1"/>
          <w:sz w:val="22"/>
          <w:szCs w:val="22"/>
          <w:lang w:val="es-PE"/>
        </w:rPr>
        <w:t>'</w:t>
      </w:r>
      <w:r>
        <w:rPr>
          <w:rFonts w:eastAsia="Arial" w:cs="Arial" w:ascii="Arial" w:hAnsi="Arial"/>
          <w:i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i/>
          <w:sz w:val="22"/>
          <w:szCs w:val="22"/>
          <w:lang w:val="es-PE"/>
        </w:rPr>
        <w:t>ume</w:t>
      </w:r>
      <w:r>
        <w:rPr>
          <w:rFonts w:eastAsia="Arial" w:cs="Arial" w:ascii="Arial" w:hAnsi="Arial"/>
          <w:i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i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i/>
          <w:sz w:val="22"/>
          <w:szCs w:val="22"/>
          <w:lang w:val="es-PE"/>
        </w:rPr>
        <w:t xml:space="preserve">cal </w:t>
      </w:r>
      <w:r>
        <w:rPr>
          <w:rFonts w:eastAsia="Arial" w:cs="Arial" w:ascii="Arial" w:hAnsi="Arial"/>
          <w:i/>
          <w:spacing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i/>
          <w:sz w:val="22"/>
          <w:szCs w:val="22"/>
          <w:lang w:val="es-PE"/>
        </w:rPr>
        <w:t>ec</w:t>
      </w:r>
      <w:r>
        <w:rPr>
          <w:rFonts w:eastAsia="Arial" w:cs="Arial" w:ascii="Arial" w:hAnsi="Arial"/>
          <w:i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i/>
          <w:sz w:val="22"/>
          <w:szCs w:val="22"/>
          <w:lang w:val="es-PE"/>
        </w:rPr>
        <w:t>p</w:t>
      </w:r>
      <w:r>
        <w:rPr>
          <w:rFonts w:eastAsia="Arial" w:cs="Arial" w:ascii="Arial" w:hAnsi="Arial"/>
          <w:i/>
          <w:spacing w:val="-1"/>
          <w:sz w:val="22"/>
          <w:szCs w:val="22"/>
          <w:lang w:val="es-PE"/>
        </w:rPr>
        <w:t>es</w:t>
      </w:r>
      <w:r>
        <w:rPr>
          <w:rFonts w:eastAsia="Arial" w:cs="Arial" w:ascii="Arial" w:hAnsi="Arial"/>
          <w:i/>
          <w:spacing w:val="1"/>
          <w:sz w:val="22"/>
          <w:szCs w:val="22"/>
          <w:lang w:val="es-PE"/>
        </w:rPr>
        <w:t>'</w:t>
      </w:r>
      <w:hyperlink r:id="rId5">
        <w:r>
          <w:rPr>
            <w:rFonts w:eastAsia="Arial" w:cs="Arial" w:ascii="Arial" w:hAnsi="Arial"/>
            <w:i/>
            <w:sz w:val="22"/>
            <w:szCs w:val="22"/>
            <w:lang w:val="es-PE"/>
          </w:rPr>
          <w:t>: h</w:t>
        </w:r>
        <w:r>
          <w:rPr>
            <w:rFonts w:eastAsia="Arial" w:cs="Arial" w:ascii="Arial" w:hAnsi="Arial"/>
            <w:i/>
            <w:spacing w:val="-2"/>
            <w:sz w:val="22"/>
            <w:szCs w:val="22"/>
            <w:lang w:val="es-PE"/>
          </w:rPr>
          <w:t>t</w:t>
        </w:r>
        <w:r>
          <w:rPr>
            <w:rFonts w:eastAsia="Arial" w:cs="Arial" w:ascii="Arial" w:hAnsi="Arial"/>
            <w:i/>
            <w:spacing w:val="1"/>
            <w:sz w:val="22"/>
            <w:szCs w:val="22"/>
            <w:lang w:val="es-PE"/>
          </w:rPr>
          <w:t>t</w:t>
        </w:r>
        <w:r>
          <w:rPr>
            <w:rFonts w:eastAsia="Arial" w:cs="Arial" w:ascii="Arial" w:hAnsi="Arial"/>
            <w:i/>
            <w:spacing w:val="-3"/>
            <w:sz w:val="22"/>
            <w:szCs w:val="22"/>
            <w:lang w:val="es-PE"/>
          </w:rPr>
          <w:t>p</w:t>
        </w:r>
        <w:r>
          <w:rPr>
            <w:rFonts w:eastAsia="Arial" w:cs="Arial" w:ascii="Arial" w:hAnsi="Arial"/>
            <w:i/>
            <w:spacing w:val="1"/>
            <w:sz w:val="22"/>
            <w:szCs w:val="22"/>
            <w:lang w:val="es-PE"/>
          </w:rPr>
          <w:t>:</w:t>
        </w:r>
        <w:r>
          <w:rPr>
            <w:rFonts w:eastAsia="Arial" w:cs="Arial" w:ascii="Arial" w:hAnsi="Arial"/>
            <w:i/>
            <w:spacing w:val="-1"/>
            <w:sz w:val="22"/>
            <w:szCs w:val="22"/>
            <w:lang w:val="es-PE"/>
          </w:rPr>
          <w:t>/</w:t>
        </w:r>
        <w:r>
          <w:rPr>
            <w:rFonts w:eastAsia="Arial" w:cs="Arial" w:ascii="Arial" w:hAnsi="Arial"/>
            <w:i/>
            <w:spacing w:val="1"/>
            <w:sz w:val="22"/>
            <w:szCs w:val="22"/>
            <w:lang w:val="es-PE"/>
          </w:rPr>
          <w:t>/</w:t>
        </w:r>
        <w:r>
          <w:rPr>
            <w:rFonts w:eastAsia="Arial" w:cs="Arial" w:ascii="Arial" w:hAnsi="Arial"/>
            <w:i/>
            <w:spacing w:val="-1"/>
            <w:sz w:val="22"/>
            <w:szCs w:val="22"/>
            <w:lang w:val="es-PE"/>
          </w:rPr>
          <w:t>www</w:t>
        </w:r>
        <w:r>
          <w:rPr>
            <w:rFonts w:eastAsia="Arial" w:cs="Arial" w:ascii="Arial" w:hAnsi="Arial"/>
            <w:i/>
            <w:spacing w:val="1"/>
            <w:sz w:val="22"/>
            <w:szCs w:val="22"/>
            <w:lang w:val="es-PE"/>
          </w:rPr>
          <w:t>.</w:t>
        </w:r>
        <w:r>
          <w:rPr>
            <w:rFonts w:eastAsia="Arial" w:cs="Arial" w:ascii="Arial" w:hAnsi="Arial"/>
            <w:i/>
            <w:sz w:val="22"/>
            <w:szCs w:val="22"/>
            <w:lang w:val="es-PE"/>
          </w:rPr>
          <w:t>n</w:t>
        </w:r>
        <w:r>
          <w:rPr>
            <w:rFonts w:eastAsia="Arial" w:cs="Arial" w:ascii="Arial" w:hAnsi="Arial"/>
            <w:i/>
            <w:spacing w:val="-2"/>
            <w:sz w:val="22"/>
            <w:szCs w:val="22"/>
            <w:lang w:val="es-PE"/>
          </w:rPr>
          <w:t>r</w:t>
        </w:r>
        <w:r>
          <w:rPr>
            <w:rFonts w:eastAsia="Arial" w:cs="Arial" w:ascii="Arial" w:hAnsi="Arial"/>
            <w:i/>
            <w:spacing w:val="1"/>
            <w:sz w:val="22"/>
            <w:szCs w:val="22"/>
            <w:lang w:val="es-PE"/>
          </w:rPr>
          <w:t>.</w:t>
        </w:r>
        <w:r>
          <w:rPr>
            <w:rFonts w:eastAsia="Arial" w:cs="Arial" w:ascii="Arial" w:hAnsi="Arial"/>
            <w:i/>
            <w:sz w:val="22"/>
            <w:szCs w:val="22"/>
            <w:lang w:val="es-PE"/>
          </w:rPr>
          <w:t>co</w:t>
        </w:r>
        <w:r>
          <w:rPr>
            <w:rFonts w:eastAsia="Arial" w:cs="Arial" w:ascii="Arial" w:hAnsi="Arial"/>
            <w:i/>
            <w:spacing w:val="-2"/>
            <w:sz w:val="22"/>
            <w:szCs w:val="22"/>
            <w:lang w:val="es-PE"/>
          </w:rPr>
          <w:t>m</w:t>
        </w:r>
        <w:r>
          <w:rPr>
            <w:rFonts w:eastAsia="Arial" w:cs="Arial" w:ascii="Arial" w:hAnsi="Arial"/>
            <w:i/>
            <w:sz w:val="22"/>
            <w:szCs w:val="22"/>
            <w:lang w:val="es-PE"/>
          </w:rPr>
          <w:t>/</w:t>
        </w:r>
      </w:hyperlink>
    </w:p>
    <w:p>
      <w:pPr>
        <w:pStyle w:val="Normal"/>
        <w:spacing w:lineRule="exact" w:line="260"/>
        <w:ind w:left="492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position w:val="-1"/>
          <w:sz w:val="22"/>
          <w:szCs w:val="22"/>
          <w:lang w:val="es-PE"/>
        </w:rPr>
        <w:t xml:space="preserve">•  </w:t>
      </w:r>
      <w:r>
        <w:rPr>
          <w:rFonts w:eastAsia="Verdana" w:cs="Verdana" w:ascii="Verdana" w:hAnsi="Verdana"/>
          <w:spacing w:val="8"/>
          <w:position w:val="-1"/>
          <w:sz w:val="22"/>
          <w:szCs w:val="22"/>
          <w:lang w:val="es-PE"/>
        </w:rPr>
        <w:t xml:space="preserve"> </w:t>
      </w:r>
      <w:hyperlink r:id="rId6"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ht</w:t>
        </w:r>
        <w:r>
          <w:rPr>
            <w:rFonts w:eastAsia="Arial" w:cs="Arial" w:ascii="Arial" w:hAnsi="Arial"/>
            <w:i/>
            <w:spacing w:val="2"/>
            <w:position w:val="-1"/>
            <w:sz w:val="22"/>
            <w:szCs w:val="22"/>
            <w:lang w:val="es-PE"/>
          </w:rPr>
          <w:t>t</w:t>
        </w:r>
        <w:r>
          <w:rPr>
            <w:rFonts w:eastAsia="Arial" w:cs="Arial" w:ascii="Arial" w:hAnsi="Arial"/>
            <w:i/>
            <w:spacing w:val="-3"/>
            <w:position w:val="-1"/>
            <w:sz w:val="22"/>
            <w:szCs w:val="22"/>
            <w:lang w:val="es-PE"/>
          </w:rPr>
          <w:t>p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  <w:lang w:val="es-PE"/>
          </w:rPr>
          <w:t>: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  <w:lang w:val="es-PE"/>
          </w:rPr>
          <w:t>/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  <w:lang w:val="es-PE"/>
          </w:rPr>
          <w:t>/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  <w:lang w:val="es-PE"/>
          </w:rPr>
          <w:t>www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  <w:lang w:val="es-PE"/>
          </w:rPr>
          <w:t>.</w:t>
        </w:r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u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  <w:lang w:val="es-PE"/>
          </w:rPr>
          <w:t>g</w:t>
        </w:r>
        <w:r>
          <w:rPr>
            <w:rFonts w:eastAsia="Arial" w:cs="Arial" w:ascii="Arial" w:hAnsi="Arial"/>
            <w:i/>
            <w:spacing w:val="-2"/>
            <w:position w:val="-1"/>
            <w:sz w:val="22"/>
            <w:szCs w:val="22"/>
            <w:lang w:val="es-PE"/>
          </w:rPr>
          <w:t>r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  <w:lang w:val="es-PE"/>
          </w:rPr>
          <w:t>.</w:t>
        </w:r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es/i</w:t>
        </w:r>
        <w:r>
          <w:rPr>
            <w:rFonts w:eastAsia="Arial" w:cs="Arial" w:ascii="Arial" w:hAnsi="Arial"/>
            <w:i/>
            <w:spacing w:val="-3"/>
            <w:position w:val="-1"/>
            <w:sz w:val="22"/>
            <w:szCs w:val="22"/>
            <w:lang w:val="es-PE"/>
          </w:rPr>
          <w:t>n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  <w:lang w:val="es-PE"/>
          </w:rPr>
          <w:t>f</w:t>
        </w:r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o</w:t>
        </w:r>
        <w:r>
          <w:rPr>
            <w:rFonts w:eastAsia="Arial" w:cs="Arial" w:ascii="Arial" w:hAnsi="Arial"/>
            <w:i/>
            <w:spacing w:val="-2"/>
            <w:position w:val="-1"/>
            <w:sz w:val="22"/>
            <w:szCs w:val="22"/>
            <w:lang w:val="es-PE"/>
          </w:rPr>
          <w:t>rm</w:t>
        </w:r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atic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  <w:lang w:val="es-PE"/>
          </w:rPr>
          <w:t>a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  <w:lang w:val="es-PE"/>
          </w:rPr>
          <w:t>/</w:t>
        </w:r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s</w:t>
        </w:r>
        <w:r>
          <w:rPr>
            <w:rFonts w:eastAsia="Arial" w:cs="Arial" w:ascii="Arial" w:hAnsi="Arial"/>
            <w:i/>
            <w:spacing w:val="-3"/>
            <w:position w:val="-1"/>
            <w:sz w:val="22"/>
            <w:szCs w:val="22"/>
            <w:lang w:val="es-PE"/>
          </w:rPr>
          <w:t>o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  <w:lang w:val="es-PE"/>
          </w:rPr>
          <w:t>ft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  <w:lang w:val="es-PE"/>
          </w:rPr>
          <w:t>w</w:t>
        </w:r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ar</w:t>
        </w:r>
        <w:r>
          <w:rPr>
            <w:rFonts w:eastAsia="Arial" w:cs="Arial" w:ascii="Arial" w:hAnsi="Arial"/>
            <w:i/>
            <w:spacing w:val="-2"/>
            <w:position w:val="-1"/>
            <w:sz w:val="22"/>
            <w:szCs w:val="22"/>
            <w:lang w:val="es-PE"/>
          </w:rPr>
          <w:t>e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  <w:lang w:val="es-PE"/>
          </w:rPr>
          <w:t>/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  <w:lang w:val="es-PE"/>
          </w:rPr>
          <w:t>i</w:t>
        </w:r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n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  <w:lang w:val="es-PE"/>
          </w:rPr>
          <w:t>d</w:t>
        </w:r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ex.</w:t>
        </w:r>
        <w:r>
          <w:rPr>
            <w:rFonts w:eastAsia="Arial" w:cs="Arial" w:ascii="Arial" w:hAnsi="Arial"/>
            <w:i/>
            <w:spacing w:val="-2"/>
            <w:position w:val="-1"/>
            <w:sz w:val="22"/>
            <w:szCs w:val="22"/>
            <w:lang w:val="es-PE"/>
          </w:rPr>
          <w:t>h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  <w:lang w:val="es-PE"/>
          </w:rPr>
          <w:t>t</w:t>
        </w:r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m</w:t>
        </w:r>
      </w:hyperlink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40" w:before="13" w:after="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</w:r>
    </w:p>
    <w:p>
      <w:pPr>
        <w:pStyle w:val="Normal"/>
        <w:ind w:left="80" w:right="5794" w:hanging="0"/>
        <w:jc w:val="center"/>
        <w:rPr>
          <w:rFonts w:ascii="Arial" w:hAnsi="Arial" w:eastAsia="Arial" w:cs="Arial"/>
          <w:sz w:val="24"/>
          <w:szCs w:val="24"/>
          <w:lang w:val="es-PE"/>
        </w:rPr>
      </w:pPr>
      <w:r>
        <w:rPr>
          <w:rFonts w:eastAsia="Arial" w:cs="Arial" w:ascii="Arial" w:hAnsi="Arial"/>
          <w:b/>
          <w:sz w:val="24"/>
          <w:szCs w:val="24"/>
          <w:lang w:val="es-PE"/>
        </w:rPr>
        <w:t>X.         NO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RM</w:t>
      </w:r>
      <w:r>
        <w:rPr>
          <w:rFonts w:eastAsia="Arial" w:cs="Arial" w:ascii="Arial" w:hAnsi="Arial"/>
          <w:b/>
          <w:sz w:val="24"/>
          <w:szCs w:val="24"/>
          <w:lang w:val="es-PE"/>
        </w:rPr>
        <w:t>AS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DEL</w:t>
      </w:r>
      <w:r>
        <w:rPr>
          <w:rFonts w:eastAsia="Arial" w:cs="Arial" w:ascii="Arial" w:hAnsi="Arial"/>
          <w:b/>
          <w:spacing w:val="-2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CUR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SO</w:t>
      </w:r>
    </w:p>
    <w:p>
      <w:pPr>
        <w:pStyle w:val="Normal"/>
        <w:spacing w:lineRule="exact" w:line="260" w:before="17" w:after="0"/>
        <w:rPr>
          <w:sz w:val="26"/>
          <w:szCs w:val="26"/>
          <w:lang w:val="es-PE"/>
        </w:rPr>
      </w:pPr>
      <w:r>
        <w:rPr>
          <w:sz w:val="26"/>
          <w:szCs w:val="26"/>
          <w:lang w:val="es-PE"/>
        </w:rPr>
      </w:r>
    </w:p>
    <w:p>
      <w:pPr>
        <w:pStyle w:val="Normal"/>
        <w:ind w:left="473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4"/>
          <w:szCs w:val="24"/>
          <w:lang w:val="es-PE"/>
        </w:rPr>
        <w:t xml:space="preserve">• </w:t>
      </w:r>
      <w:r>
        <w:rPr>
          <w:rFonts w:eastAsia="Verdana" w:cs="Verdana" w:ascii="Verdana" w:hAnsi="Verdana"/>
          <w:spacing w:val="60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3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2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q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:</w:t>
      </w:r>
    </w:p>
    <w:p>
      <w:pPr>
        <w:pStyle w:val="Normal"/>
        <w:spacing w:lineRule="exact" w:line="260" w:before="16" w:after="0"/>
        <w:rPr>
          <w:sz w:val="26"/>
          <w:szCs w:val="26"/>
          <w:lang w:val="es-PE"/>
        </w:rPr>
      </w:pPr>
      <w:r>
        <w:rPr>
          <w:sz w:val="26"/>
          <w:szCs w:val="26"/>
          <w:lang w:val="es-PE"/>
        </w:rPr>
      </w:r>
    </w:p>
    <w:p>
      <w:pPr>
        <w:pStyle w:val="Normal"/>
        <w:tabs>
          <w:tab w:val="clear" w:pos="720"/>
          <w:tab w:val="left" w:pos="820" w:leader="none"/>
        </w:tabs>
        <w:spacing w:lineRule="exact" w:line="240"/>
        <w:ind w:left="833" w:right="63" w:hanging="36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-</w:t>
        <w:tab/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 xml:space="preserve">l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6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6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 xml:space="preserve">r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6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x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6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  de  p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 ac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é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-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h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do</w:t>
      </w:r>
      <w:r>
        <w:rPr>
          <w:rFonts w:eastAsia="Arial" w:cs="Arial" w:ascii="Arial" w:hAnsi="Arial"/>
          <w:spacing w:val="-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w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-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so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60"/>
        <w:ind w:left="473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4"/>
          <w:szCs w:val="24"/>
          <w:lang w:val="es-PE"/>
        </w:rPr>
        <w:t xml:space="preserve">-   </w:t>
      </w:r>
      <w:r>
        <w:rPr>
          <w:rFonts w:eastAsia="Arial" w:cs="Arial" w:ascii="Arial" w:hAnsi="Arial"/>
          <w:spacing w:val="14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so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tabs>
          <w:tab w:val="clear" w:pos="720"/>
          <w:tab w:val="left" w:pos="820" w:leader="none"/>
        </w:tabs>
        <w:spacing w:lineRule="exact" w:line="240"/>
        <w:ind w:left="833" w:right="70" w:hanging="36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-</w:t>
        <w:tab/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r 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 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ñ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 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y 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on 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 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 xml:space="preserve">ás 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 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vu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r 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 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h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r 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ili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40"/>
        <w:ind w:left="473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 xml:space="preserve">-   </w:t>
      </w:r>
      <w:r>
        <w:rPr>
          <w:rFonts w:eastAsia="Arial" w:cs="Arial" w:ascii="Arial" w:hAnsi="Arial"/>
          <w:spacing w:val="4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cr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o,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ñ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160" w:before="3" w:after="0"/>
        <w:rPr>
          <w:sz w:val="17"/>
          <w:szCs w:val="17"/>
          <w:lang w:val="es-PE"/>
        </w:rPr>
      </w:pPr>
      <w:r>
        <w:rPr>
          <w:sz w:val="17"/>
          <w:szCs w:val="17"/>
          <w:lang w:val="es-PE"/>
        </w:rPr>
      </w:r>
    </w:p>
    <w:p>
      <w:pPr>
        <w:pStyle w:val="Normal"/>
        <w:ind w:left="473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4"/>
          <w:szCs w:val="24"/>
          <w:lang w:val="es-PE"/>
        </w:rPr>
        <w:t xml:space="preserve">•  </w:t>
      </w:r>
      <w:r>
        <w:rPr>
          <w:rFonts w:eastAsia="Verdana" w:cs="Verdana" w:ascii="Verdana" w:hAnsi="Verdana"/>
          <w:spacing w:val="76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ivenc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</w:p>
    <w:p>
      <w:pPr>
        <w:pStyle w:val="Normal"/>
        <w:spacing w:before="27" w:after="0"/>
        <w:ind w:left="1203" w:right="6941" w:hanging="0"/>
        <w:jc w:val="center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1"/>
          <w:sz w:val="24"/>
          <w:szCs w:val="24"/>
          <w:lang w:val="es-PE"/>
        </w:rPr>
        <w:t>1</w:t>
      </w:r>
      <w:r>
        <w:rPr>
          <w:rFonts w:eastAsia="Arial" w:cs="Arial" w:ascii="Arial" w:hAnsi="Arial"/>
          <w:spacing w:val="20"/>
          <w:sz w:val="24"/>
          <w:szCs w:val="24"/>
          <w:lang w:val="es-PE"/>
        </w:rPr>
        <w:t>.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espet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before="60" w:after="0"/>
        <w:ind w:left="1203" w:right="6761" w:hanging="0"/>
        <w:jc w:val="center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1"/>
          <w:sz w:val="24"/>
          <w:szCs w:val="24"/>
          <w:lang w:val="es-PE"/>
        </w:rPr>
        <w:t>2</w:t>
      </w:r>
      <w:r>
        <w:rPr>
          <w:rFonts w:eastAsia="Arial" w:cs="Arial" w:ascii="Arial" w:hAnsi="Arial"/>
          <w:spacing w:val="20"/>
          <w:sz w:val="24"/>
          <w:szCs w:val="24"/>
          <w:lang w:val="es-PE"/>
        </w:rPr>
        <w:t>.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a.</w:t>
      </w:r>
    </w:p>
    <w:p>
      <w:pPr>
        <w:pStyle w:val="Normal"/>
        <w:spacing w:before="69" w:after="0"/>
        <w:ind w:left="1241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1"/>
          <w:sz w:val="24"/>
          <w:szCs w:val="24"/>
          <w:lang w:val="es-PE"/>
        </w:rPr>
        <w:t>3</w:t>
      </w:r>
      <w:r>
        <w:rPr>
          <w:rFonts w:eastAsia="Arial" w:cs="Arial" w:ascii="Arial" w:hAnsi="Arial"/>
          <w:spacing w:val="20"/>
          <w:sz w:val="24"/>
          <w:szCs w:val="24"/>
          <w:lang w:val="es-PE"/>
        </w:rPr>
        <w:t>.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un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ad.</w:t>
      </w:r>
    </w:p>
    <w:p>
      <w:pPr>
        <w:pStyle w:val="Normal"/>
        <w:spacing w:before="65" w:after="0"/>
        <w:ind w:left="1241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1"/>
          <w:sz w:val="24"/>
          <w:szCs w:val="24"/>
          <w:lang w:val="es-PE"/>
        </w:rPr>
        <w:t>4</w:t>
      </w:r>
      <w:r>
        <w:rPr>
          <w:rFonts w:eastAsia="Arial" w:cs="Arial" w:ascii="Arial" w:hAnsi="Arial"/>
          <w:spacing w:val="20"/>
          <w:sz w:val="24"/>
          <w:szCs w:val="24"/>
          <w:lang w:val="es-PE"/>
        </w:rPr>
        <w:t>.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esent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na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 los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eg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es.</w:t>
      </w:r>
    </w:p>
    <w:sectPr>
      <w:type w:val="nextPage"/>
      <w:pgSz w:w="11940" w:h="16860"/>
      <w:pgMar w:left="1020" w:right="1580" w:gutter="0" w:header="0" w:top="980" w:footer="0" w:bottom="28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Arial">
    <w:charset w:val="01"/>
    <w:family w:val="swiss"/>
    <w:pitch w:val="default"/>
  </w:font>
  <w:font w:name="Verdana">
    <w:charset w:val="01"/>
    <w:family w:val="roman"/>
    <w:pitch w:val="variable"/>
  </w:font>
  <w:font w:name="Cambria Math">
    <w:charset w:val="01"/>
    <w:family w:val="roman"/>
    <w:pitch w:val="variable"/>
  </w:font>
  <w:font w:name="Trebuchet M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b349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1b3490"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Ttulo2Car" w:customStyle="1">
    <w:name w:val="Título 2 Car"/>
    <w:basedOn w:val="DefaultParagraphFont"/>
    <w:link w:val="Heading2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Ttulo6Car" w:customStyle="1">
    <w:name w:val="Título 6 C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qFormat/>
    <w:rsid w:val="0018002d"/>
    <w:rPr>
      <w:color w:val="808080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netlib.org/kincaid-cheney/" TargetMode="External"/><Relationship Id="rId4" Type="http://schemas.openxmlformats.org/officeDocument/2006/relationships/hyperlink" Target="http://www.convertit.com/Go/ConvertIt/Reference/AMS55.ASP?Res=150" TargetMode="External"/><Relationship Id="rId5" Type="http://schemas.openxmlformats.org/officeDocument/2006/relationships/hyperlink" Target="http://www.nr.com/" TargetMode="External"/><Relationship Id="rId6" Type="http://schemas.openxmlformats.org/officeDocument/2006/relationships/hyperlink" Target="http://www.ugr.es/informatica/software/index.ht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LibreOffice/7.3.7.2$Linux_X86_64 LibreOffice_project/30$Build-2</Application>
  <AppVersion>15.0000</AppVersion>
  <Pages>14</Pages>
  <Words>3733</Words>
  <Characters>22001</Characters>
  <CharactersWithSpaces>26143</CharactersWithSpaces>
  <Paragraphs>568</Paragraphs>
  <Company>InKulpado666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2024-02-06T20:06:00Z</dcterms:created>
  <dc:creator/>
  <dc:description/>
  <dc:language>en-US</dc:language>
  <cp:lastModifiedBy/>
  <dcterms:modified xsi:type="dcterms:W3CDTF">2024-09-22T17:09:32Z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